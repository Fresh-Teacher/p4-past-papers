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D0" w:rsidRDefault="00AA21D0" w:rsidP="00AA21D0">
      <w:pPr>
        <w:spacing w:line="276" w:lineRule="auto"/>
        <w:jc w:val="center"/>
        <w:rPr>
          <w:b/>
          <w:sz w:val="52"/>
          <w:szCs w:val="24"/>
        </w:rPr>
      </w:pPr>
      <w:r>
        <w:rPr>
          <w:b/>
          <w:sz w:val="52"/>
          <w:szCs w:val="24"/>
        </w:rPr>
        <w:t>VICTORIOUS EDUCATION SERVICES</w:t>
      </w:r>
    </w:p>
    <w:p w:rsidR="00AA21D0" w:rsidRDefault="00AA21D0" w:rsidP="00AA21D0">
      <w:pPr>
        <w:spacing w:line="276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R.E SCHEME OF WORK FOR P.4 TERM </w:t>
      </w:r>
      <w:r w:rsidR="002875A2">
        <w:rPr>
          <w:b/>
          <w:sz w:val="32"/>
          <w:szCs w:val="24"/>
        </w:rPr>
        <w:t>II</w:t>
      </w:r>
      <w:r>
        <w:rPr>
          <w:b/>
          <w:sz w:val="32"/>
          <w:szCs w:val="24"/>
        </w:rPr>
        <w:t>I 2020</w:t>
      </w:r>
    </w:p>
    <w:p w:rsidR="00AA21D0" w:rsidRDefault="00AA21D0" w:rsidP="00AA21D0">
      <w:pPr>
        <w:spacing w:line="276" w:lineRule="auto"/>
        <w:jc w:val="center"/>
        <w:rPr>
          <w:b/>
          <w:sz w:val="32"/>
          <w:szCs w:val="24"/>
        </w:rPr>
      </w:pPr>
    </w:p>
    <w:tbl>
      <w:tblPr>
        <w:tblW w:w="1593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38"/>
        <w:gridCol w:w="900"/>
        <w:gridCol w:w="1350"/>
        <w:gridCol w:w="3082"/>
        <w:gridCol w:w="1843"/>
        <w:gridCol w:w="1701"/>
        <w:gridCol w:w="1384"/>
        <w:gridCol w:w="1260"/>
        <w:gridCol w:w="1440"/>
        <w:gridCol w:w="1080"/>
        <w:gridCol w:w="900"/>
        <w:gridCol w:w="292"/>
      </w:tblGrid>
      <w:tr w:rsidR="00AA21D0" w:rsidRPr="00A85DFF" w:rsidTr="00DD7C9C">
        <w:tc>
          <w:tcPr>
            <w:tcW w:w="360" w:type="dxa"/>
            <w:vMerge w:val="restart"/>
            <w:textDirection w:val="btLr"/>
          </w:tcPr>
          <w:p w:rsidR="00AA21D0" w:rsidRPr="00A85DFF" w:rsidRDefault="00AA21D0" w:rsidP="00DD7C9C">
            <w:pPr>
              <w:spacing w:line="276" w:lineRule="auto"/>
              <w:ind w:left="113" w:right="113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338" w:type="dxa"/>
            <w:vMerge w:val="restart"/>
            <w:textDirection w:val="btLr"/>
          </w:tcPr>
          <w:p w:rsidR="00AA21D0" w:rsidRPr="00A85DFF" w:rsidRDefault="00AA21D0" w:rsidP="00DD7C9C">
            <w:pPr>
              <w:spacing w:line="276" w:lineRule="auto"/>
              <w:ind w:left="113" w:right="113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PD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350" w:type="dxa"/>
            <w:vMerge w:val="restart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SUBTOPIC</w:t>
            </w:r>
          </w:p>
        </w:tc>
        <w:tc>
          <w:tcPr>
            <w:tcW w:w="3082" w:type="dxa"/>
            <w:vMerge w:val="restart"/>
            <w:tcBorders>
              <w:right w:val="single" w:sz="4" w:space="0" w:color="auto"/>
            </w:tcBorders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1384" w:type="dxa"/>
            <w:vMerge w:val="restart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1260" w:type="dxa"/>
            <w:vMerge w:val="restart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1440" w:type="dxa"/>
            <w:vMerge w:val="restart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IND. OF L/SK&amp;V</w:t>
            </w:r>
          </w:p>
        </w:tc>
        <w:tc>
          <w:tcPr>
            <w:tcW w:w="1080" w:type="dxa"/>
            <w:vMerge w:val="restart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INSTR. MAT</w:t>
            </w:r>
          </w:p>
        </w:tc>
        <w:tc>
          <w:tcPr>
            <w:tcW w:w="900" w:type="dxa"/>
            <w:vMerge w:val="restart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REF.</w:t>
            </w:r>
          </w:p>
        </w:tc>
        <w:tc>
          <w:tcPr>
            <w:tcW w:w="292" w:type="dxa"/>
            <w:vMerge w:val="restart"/>
            <w:textDirection w:val="btLr"/>
          </w:tcPr>
          <w:p w:rsidR="00AA21D0" w:rsidRPr="00A85DFF" w:rsidRDefault="00AA21D0" w:rsidP="00DD7C9C">
            <w:pPr>
              <w:spacing w:line="276" w:lineRule="auto"/>
              <w:ind w:left="113" w:right="113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REM</w:t>
            </w:r>
          </w:p>
        </w:tc>
      </w:tr>
      <w:tr w:rsidR="00AA21D0" w:rsidRPr="00A85DFF" w:rsidTr="00DD7C9C">
        <w:tc>
          <w:tcPr>
            <w:tcW w:w="360" w:type="dxa"/>
            <w:vMerge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8" w:type="dxa"/>
            <w:vMerge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82" w:type="dxa"/>
            <w:vMerge/>
            <w:tcBorders>
              <w:right w:val="single" w:sz="4" w:space="0" w:color="auto"/>
            </w:tcBorders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 xml:space="preserve"> SUBJECT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1384" w:type="dxa"/>
            <w:vMerge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92" w:type="dxa"/>
            <w:vMerge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A21D0" w:rsidRPr="00A85DFF" w:rsidTr="00DD7C9C">
        <w:trPr>
          <w:cantSplit/>
          <w:trHeight w:val="1134"/>
        </w:trPr>
        <w:tc>
          <w:tcPr>
            <w:tcW w:w="360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  <w:textDirection w:val="btLr"/>
          </w:tcPr>
          <w:p w:rsidR="00AA21D0" w:rsidRPr="00A85DFF" w:rsidRDefault="00DD7C9C" w:rsidP="00DD7C9C">
            <w:pPr>
              <w:spacing w:line="276" w:lineRule="auto"/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CHRISTIANS WITH THE SAVIOR</w:t>
            </w:r>
          </w:p>
        </w:tc>
        <w:tc>
          <w:tcPr>
            <w:tcW w:w="1350" w:type="dxa"/>
            <w:textDirection w:val="btLr"/>
          </w:tcPr>
          <w:p w:rsidR="00AA21D0" w:rsidRDefault="00AA21D0" w:rsidP="00DD7C9C">
            <w:pPr>
              <w:spacing w:line="276" w:lineRule="auto"/>
              <w:ind w:left="113" w:right="113"/>
              <w:rPr>
                <w:sz w:val="24"/>
                <w:szCs w:val="24"/>
              </w:rPr>
            </w:pPr>
          </w:p>
          <w:p w:rsidR="00122893" w:rsidRDefault="00122893" w:rsidP="00DD7C9C">
            <w:pPr>
              <w:spacing w:line="276" w:lineRule="auto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DD7C9C">
              <w:rPr>
                <w:sz w:val="24"/>
                <w:szCs w:val="24"/>
              </w:rPr>
              <w:t xml:space="preserve">MAKING OUR DECISIONS AS </w:t>
            </w:r>
          </w:p>
          <w:p w:rsidR="00DD7C9C" w:rsidRPr="00A85DFF" w:rsidRDefault="00122893" w:rsidP="00DD7C9C">
            <w:pPr>
              <w:spacing w:line="276" w:lineRule="auto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DD7C9C">
              <w:rPr>
                <w:sz w:val="24"/>
                <w:szCs w:val="24"/>
              </w:rPr>
              <w:t>CHRISTIANS</w:t>
            </w:r>
          </w:p>
        </w:tc>
        <w:tc>
          <w:tcPr>
            <w:tcW w:w="3082" w:type="dxa"/>
          </w:tcPr>
          <w:p w:rsidR="00AA21D0" w:rsidRDefault="00DD7C9C" w:rsidP="00DD7C9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Decision making;</w:t>
            </w:r>
          </w:p>
          <w:p w:rsidR="00DD7C9C" w:rsidRDefault="00DD7C9C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 making is coming up with a choice.</w:t>
            </w:r>
          </w:p>
          <w:p w:rsidR="00DD7C9C" w:rsidRDefault="00DD7C9C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 decision can be good or bad.</w:t>
            </w:r>
          </w:p>
          <w:p w:rsidR="00DD7C9C" w:rsidRDefault="00DD7C9C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 of Good decisions</w:t>
            </w:r>
          </w:p>
          <w:p w:rsidR="00DD7C9C" w:rsidRDefault="00DD7C9C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-Helping parents to do work</w:t>
            </w:r>
          </w:p>
          <w:p w:rsidR="00DD7C9C" w:rsidRDefault="00DD7C9C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-Attending fellowship</w:t>
            </w:r>
          </w:p>
          <w:p w:rsidR="00DD7C9C" w:rsidRDefault="00DD7C9C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-Reading the Bible</w:t>
            </w:r>
          </w:p>
          <w:p w:rsidR="00DD7C9C" w:rsidRDefault="00DD7C9C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-Coming up with a project</w:t>
            </w:r>
          </w:p>
          <w:p w:rsidR="00DD7C9C" w:rsidRDefault="00DD7C9C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 of bad decisions</w:t>
            </w:r>
          </w:p>
          <w:p w:rsidR="00DD7C9C" w:rsidRDefault="00DD7C9C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22893">
              <w:rPr>
                <w:sz w:val="24"/>
                <w:szCs w:val="24"/>
              </w:rPr>
              <w:t>Refusing to go to church</w:t>
            </w:r>
          </w:p>
          <w:p w:rsidR="00122893" w:rsidRDefault="0012289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-starting to steal</w:t>
            </w:r>
          </w:p>
          <w:p w:rsidR="00122893" w:rsidRDefault="0012289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-Dropping out of school</w:t>
            </w:r>
          </w:p>
          <w:p w:rsidR="00122893" w:rsidRPr="00DD7C9C" w:rsidRDefault="0012289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-becoming abusive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12289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defines </w:t>
            </w:r>
            <w:r w:rsidR="00122893">
              <w:rPr>
                <w:sz w:val="24"/>
                <w:szCs w:val="24"/>
              </w:rPr>
              <w:t>decision making</w:t>
            </w:r>
          </w:p>
          <w:p w:rsidR="00AA21D0" w:rsidRDefault="00AA21D0" w:rsidP="0012289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ii) gives </w:t>
            </w:r>
            <w:r w:rsidR="00122893">
              <w:rPr>
                <w:sz w:val="24"/>
                <w:szCs w:val="24"/>
              </w:rPr>
              <w:t>examples of good decisions</w:t>
            </w:r>
          </w:p>
          <w:p w:rsidR="00AA21D0" w:rsidRPr="00A85DFF" w:rsidRDefault="00AA21D0" w:rsidP="0012289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iii) </w:t>
            </w:r>
            <w:r w:rsidR="00122893">
              <w:rPr>
                <w:sz w:val="24"/>
                <w:szCs w:val="24"/>
              </w:rPr>
              <w:t>states examples of bad decisions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122893">
              <w:rPr>
                <w:sz w:val="24"/>
                <w:szCs w:val="24"/>
              </w:rPr>
              <w:t>decision making</w:t>
            </w:r>
          </w:p>
          <w:p w:rsidR="00122893" w:rsidRDefault="0012289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internalizes and demonstrates meaning of words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Default="0012289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Spiral approach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Guided discovery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Defining words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Describing the order of creation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the bible story</w:t>
            </w:r>
          </w:p>
        </w:tc>
        <w:tc>
          <w:tcPr>
            <w:tcW w:w="144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Appreciation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Effective communication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 for one another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Bible</w:t>
            </w: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981EC2" w:rsidRDefault="00F856E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P.4 RE syllabus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 xml:space="preserve"> RE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="00F856EA">
              <w:rPr>
                <w:sz w:val="24"/>
                <w:szCs w:val="24"/>
              </w:rPr>
              <w:t xml:space="preserve"> pg.</w:t>
            </w:r>
          </w:p>
          <w:p w:rsidR="00F856EA" w:rsidRDefault="00F856EA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F856EA" w:rsidRDefault="00F856EA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F856EA" w:rsidRPr="00A85DFF" w:rsidRDefault="00F856E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 and Us </w:t>
            </w:r>
            <w:proofErr w:type="spellStart"/>
            <w:r>
              <w:rPr>
                <w:sz w:val="24"/>
                <w:szCs w:val="24"/>
              </w:rPr>
              <w:t>ppls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 pg117</w:t>
            </w: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rPr>
          <w:cantSplit/>
          <w:trHeight w:val="1134"/>
        </w:trPr>
        <w:tc>
          <w:tcPr>
            <w:tcW w:w="360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8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A85DF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Default="00F856EA" w:rsidP="00DD7C9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right decisions;</w:t>
            </w:r>
          </w:p>
          <w:p w:rsidR="00F856EA" w:rsidRDefault="00F856E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-we get more friends</w:t>
            </w:r>
          </w:p>
          <w:p w:rsidR="00F856EA" w:rsidRDefault="00F856E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-we get blessings from God</w:t>
            </w:r>
          </w:p>
          <w:p w:rsidR="00F856EA" w:rsidRDefault="00F856E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-we succeed in life</w:t>
            </w:r>
          </w:p>
          <w:p w:rsidR="00F856EA" w:rsidRDefault="00F856E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-we make the people proud</w:t>
            </w:r>
          </w:p>
          <w:p w:rsidR="00F856EA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Effects of bad decisions;</w:t>
            </w:r>
          </w:p>
          <w:p w:rsidR="00E51903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-they put us to shame</w:t>
            </w:r>
          </w:p>
          <w:p w:rsidR="00E51903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-They bring suffering</w:t>
            </w:r>
          </w:p>
          <w:p w:rsidR="00E51903" w:rsidRPr="00F856EA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-They lead to lose of friends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E5190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</w:t>
            </w:r>
            <w:r w:rsidR="00E51903">
              <w:rPr>
                <w:sz w:val="24"/>
                <w:szCs w:val="24"/>
              </w:rPr>
              <w:t>mentions the value of right decisions</w:t>
            </w:r>
          </w:p>
          <w:p w:rsidR="00AA21D0" w:rsidRPr="00A85DFF" w:rsidRDefault="00AA21D0" w:rsidP="00E5190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iii) states the </w:t>
            </w:r>
            <w:r w:rsidR="00E51903">
              <w:rPr>
                <w:sz w:val="24"/>
                <w:szCs w:val="24"/>
              </w:rPr>
              <w:t>effects of wrong decisions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E51903">
              <w:rPr>
                <w:sz w:val="24"/>
                <w:szCs w:val="24"/>
              </w:rPr>
              <w:t>decision making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method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Guided discovery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260" w:type="dxa"/>
          </w:tcPr>
          <w:p w:rsidR="00AA21D0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in groups</w:t>
            </w:r>
          </w:p>
          <w:p w:rsidR="00E51903" w:rsidRDefault="00E5190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E51903" w:rsidRDefault="00E5190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E51903" w:rsidRDefault="00E5190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E51903" w:rsidRPr="00A85DFF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questions</w:t>
            </w:r>
          </w:p>
        </w:tc>
        <w:tc>
          <w:tcPr>
            <w:tcW w:w="144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Appreciation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 for one another</w:t>
            </w:r>
          </w:p>
          <w:p w:rsidR="00AA21D0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E51903" w:rsidRDefault="00E5190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E51903" w:rsidRPr="00A85DFF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decision making</w:t>
            </w:r>
          </w:p>
        </w:tc>
        <w:tc>
          <w:tcPr>
            <w:tcW w:w="108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-do-</w:t>
            </w:r>
          </w:p>
        </w:tc>
        <w:tc>
          <w:tcPr>
            <w:tcW w:w="900" w:type="dxa"/>
          </w:tcPr>
          <w:p w:rsidR="00AA21D0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 pp1-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51903" w:rsidRDefault="00E5190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E51903" w:rsidRDefault="00E5190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 and Us</w:t>
            </w:r>
          </w:p>
          <w:p w:rsidR="00E51903" w:rsidRPr="00A85DFF" w:rsidRDefault="00E51903" w:rsidP="00DD7C9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Ppls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117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rPr>
          <w:cantSplit/>
          <w:trHeight w:val="1134"/>
        </w:trPr>
        <w:tc>
          <w:tcPr>
            <w:tcW w:w="360" w:type="dxa"/>
          </w:tcPr>
          <w:p w:rsidR="00AA21D0" w:rsidRPr="00A85DFF" w:rsidRDefault="00E51903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38" w:type="dxa"/>
          </w:tcPr>
          <w:p w:rsidR="00AA21D0" w:rsidRPr="00A85DFF" w:rsidRDefault="00E51903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Default="00E51903" w:rsidP="00DD7C9C">
            <w:pPr>
              <w:pStyle w:val="ListParagraph"/>
              <w:spacing w:line="276" w:lineRule="auto"/>
              <w:ind w:left="7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Decision making in the Bible;</w:t>
            </w:r>
          </w:p>
          <w:p w:rsidR="00E51903" w:rsidRDefault="00E51903" w:rsidP="00DD7C9C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who made good decisions in the Bible;</w:t>
            </w:r>
          </w:p>
          <w:p w:rsidR="00E51903" w:rsidRDefault="00E51903" w:rsidP="00DD7C9C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-Mary</w:t>
            </w:r>
          </w:p>
          <w:p w:rsidR="00E51903" w:rsidRDefault="00E51903" w:rsidP="00DD7C9C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-Moses</w:t>
            </w:r>
          </w:p>
          <w:p w:rsidR="00E51903" w:rsidRDefault="00E51903" w:rsidP="00DD7C9C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-Abraham</w:t>
            </w:r>
          </w:p>
          <w:p w:rsidR="00E51903" w:rsidRDefault="00E51903" w:rsidP="00DD7C9C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-Joseph</w:t>
            </w:r>
          </w:p>
          <w:p w:rsidR="00E51903" w:rsidRDefault="00E51903" w:rsidP="00E51903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who made ba</w:t>
            </w:r>
            <w:r>
              <w:rPr>
                <w:sz w:val="24"/>
                <w:szCs w:val="24"/>
              </w:rPr>
              <w:t>d decisions in the Bible;</w:t>
            </w:r>
          </w:p>
          <w:p w:rsidR="00E51903" w:rsidRDefault="00E51903" w:rsidP="00DD7C9C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-Cain</w:t>
            </w:r>
          </w:p>
          <w:p w:rsidR="00AA21D0" w:rsidRDefault="00E51903" w:rsidP="00E51903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-Judas</w:t>
            </w:r>
          </w:p>
          <w:p w:rsidR="00E51903" w:rsidRDefault="00E51903" w:rsidP="00E51903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-Adam and Eve</w:t>
            </w:r>
          </w:p>
          <w:p w:rsidR="00E51903" w:rsidRPr="00A85DFF" w:rsidRDefault="00E51903" w:rsidP="00E51903">
            <w:pPr>
              <w:pStyle w:val="ListParagraph"/>
              <w:spacing w:line="276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Lessons that we learn from people in the Bible</w:t>
            </w: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</w:t>
            </w:r>
            <w:r w:rsidR="00E51903">
              <w:rPr>
                <w:sz w:val="24"/>
                <w:szCs w:val="24"/>
              </w:rPr>
              <w:t>names examples of people who made good decisions in the Bible</w:t>
            </w:r>
          </w:p>
          <w:p w:rsidR="00E51903" w:rsidRDefault="00AA21D0" w:rsidP="00E5190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ii)  </w:t>
            </w:r>
            <w:r w:rsidRPr="00A85DFF">
              <w:rPr>
                <w:sz w:val="24"/>
                <w:szCs w:val="24"/>
              </w:rPr>
              <w:t xml:space="preserve">names </w:t>
            </w:r>
            <w:r w:rsidR="00E51903">
              <w:rPr>
                <w:sz w:val="24"/>
                <w:szCs w:val="24"/>
              </w:rPr>
              <w:t>people who made wrong decisions in the Bible</w:t>
            </w:r>
          </w:p>
          <w:p w:rsidR="00AA21D0" w:rsidRPr="00A85DFF" w:rsidRDefault="00E51903" w:rsidP="00E5190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iii)</w:t>
            </w:r>
            <w:r w:rsidR="002604D4">
              <w:rPr>
                <w:sz w:val="24"/>
                <w:szCs w:val="24"/>
              </w:rPr>
              <w:t xml:space="preserve"> </w:t>
            </w:r>
            <w:proofErr w:type="gramStart"/>
            <w:r w:rsidR="002604D4">
              <w:rPr>
                <w:sz w:val="24"/>
                <w:szCs w:val="24"/>
              </w:rPr>
              <w:t>states</w:t>
            </w:r>
            <w:proofErr w:type="gramEnd"/>
            <w:r w:rsidR="002604D4">
              <w:rPr>
                <w:sz w:val="24"/>
                <w:szCs w:val="24"/>
              </w:rPr>
              <w:t xml:space="preserve"> lessons learnt from those people</w:t>
            </w:r>
            <w:r w:rsidR="00AA21D0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2604D4">
              <w:rPr>
                <w:sz w:val="24"/>
                <w:szCs w:val="24"/>
              </w:rPr>
              <w:t>decision making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internalizes and demonstrates meaning of words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Guided discovery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-Discussion</w:t>
            </w:r>
            <w:r>
              <w:rPr>
                <w:sz w:val="24"/>
                <w:szCs w:val="24"/>
              </w:rPr>
              <w:t xml:space="preserve">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Think pair and share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Question and answer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Observation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people</w:t>
            </w:r>
            <w:r w:rsidR="002604D4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</w:t>
            </w:r>
            <w:r w:rsidR="002604D4">
              <w:rPr>
                <w:sz w:val="24"/>
                <w:szCs w:val="24"/>
              </w:rPr>
              <w:t>decisions in the Bible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 storming</w:t>
            </w:r>
          </w:p>
        </w:tc>
        <w:tc>
          <w:tcPr>
            <w:tcW w:w="144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Logical thinking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Critical thinking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2604D4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 making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God fearing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A21D0" w:rsidRPr="00A85DFF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-do-</w:t>
            </w: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rPr>
          <w:cantSplit/>
          <w:trHeight w:val="1134"/>
        </w:trPr>
        <w:tc>
          <w:tcPr>
            <w:tcW w:w="360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8" w:type="dxa"/>
          </w:tcPr>
          <w:p w:rsidR="00AA21D0" w:rsidRPr="00A85DFF" w:rsidRDefault="002604D4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Default="002604D4" w:rsidP="002604D4">
            <w:pPr>
              <w:spacing w:line="276" w:lineRule="auto"/>
              <w:ind w:left="1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decisions Change ones direction of life</w:t>
            </w:r>
          </w:p>
          <w:p w:rsidR="002604D4" w:rsidRDefault="002604D4" w:rsidP="002604D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 made Solomon the wisest and most intelligent king.</w:t>
            </w:r>
          </w:p>
          <w:p w:rsidR="002604D4" w:rsidRDefault="002604D4" w:rsidP="002604D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 made Mary the mother of Jesus.</w:t>
            </w:r>
          </w:p>
          <w:p w:rsidR="002604D4" w:rsidRDefault="002604D4" w:rsidP="002604D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 gave Abraham the land of Canaan</w:t>
            </w:r>
          </w:p>
          <w:p w:rsidR="002604D4" w:rsidRPr="002604D4" w:rsidRDefault="002604D4" w:rsidP="002604D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-Moses was chosen to lead his people to the promised land</w:t>
            </w:r>
          </w:p>
          <w:p w:rsidR="00AA21D0" w:rsidRPr="00A85DFF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</w:t>
            </w:r>
            <w:proofErr w:type="gramStart"/>
            <w:r>
              <w:rPr>
                <w:sz w:val="24"/>
                <w:szCs w:val="24"/>
              </w:rPr>
              <w:t>states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2604D4">
              <w:rPr>
                <w:sz w:val="24"/>
                <w:szCs w:val="24"/>
              </w:rPr>
              <w:t>ways decisions changed people’s lives in the Bible</w:t>
            </w:r>
            <w:r>
              <w:rPr>
                <w:sz w:val="24"/>
                <w:szCs w:val="24"/>
              </w:rPr>
              <w:t>.</w:t>
            </w:r>
          </w:p>
          <w:p w:rsidR="00AA21D0" w:rsidRPr="00A85DFF" w:rsidRDefault="00AA21D0" w:rsidP="002604D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ii)  </w:t>
            </w:r>
            <w:proofErr w:type="gramStart"/>
            <w:r>
              <w:rPr>
                <w:sz w:val="24"/>
                <w:szCs w:val="24"/>
              </w:rPr>
              <w:t>mentions</w:t>
            </w:r>
            <w:proofErr w:type="gramEnd"/>
            <w:r w:rsidRPr="00A85DFF">
              <w:rPr>
                <w:sz w:val="24"/>
                <w:szCs w:val="24"/>
              </w:rPr>
              <w:t xml:space="preserve"> different </w:t>
            </w:r>
            <w:r>
              <w:rPr>
                <w:sz w:val="24"/>
                <w:szCs w:val="24"/>
              </w:rPr>
              <w:t xml:space="preserve">ways </w:t>
            </w:r>
            <w:r w:rsidR="002604D4">
              <w:rPr>
                <w:sz w:val="24"/>
                <w:szCs w:val="24"/>
              </w:rPr>
              <w:t>decisions can change people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2604D4">
              <w:rPr>
                <w:sz w:val="24"/>
                <w:szCs w:val="24"/>
              </w:rPr>
              <w:t>decision making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Guided discovery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-Discussion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Think pair and share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Question and answer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Observation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Stating the importance of creatures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</w:tc>
        <w:tc>
          <w:tcPr>
            <w:tcW w:w="144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Appreciation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</w:t>
            </w:r>
            <w:r w:rsidR="002604D4">
              <w:rPr>
                <w:sz w:val="24"/>
                <w:szCs w:val="24"/>
              </w:rPr>
              <w:t xml:space="preserve"> </w:t>
            </w:r>
          </w:p>
          <w:p w:rsidR="002604D4" w:rsidRDefault="002604D4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2604D4" w:rsidRDefault="002604D4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2604D4" w:rsidRDefault="002604D4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2604D4" w:rsidRDefault="002604D4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 making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Chalkboard illustrations</w:t>
            </w:r>
            <w:r w:rsidR="002604D4">
              <w:rPr>
                <w:sz w:val="24"/>
                <w:szCs w:val="24"/>
              </w:rPr>
              <w:t xml:space="preserve"> </w:t>
            </w:r>
          </w:p>
          <w:p w:rsidR="002604D4" w:rsidRDefault="002604D4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2604D4" w:rsidRDefault="002604D4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2604D4" w:rsidRPr="00A85DFF" w:rsidRDefault="002604D4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-do-</w:t>
            </w: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rPr>
          <w:cantSplit/>
          <w:trHeight w:val="1134"/>
        </w:trPr>
        <w:tc>
          <w:tcPr>
            <w:tcW w:w="360" w:type="dxa"/>
          </w:tcPr>
          <w:p w:rsidR="00AA21D0" w:rsidRPr="00A85DFF" w:rsidRDefault="002604D4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38" w:type="dxa"/>
          </w:tcPr>
          <w:p w:rsidR="00AA21D0" w:rsidRPr="00A85DFF" w:rsidRDefault="002604D4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Default="00AC04BA" w:rsidP="00DD7C9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make  Good choices</w:t>
            </w:r>
          </w:p>
          <w:p w:rsidR="00A8746A" w:rsidRDefault="00A8746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-Being prayerful before any decision</w:t>
            </w:r>
          </w:p>
          <w:p w:rsidR="00A8746A" w:rsidRDefault="00A8746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-By listening to advice </w:t>
            </w:r>
          </w:p>
          <w:p w:rsidR="00A8746A" w:rsidRDefault="00A8746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C04BA">
              <w:rPr>
                <w:sz w:val="24"/>
                <w:szCs w:val="24"/>
              </w:rPr>
              <w:t>By taking time to make the decision</w:t>
            </w:r>
          </w:p>
          <w:p w:rsidR="00AC04BA" w:rsidRDefault="00AC04B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Unselfish decisions</w:t>
            </w:r>
          </w:p>
          <w:p w:rsidR="00AC04BA" w:rsidRDefault="00AC04B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Unselfishness means thinking about others in all you do.</w:t>
            </w:r>
          </w:p>
          <w:p w:rsidR="00AC04BA" w:rsidRDefault="00AC04B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of unselfish decisions;</w:t>
            </w:r>
          </w:p>
          <w:p w:rsidR="00AA21D0" w:rsidRPr="00A85DFF" w:rsidRDefault="00AC04BA" w:rsidP="00A8746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-Helping the needy in different ways</w:t>
            </w: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</w:t>
            </w:r>
            <w:proofErr w:type="gramStart"/>
            <w:r w:rsidR="00AC04BA">
              <w:rPr>
                <w:sz w:val="24"/>
                <w:szCs w:val="24"/>
              </w:rPr>
              <w:t>states</w:t>
            </w:r>
            <w:proofErr w:type="gramEnd"/>
            <w:r w:rsidR="00AC04BA">
              <w:rPr>
                <w:sz w:val="24"/>
                <w:szCs w:val="24"/>
              </w:rPr>
              <w:t xml:space="preserve"> how one can make a good decision.</w:t>
            </w:r>
            <w:r>
              <w:rPr>
                <w:sz w:val="24"/>
                <w:szCs w:val="24"/>
              </w:rPr>
              <w:t>.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ii) </w:t>
            </w:r>
            <w:r w:rsidR="00AC04BA">
              <w:rPr>
                <w:sz w:val="24"/>
                <w:szCs w:val="24"/>
              </w:rPr>
              <w:t>defines unselfishness</w:t>
            </w:r>
          </w:p>
          <w:p w:rsidR="00AA21D0" w:rsidRPr="00A85DFF" w:rsidRDefault="00AA21D0" w:rsidP="00AC04B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iii) </w:t>
            </w:r>
            <w:r w:rsidR="00AC04BA">
              <w:rPr>
                <w:sz w:val="24"/>
                <w:szCs w:val="24"/>
              </w:rPr>
              <w:t>mentions examples of unselfish decisions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Pronounces, spells, re</w:t>
            </w:r>
            <w:r w:rsidR="00665E87">
              <w:rPr>
                <w:sz w:val="24"/>
                <w:szCs w:val="24"/>
              </w:rPr>
              <w:t>ads, writes words related to</w:t>
            </w:r>
            <w:r>
              <w:rPr>
                <w:sz w:val="24"/>
                <w:szCs w:val="24"/>
              </w:rPr>
              <w:t xml:space="preserve"> </w:t>
            </w:r>
            <w:r w:rsidR="00AC04BA">
              <w:rPr>
                <w:sz w:val="24"/>
                <w:szCs w:val="24"/>
              </w:rPr>
              <w:t>decision making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internalizes an</w:t>
            </w:r>
            <w:r w:rsidR="00AC04BA">
              <w:rPr>
                <w:sz w:val="24"/>
                <w:szCs w:val="24"/>
              </w:rPr>
              <w:t>d demonstrates meaning of words</w:t>
            </w:r>
          </w:p>
        </w:tc>
        <w:tc>
          <w:tcPr>
            <w:tcW w:w="1384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Guided discovery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-Discussion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Think pair and share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Question and answer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Observation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the Bible story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</w:tc>
        <w:tc>
          <w:tcPr>
            <w:tcW w:w="144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Logical thinking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Critical thinking </w:t>
            </w:r>
          </w:p>
          <w:p w:rsidR="00AA21D0" w:rsidRPr="00A85DFF" w:rsidRDefault="00AC04B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decision making</w:t>
            </w:r>
          </w:p>
          <w:p w:rsidR="00AA21D0" w:rsidRPr="00A85DFF" w:rsidRDefault="00AC04B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A21D0" w:rsidRPr="00A85DFF">
              <w:rPr>
                <w:sz w:val="24"/>
                <w:szCs w:val="24"/>
              </w:rPr>
              <w:t>Responding to questions appropriately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Bible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ppls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 syllabus</w:t>
            </w:r>
          </w:p>
          <w:p w:rsidR="00AC04BA" w:rsidRDefault="00AC04BA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C04BA" w:rsidRPr="00A85DFF" w:rsidRDefault="00AC04BA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 and Us </w:t>
            </w:r>
            <w:proofErr w:type="spellStart"/>
            <w:r>
              <w:rPr>
                <w:sz w:val="24"/>
                <w:szCs w:val="24"/>
              </w:rPr>
              <w:t>ppls</w:t>
            </w:r>
            <w:proofErr w:type="spellEnd"/>
            <w:r>
              <w:rPr>
                <w:sz w:val="24"/>
                <w:szCs w:val="24"/>
              </w:rPr>
              <w:t xml:space="preserve"> Bk4 pg128</w:t>
            </w: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rPr>
          <w:cantSplit/>
          <w:trHeight w:val="1134"/>
        </w:trPr>
        <w:tc>
          <w:tcPr>
            <w:tcW w:w="360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8" w:type="dxa"/>
          </w:tcPr>
          <w:p w:rsidR="00AA21D0" w:rsidRPr="00A85DFF" w:rsidRDefault="004C61ED" w:rsidP="00DD7C9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Default="004C61ED" w:rsidP="00DD7C9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Keeping good decisions with God’s help;</w:t>
            </w:r>
          </w:p>
          <w:p w:rsidR="004C61ED" w:rsidRDefault="004C61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-Reading the Bible for guidance.</w:t>
            </w:r>
          </w:p>
          <w:p w:rsidR="004C61ED" w:rsidRDefault="004C61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-Being prayerful at all times</w:t>
            </w:r>
          </w:p>
          <w:p w:rsidR="00665E87" w:rsidRDefault="004C61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65E87">
              <w:rPr>
                <w:sz w:val="24"/>
                <w:szCs w:val="24"/>
              </w:rPr>
              <w:t>Being faithful and righteous</w:t>
            </w:r>
          </w:p>
          <w:p w:rsidR="00665E87" w:rsidRDefault="00665E87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-Spending time in fellowship</w:t>
            </w:r>
          </w:p>
          <w:p w:rsidR="00665E87" w:rsidRDefault="00665E87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-Seeking guidance and counseling</w:t>
            </w:r>
          </w:p>
          <w:p w:rsidR="00665E87" w:rsidRDefault="00665E87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 of being Godly in decision making</w:t>
            </w:r>
          </w:p>
          <w:p w:rsidR="00AA21D0" w:rsidRDefault="00665E87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we are strengthened</w:t>
            </w:r>
          </w:p>
          <w:p w:rsidR="00665E87" w:rsidRDefault="00665E87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-we get determination in all we do</w:t>
            </w:r>
          </w:p>
          <w:p w:rsidR="00665E87" w:rsidRPr="004B3888" w:rsidRDefault="00665E87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-we are protected in our work</w:t>
            </w: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states </w:t>
            </w:r>
            <w:r w:rsidR="00665E87">
              <w:rPr>
                <w:sz w:val="24"/>
                <w:szCs w:val="24"/>
              </w:rPr>
              <w:t>ways of keeping good decisions with God</w:t>
            </w:r>
          </w:p>
          <w:p w:rsidR="00AA21D0" w:rsidRPr="00A85DFF" w:rsidRDefault="00AA21D0" w:rsidP="00665E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ii)  mentions</w:t>
            </w:r>
            <w:r w:rsidRPr="00A85DFF">
              <w:rPr>
                <w:sz w:val="24"/>
                <w:szCs w:val="24"/>
              </w:rPr>
              <w:t xml:space="preserve"> </w:t>
            </w:r>
            <w:r w:rsidR="00665E87">
              <w:rPr>
                <w:sz w:val="24"/>
                <w:szCs w:val="24"/>
              </w:rPr>
              <w:t>the value of being godly in decision making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665E87">
              <w:rPr>
                <w:sz w:val="24"/>
                <w:szCs w:val="24"/>
              </w:rPr>
              <w:t>decision making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Guided discovery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-Discussion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Think pair and share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Question and answer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the Bible story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</w:tc>
        <w:tc>
          <w:tcPr>
            <w:tcW w:w="144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Logical thinking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Critical thinking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Analyzing statements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God fearing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Bible </w:t>
            </w:r>
            <w:r w:rsidR="00AD5AF3">
              <w:rPr>
                <w:sz w:val="24"/>
                <w:szCs w:val="24"/>
              </w:rPr>
              <w:t xml:space="preserve">  </w:t>
            </w:r>
          </w:p>
          <w:p w:rsidR="00AD5AF3" w:rsidRDefault="00AD5AF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D5AF3" w:rsidRDefault="00AD5AF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D5AF3" w:rsidRDefault="00AD5AF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D5AF3" w:rsidRDefault="00AD5AF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D5AF3" w:rsidRDefault="00AD5AF3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D5AF3" w:rsidRPr="00A85DFF" w:rsidRDefault="00AD5AF3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-do</w:t>
            </w: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AD5AF3">
        <w:trPr>
          <w:cantSplit/>
          <w:trHeight w:val="1134"/>
        </w:trPr>
        <w:tc>
          <w:tcPr>
            <w:tcW w:w="360" w:type="dxa"/>
          </w:tcPr>
          <w:p w:rsidR="00AA21D0" w:rsidRPr="00A85DFF" w:rsidRDefault="00AD5AF3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338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extDirection w:val="btLr"/>
          </w:tcPr>
          <w:p w:rsidR="00AA21D0" w:rsidRDefault="00AA21D0" w:rsidP="00AD5AF3">
            <w:pPr>
              <w:spacing w:line="276" w:lineRule="auto"/>
              <w:ind w:left="113" w:right="113"/>
              <w:rPr>
                <w:sz w:val="24"/>
                <w:szCs w:val="24"/>
              </w:rPr>
            </w:pPr>
          </w:p>
          <w:p w:rsidR="00AD5AF3" w:rsidRPr="00A85DFF" w:rsidRDefault="00AD5AF3" w:rsidP="00AD5AF3">
            <w:pPr>
              <w:spacing w:line="276" w:lineRule="auto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PEACE</w:t>
            </w:r>
          </w:p>
        </w:tc>
        <w:tc>
          <w:tcPr>
            <w:tcW w:w="3082" w:type="dxa"/>
          </w:tcPr>
          <w:p w:rsidR="00AA21D0" w:rsidRDefault="00ED5F4B" w:rsidP="00DD7C9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PEACE</w:t>
            </w:r>
          </w:p>
          <w:p w:rsidR="00ED5F4B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Peace is a state of calmness or stability.</w:t>
            </w:r>
          </w:p>
          <w:p w:rsidR="00A50BE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-it is the state of having no war.</w:t>
            </w:r>
          </w:p>
          <w:p w:rsidR="00A50BE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create peace</w:t>
            </w:r>
          </w:p>
          <w:p w:rsidR="00A50BE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-By following Jesus Christ</w:t>
            </w:r>
          </w:p>
          <w:p w:rsidR="00A50BE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-By being patient with others</w:t>
            </w:r>
          </w:p>
          <w:p w:rsidR="00A50BE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-By reconciling with others</w:t>
            </w:r>
          </w:p>
          <w:p w:rsidR="00A50BE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-By following God’s laws</w:t>
            </w:r>
          </w:p>
          <w:p w:rsidR="00A50BE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Ways of Restoring peace</w:t>
            </w:r>
          </w:p>
          <w:p w:rsidR="00A50BE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-Asking for forgiveness</w:t>
            </w:r>
          </w:p>
          <w:p w:rsidR="00A50BE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-Respecting one another</w:t>
            </w:r>
          </w:p>
          <w:p w:rsidR="00AA21D0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-Hand shaking</w:t>
            </w:r>
          </w:p>
          <w:p w:rsidR="00A50BE0" w:rsidRPr="00A85DFF" w:rsidRDefault="00A50BE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-Hugging each other</w:t>
            </w: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defines </w:t>
            </w:r>
            <w:r w:rsidR="00A50BE0">
              <w:rPr>
                <w:sz w:val="24"/>
                <w:szCs w:val="24"/>
              </w:rPr>
              <w:t>peace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ii) gives </w:t>
            </w:r>
            <w:r w:rsidR="00A50BE0">
              <w:rPr>
                <w:sz w:val="24"/>
                <w:szCs w:val="24"/>
              </w:rPr>
              <w:t>ways of creating peace</w:t>
            </w:r>
          </w:p>
          <w:p w:rsidR="00AA21D0" w:rsidRPr="00A85DFF" w:rsidRDefault="00AA21D0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iii) states </w:t>
            </w:r>
            <w:r w:rsidR="00DA08CD">
              <w:rPr>
                <w:sz w:val="24"/>
                <w:szCs w:val="24"/>
              </w:rPr>
              <w:t>ways of restoring peace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DA08CD">
              <w:rPr>
                <w:sz w:val="24"/>
                <w:szCs w:val="24"/>
              </w:rPr>
              <w:t>peace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internalizes and demonstrates meaning of words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telling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discovery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DA08C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21D0" w:rsidRPr="00A85DFF">
              <w:rPr>
                <w:sz w:val="24"/>
                <w:szCs w:val="24"/>
              </w:rPr>
              <w:t>xplanation.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effects of sin</w:t>
            </w:r>
          </w:p>
        </w:tc>
        <w:tc>
          <w:tcPr>
            <w:tcW w:w="144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Logical thinking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Critical thinking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Analyzing statements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God fearing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E051F">
              <w:rPr>
                <w:sz w:val="24"/>
                <w:szCs w:val="24"/>
              </w:rPr>
              <w:t>Drawn picture</w:t>
            </w:r>
            <w:r>
              <w:rPr>
                <w:sz w:val="24"/>
                <w:szCs w:val="24"/>
              </w:rPr>
              <w:t>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E051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A21D0" w:rsidRPr="00A85DFF" w:rsidRDefault="00AA21D0" w:rsidP="00DD7C9C">
            <w:pPr>
              <w:pStyle w:val="ListParagraph"/>
              <w:spacing w:line="276" w:lineRule="auto"/>
              <w:ind w:left="162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rPr>
          <w:cantSplit/>
          <w:trHeight w:val="1134"/>
        </w:trPr>
        <w:tc>
          <w:tcPr>
            <w:tcW w:w="360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8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Pr="0047230D" w:rsidRDefault="00DA08CD" w:rsidP="00DA08CD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Peace in African Tradition</w:t>
            </w:r>
          </w:p>
          <w:p w:rsidR="00AA21D0" w:rsidRDefault="00DA08CD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-People of long ago lived together.</w:t>
            </w:r>
          </w:p>
          <w:p w:rsidR="00DA08CD" w:rsidRDefault="00DA08CD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-They used resources together</w:t>
            </w:r>
          </w:p>
          <w:p w:rsidR="00DA08CD" w:rsidRDefault="00DA08CD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Ways of keeping and restoring peace in African Tradition;</w:t>
            </w:r>
          </w:p>
          <w:p w:rsidR="00DA08CD" w:rsidRDefault="00DA08CD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-By forgiving one another</w:t>
            </w:r>
          </w:p>
          <w:p w:rsidR="00DA08CD" w:rsidRDefault="00DA08CD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-By using an elder to settle the difference.</w:t>
            </w:r>
          </w:p>
          <w:p w:rsidR="00DA08CD" w:rsidRDefault="00DA08CD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-By hand shaking</w:t>
            </w:r>
          </w:p>
          <w:p w:rsidR="00DA08CD" w:rsidRDefault="00DA08CD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-By paying fines</w:t>
            </w:r>
          </w:p>
          <w:p w:rsidR="00DA08CD" w:rsidRPr="007E5141" w:rsidRDefault="00DA08CD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-By hugging each other</w:t>
            </w: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Pr="00A85DFF" w:rsidRDefault="00AA21D0" w:rsidP="00DA08C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states the </w:t>
            </w:r>
            <w:r w:rsidR="00DA08CD">
              <w:rPr>
                <w:sz w:val="24"/>
                <w:szCs w:val="24"/>
              </w:rPr>
              <w:t>ways of keeping and restoring peace in African tradition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DA08CD">
              <w:rPr>
                <w:sz w:val="24"/>
                <w:szCs w:val="24"/>
              </w:rPr>
              <w:t>peace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telling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discovery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A85DFF">
              <w:rPr>
                <w:sz w:val="24"/>
                <w:szCs w:val="24"/>
              </w:rPr>
              <w:t>xplanation.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to the story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effects of sin</w:t>
            </w:r>
          </w:p>
        </w:tc>
        <w:tc>
          <w:tcPr>
            <w:tcW w:w="144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Logical thinking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Critical thinking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Analyzing statements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God fearing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A21D0" w:rsidRPr="00A85DFF" w:rsidRDefault="00AA21D0" w:rsidP="00DA08CD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The chart showing </w:t>
            </w:r>
            <w:r w:rsidR="00DA08CD">
              <w:rPr>
                <w:sz w:val="24"/>
                <w:szCs w:val="24"/>
              </w:rPr>
              <w:t xml:space="preserve">a traditional homestead </w:t>
            </w:r>
          </w:p>
        </w:tc>
        <w:tc>
          <w:tcPr>
            <w:tcW w:w="90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 xml:space="preserve"> RE book4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DA08C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 and Us </w:t>
            </w:r>
            <w:proofErr w:type="spellStart"/>
            <w:r>
              <w:rPr>
                <w:sz w:val="24"/>
                <w:szCs w:val="24"/>
              </w:rPr>
              <w:t>ppls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 pg.133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rPr>
          <w:cantSplit/>
          <w:trHeight w:val="1134"/>
        </w:trPr>
        <w:tc>
          <w:tcPr>
            <w:tcW w:w="360" w:type="dxa"/>
          </w:tcPr>
          <w:p w:rsidR="00AA21D0" w:rsidRPr="00A85DFF" w:rsidRDefault="00DA08CD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338" w:type="dxa"/>
          </w:tcPr>
          <w:p w:rsidR="00AA21D0" w:rsidRPr="00A85DFF" w:rsidRDefault="00DA08CD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Default="009D37ED" w:rsidP="00DD7C9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Biblical ways of keeping and restoring peace;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-asking for forgiveness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-respecting one another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-seeking the help of a leader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and reconciliation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Reconciliation is bringing back a lost relationship.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Causes of misunderstanding;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-lack of respect for others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-failure to pay debts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-theft of other peoples things</w:t>
            </w:r>
          </w:p>
          <w:p w:rsidR="009D37ED" w:rsidRP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need for effective Communication  </w:t>
            </w:r>
          </w:p>
          <w:p w:rsidR="00AA21D0" w:rsidRPr="00A85DFF" w:rsidRDefault="00AA21D0" w:rsidP="00DA08C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states </w:t>
            </w:r>
            <w:r w:rsidR="009D37ED">
              <w:rPr>
                <w:sz w:val="24"/>
                <w:szCs w:val="24"/>
              </w:rPr>
              <w:t>biblical ways of keeping peace</w:t>
            </w:r>
          </w:p>
          <w:p w:rsidR="00AA21D0" w:rsidRDefault="00AA21D0" w:rsidP="009D37E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ii) gives </w:t>
            </w:r>
            <w:r w:rsidR="009D37ED">
              <w:rPr>
                <w:sz w:val="24"/>
                <w:szCs w:val="24"/>
              </w:rPr>
              <w:t>the meaning of communication &amp; reconciliation</w:t>
            </w:r>
          </w:p>
          <w:p w:rsidR="009D37ED" w:rsidRPr="00A85DFF" w:rsidRDefault="009D37ED" w:rsidP="009D37E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iii) states the causes of misunderstanding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9D37ED">
              <w:rPr>
                <w:sz w:val="24"/>
                <w:szCs w:val="24"/>
              </w:rPr>
              <w:t xml:space="preserve">peace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internalizes and demonstrates meaning of words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Guided discovery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-Discussion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Think pair and share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Question and answer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the Bible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Sharing experience on forgiveness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</w:tc>
        <w:tc>
          <w:tcPr>
            <w:tcW w:w="1440" w:type="dxa"/>
          </w:tcPr>
          <w:p w:rsidR="00AA21D0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</w:t>
            </w:r>
          </w:p>
          <w:p w:rsidR="00AA21D0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communication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 fearing</w:t>
            </w:r>
          </w:p>
        </w:tc>
        <w:tc>
          <w:tcPr>
            <w:tcW w:w="108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Chart showing </w:t>
            </w:r>
            <w:r>
              <w:rPr>
                <w:sz w:val="24"/>
                <w:szCs w:val="24"/>
              </w:rPr>
              <w:t>polite words</w:t>
            </w:r>
          </w:p>
        </w:tc>
        <w:tc>
          <w:tcPr>
            <w:tcW w:w="90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 Bernard RE </w:t>
            </w:r>
            <w:proofErr w:type="spellStart"/>
            <w:r>
              <w:rPr>
                <w:sz w:val="24"/>
                <w:szCs w:val="24"/>
              </w:rPr>
              <w:t>ppls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 xml:space="preserve"> RE </w:t>
            </w:r>
            <w:proofErr w:type="spellStart"/>
            <w:r>
              <w:rPr>
                <w:sz w:val="24"/>
                <w:szCs w:val="24"/>
              </w:rPr>
              <w:t>ppls</w:t>
            </w:r>
            <w:proofErr w:type="spellEnd"/>
            <w:r>
              <w:rPr>
                <w:sz w:val="24"/>
                <w:szCs w:val="24"/>
              </w:rPr>
              <w:t xml:space="preserve"> BK 4</w:t>
            </w:r>
          </w:p>
          <w:p w:rsidR="009D37ED" w:rsidRDefault="009D37ED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9D37ED" w:rsidRPr="00A85DFF" w:rsidRDefault="009D37E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 and Us bk4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139</w:t>
            </w: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rPr>
          <w:cantSplit/>
          <w:trHeight w:val="1134"/>
        </w:trPr>
        <w:tc>
          <w:tcPr>
            <w:tcW w:w="360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8" w:type="dxa"/>
          </w:tcPr>
          <w:p w:rsidR="00AA21D0" w:rsidRPr="00A85DFF" w:rsidRDefault="005C65D6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Default="005C65D6" w:rsidP="00DD7C9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effective communication;</w:t>
            </w:r>
          </w:p>
          <w:p w:rsidR="005C65D6" w:rsidRDefault="005C65D6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-helps to avoid misunderstandings</w:t>
            </w:r>
          </w:p>
          <w:p w:rsidR="005C65D6" w:rsidRDefault="005C65D6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-promotes respect among </w:t>
            </w:r>
            <w:proofErr w:type="spellStart"/>
            <w:r>
              <w:rPr>
                <w:sz w:val="24"/>
                <w:szCs w:val="24"/>
              </w:rPr>
              <w:t>pple</w:t>
            </w:r>
            <w:proofErr w:type="spellEnd"/>
          </w:p>
          <w:p w:rsidR="005C65D6" w:rsidRDefault="005C65D6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-it enables people to help those with challenges</w:t>
            </w:r>
          </w:p>
          <w:p w:rsidR="005C65D6" w:rsidRDefault="005C65D6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Hindrances to Peace</w:t>
            </w:r>
          </w:p>
          <w:p w:rsidR="005C65D6" w:rsidRDefault="005C65D6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-poverty           -ignorance</w:t>
            </w:r>
          </w:p>
          <w:p w:rsidR="005C65D6" w:rsidRDefault="005C65D6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-mistreatment of people</w:t>
            </w:r>
          </w:p>
          <w:p w:rsidR="005C65D6" w:rsidRPr="005C65D6" w:rsidRDefault="005C65D6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-malice and gossip </w:t>
            </w:r>
          </w:p>
          <w:p w:rsidR="00AA21D0" w:rsidRPr="00A85DFF" w:rsidRDefault="00AA21D0" w:rsidP="005C65D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5C65D6" w:rsidRDefault="00AA21D0" w:rsidP="005C65D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states the </w:t>
            </w:r>
            <w:r w:rsidR="005C65D6">
              <w:rPr>
                <w:sz w:val="24"/>
                <w:szCs w:val="24"/>
              </w:rPr>
              <w:t>value of communication</w:t>
            </w:r>
          </w:p>
          <w:p w:rsidR="00AA21D0" w:rsidRPr="00A85DFF" w:rsidRDefault="005C65D6" w:rsidP="005C65D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ii)</w:t>
            </w:r>
            <w:r w:rsidR="00AA21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mentions hindrances to peace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5C65D6">
              <w:rPr>
                <w:sz w:val="24"/>
                <w:szCs w:val="24"/>
              </w:rPr>
              <w:t>peace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telling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 Guided discovery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-Discussion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Think pair and share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Retelling Bible stories</w:t>
            </w:r>
          </w:p>
        </w:tc>
        <w:tc>
          <w:tcPr>
            <w:tcW w:w="144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Logical thinking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Critical thinking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Analyzing statements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God fearing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Chalkboard illustration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-do-</w:t>
            </w: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5C65D6">
        <w:trPr>
          <w:cantSplit/>
          <w:trHeight w:val="1134"/>
        </w:trPr>
        <w:tc>
          <w:tcPr>
            <w:tcW w:w="360" w:type="dxa"/>
          </w:tcPr>
          <w:p w:rsidR="00AA21D0" w:rsidRPr="00A85DFF" w:rsidRDefault="005C65D6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338" w:type="dxa"/>
          </w:tcPr>
          <w:p w:rsidR="00AA21D0" w:rsidRPr="00A85DFF" w:rsidRDefault="005C65D6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extDirection w:val="btLr"/>
          </w:tcPr>
          <w:p w:rsidR="005C65D6" w:rsidRDefault="005C65D6" w:rsidP="005C65D6">
            <w:pPr>
              <w:spacing w:line="276" w:lineRule="auto"/>
              <w:ind w:left="113" w:right="113"/>
              <w:rPr>
                <w:sz w:val="24"/>
                <w:szCs w:val="24"/>
              </w:rPr>
            </w:pPr>
          </w:p>
          <w:p w:rsidR="005C65D6" w:rsidRDefault="005C65D6" w:rsidP="005C65D6">
            <w:pPr>
              <w:spacing w:line="276" w:lineRule="auto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816E4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THE BIRTH OF THE PRINCE </w:t>
            </w:r>
          </w:p>
          <w:p w:rsidR="00AA21D0" w:rsidRPr="00A85DFF" w:rsidRDefault="005C65D6" w:rsidP="005C65D6">
            <w:pPr>
              <w:spacing w:line="276" w:lineRule="auto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OF   PEACE</w:t>
            </w:r>
          </w:p>
        </w:tc>
        <w:tc>
          <w:tcPr>
            <w:tcW w:w="3082" w:type="dxa"/>
          </w:tcPr>
          <w:p w:rsidR="00AA21D0" w:rsidRDefault="00816E42" w:rsidP="00DD7C9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Birth of the Prince of Peace</w:t>
            </w:r>
          </w:p>
          <w:p w:rsidR="00816E42" w:rsidRDefault="00816E42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God’s plan for peace in the World</w:t>
            </w:r>
          </w:p>
          <w:p w:rsidR="00816E42" w:rsidRDefault="00816E42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Rescue of the Israelites</w:t>
            </w:r>
          </w:p>
          <w:p w:rsidR="00816E42" w:rsidRDefault="00816E42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coming of the Messiah</w:t>
            </w:r>
          </w:p>
          <w:p w:rsidR="00816E42" w:rsidRDefault="00816E42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death and resurrection of Christ</w:t>
            </w:r>
          </w:p>
          <w:p w:rsidR="00816E42" w:rsidRDefault="00816E42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Events of the Birth of Jesus;</w:t>
            </w:r>
          </w:p>
          <w:p w:rsidR="00816E42" w:rsidRDefault="00816E42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-Angel Gabriel</w:t>
            </w:r>
            <w:r w:rsidR="00725E38">
              <w:rPr>
                <w:sz w:val="24"/>
                <w:szCs w:val="24"/>
              </w:rPr>
              <w:t>’s good news</w:t>
            </w:r>
          </w:p>
          <w:p w:rsidR="00816E42" w:rsidRDefault="00816E42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-Joseph and Mary</w:t>
            </w:r>
          </w:p>
          <w:p w:rsidR="00AA21D0" w:rsidRPr="00A85DFF" w:rsidRDefault="00725E38" w:rsidP="00725E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birth of Christ</w:t>
            </w:r>
            <w:r w:rsidRPr="00A85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</w:t>
            </w:r>
            <w:r w:rsidR="00816E42">
              <w:rPr>
                <w:sz w:val="24"/>
                <w:szCs w:val="24"/>
              </w:rPr>
              <w:t>names the prince of  peace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ii) gives </w:t>
            </w:r>
            <w:r w:rsidR="00816E42">
              <w:rPr>
                <w:sz w:val="24"/>
                <w:szCs w:val="24"/>
              </w:rPr>
              <w:t>steps for God’s plan for peace</w:t>
            </w:r>
          </w:p>
          <w:p w:rsidR="00AA21D0" w:rsidRPr="00A85DFF" w:rsidRDefault="00AA21D0" w:rsidP="00816E4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iii) tells </w:t>
            </w:r>
            <w:r w:rsidR="00816E42">
              <w:rPr>
                <w:sz w:val="24"/>
                <w:szCs w:val="24"/>
              </w:rPr>
              <w:t>events related to the birth of the prince of peace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816E42">
              <w:rPr>
                <w:sz w:val="24"/>
                <w:szCs w:val="24"/>
              </w:rPr>
              <w:t>the prince of peace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internalizes and demonstrates meaning of words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telling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 Guided discovery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-Discussion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to the story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Retelling Bible stories</w:t>
            </w:r>
          </w:p>
        </w:tc>
        <w:tc>
          <w:tcPr>
            <w:tcW w:w="144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Logical thinking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Responding to questions appropriately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Creative thinking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God fearing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725E38" w:rsidRDefault="00725E38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725E38" w:rsidRDefault="00725E38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Bible</w:t>
            </w:r>
          </w:p>
          <w:p w:rsidR="00725E38" w:rsidRDefault="00725E38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725E38" w:rsidRDefault="00725E38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 cards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 on Christ </w:t>
            </w:r>
          </w:p>
        </w:tc>
        <w:tc>
          <w:tcPr>
            <w:tcW w:w="900" w:type="dxa"/>
          </w:tcPr>
          <w:p w:rsidR="00AA21D0" w:rsidRDefault="00816E42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816E42" w:rsidRDefault="00816E42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816E42" w:rsidRDefault="00816E42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816E42" w:rsidRPr="00A85DFF" w:rsidRDefault="00816E42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 and Us </w:t>
            </w:r>
            <w:proofErr w:type="spellStart"/>
            <w:r>
              <w:rPr>
                <w:sz w:val="24"/>
                <w:szCs w:val="24"/>
              </w:rPr>
              <w:t>PPls</w:t>
            </w:r>
            <w:proofErr w:type="spellEnd"/>
            <w:r>
              <w:rPr>
                <w:sz w:val="24"/>
                <w:szCs w:val="24"/>
              </w:rPr>
              <w:t xml:space="preserve"> Bk4 pg.149</w:t>
            </w: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c>
          <w:tcPr>
            <w:tcW w:w="360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8" w:type="dxa"/>
          </w:tcPr>
          <w:p w:rsidR="00AA21D0" w:rsidRPr="00A85DFF" w:rsidRDefault="00816E42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  <w:textDirection w:val="btLr"/>
          </w:tcPr>
          <w:p w:rsidR="00AA21D0" w:rsidRPr="00A85DFF" w:rsidRDefault="00AA21D0" w:rsidP="00DD7C9C">
            <w:pPr>
              <w:spacing w:line="276" w:lineRule="auto"/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Default="00725E38" w:rsidP="00DD7C9C">
            <w:pPr>
              <w:spacing w:line="276" w:lineRule="auto"/>
              <w:rPr>
                <w:b/>
                <w:sz w:val="24"/>
                <w:szCs w:val="24"/>
                <w:lang w:eastAsia="ja-JP"/>
              </w:rPr>
            </w:pPr>
            <w:r>
              <w:rPr>
                <w:b/>
                <w:sz w:val="24"/>
                <w:szCs w:val="24"/>
                <w:lang w:eastAsia="ja-JP"/>
              </w:rPr>
              <w:t>Simeon’s Message (Luke 2:29 -32)</w:t>
            </w:r>
          </w:p>
          <w:p w:rsidR="00725E38" w:rsidRDefault="00725E38" w:rsidP="00DD7C9C">
            <w:pPr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Simeon was an elderly that God had promised to see the savior before he dies.</w:t>
            </w:r>
          </w:p>
          <w:p w:rsidR="00725E38" w:rsidRDefault="00725E38" w:rsidP="00DD7C9C">
            <w:pPr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-He was led by the Holy spirit to the Temple to see baby Jesus</w:t>
            </w:r>
          </w:p>
          <w:p w:rsidR="00725E38" w:rsidRDefault="00725E38" w:rsidP="00DD7C9C">
            <w:pPr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-He said God has fulfilled his promise of sending the Savior</w:t>
            </w:r>
          </w:p>
          <w:p w:rsidR="0046065D" w:rsidRPr="00725E38" w:rsidRDefault="0046065D" w:rsidP="00DD7C9C">
            <w:pPr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Anna also was an elderly that kept around the temple to see baby Jesus the messiah.</w:t>
            </w:r>
          </w:p>
          <w:p w:rsidR="00AA21D0" w:rsidRDefault="00AA21D0" w:rsidP="00725E38">
            <w:pPr>
              <w:spacing w:line="276" w:lineRule="auto"/>
              <w:rPr>
                <w:sz w:val="24"/>
                <w:szCs w:val="24"/>
                <w:lang w:eastAsia="ja-JP"/>
              </w:rPr>
            </w:pPr>
          </w:p>
          <w:p w:rsidR="0046065D" w:rsidRDefault="0046065D" w:rsidP="00725E38">
            <w:pPr>
              <w:spacing w:line="276" w:lineRule="auto"/>
              <w:rPr>
                <w:sz w:val="24"/>
                <w:szCs w:val="24"/>
                <w:lang w:eastAsia="ja-JP"/>
              </w:rPr>
            </w:pPr>
          </w:p>
          <w:p w:rsidR="0046065D" w:rsidRDefault="0046065D" w:rsidP="00725E38">
            <w:pPr>
              <w:spacing w:line="276" w:lineRule="auto"/>
              <w:rPr>
                <w:sz w:val="24"/>
                <w:szCs w:val="24"/>
                <w:lang w:eastAsia="ja-JP"/>
              </w:rPr>
            </w:pPr>
          </w:p>
          <w:p w:rsidR="0046065D" w:rsidRDefault="0046065D" w:rsidP="00725E38">
            <w:pPr>
              <w:spacing w:line="276" w:lineRule="auto"/>
              <w:rPr>
                <w:sz w:val="24"/>
                <w:szCs w:val="24"/>
                <w:lang w:eastAsia="ja-JP"/>
              </w:rPr>
            </w:pPr>
          </w:p>
          <w:p w:rsidR="0046065D" w:rsidRPr="00A85DFF" w:rsidRDefault="0046065D" w:rsidP="00725E38">
            <w:pPr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46065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i) </w:t>
            </w:r>
            <w:r w:rsidR="0046065D">
              <w:rPr>
                <w:sz w:val="24"/>
                <w:szCs w:val="24"/>
              </w:rPr>
              <w:t>names the two elderly people that kept around the temple waiting for the savior</w:t>
            </w:r>
          </w:p>
          <w:p w:rsidR="00AA21D0" w:rsidRPr="00A85DFF" w:rsidRDefault="00AA21D0" w:rsidP="0046065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iii) tells stories related to </w:t>
            </w:r>
            <w:r w:rsidR="0046065D">
              <w:rPr>
                <w:sz w:val="24"/>
                <w:szCs w:val="24"/>
              </w:rPr>
              <w:t>the birth of the prince of peace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Pronounces, spells, reads, writes words related to </w:t>
            </w:r>
            <w:r w:rsidR="0046065D">
              <w:rPr>
                <w:sz w:val="24"/>
                <w:szCs w:val="24"/>
              </w:rPr>
              <w:t>the prince of peace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internalizes and demonstrates meaning of words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telling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 Guided discovery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-Discussion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</w:tc>
        <w:tc>
          <w:tcPr>
            <w:tcW w:w="126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Spells words correctly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Reads stories </w:t>
            </w:r>
            <w:r w:rsidR="0046065D">
              <w:rPr>
                <w:sz w:val="24"/>
                <w:szCs w:val="24"/>
              </w:rPr>
              <w:t>in the Bible</w:t>
            </w:r>
          </w:p>
          <w:p w:rsidR="00AA21D0" w:rsidRDefault="00AA21D0" w:rsidP="00DD7C9C">
            <w:pPr>
              <w:spacing w:line="276" w:lineRule="auto"/>
              <w:ind w:left="252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ind w:left="252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AA21D0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</w:t>
            </w:r>
          </w:p>
          <w:p w:rsidR="00AA21D0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ind w:left="162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communication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 fearing</w:t>
            </w:r>
          </w:p>
        </w:tc>
        <w:tc>
          <w:tcPr>
            <w:tcW w:w="108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A21D0" w:rsidRPr="00A85DFF" w:rsidTr="00DD7C9C">
        <w:tc>
          <w:tcPr>
            <w:tcW w:w="360" w:type="dxa"/>
          </w:tcPr>
          <w:p w:rsidR="00AA21D0" w:rsidRPr="00A85DFF" w:rsidRDefault="0046065D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338" w:type="dxa"/>
          </w:tcPr>
          <w:p w:rsidR="00AA21D0" w:rsidRPr="00A85DFF" w:rsidRDefault="00AA21D0" w:rsidP="00DD7C9C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A21D0" w:rsidRPr="00A85DFF" w:rsidRDefault="00AA21D0" w:rsidP="00DD7C9C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AA21D0" w:rsidRDefault="0046065D" w:rsidP="00DD7C9C">
            <w:pPr>
              <w:spacing w:line="276" w:lineRule="auto"/>
              <w:rPr>
                <w:b/>
                <w:sz w:val="24"/>
                <w:szCs w:val="24"/>
                <w:lang w:eastAsia="ja-JP"/>
              </w:rPr>
            </w:pPr>
            <w:r>
              <w:rPr>
                <w:b/>
                <w:sz w:val="24"/>
                <w:szCs w:val="24"/>
                <w:lang w:eastAsia="ja-JP"/>
              </w:rPr>
              <w:t>Examples of peace which Jesus brings for self and the World</w:t>
            </w:r>
          </w:p>
          <w:p w:rsidR="0046065D" w:rsidRDefault="0046065D" w:rsidP="00DD7C9C">
            <w:pPr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-We reconcile with God through accepting Jesus as our lord and savior</w:t>
            </w:r>
          </w:p>
          <w:p w:rsidR="0046065D" w:rsidRDefault="0046065D" w:rsidP="00DD7C9C">
            <w:pPr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-He restored our relationship with God through His death and resurrection</w:t>
            </w:r>
          </w:p>
          <w:p w:rsidR="0046065D" w:rsidRDefault="0046065D" w:rsidP="00DD7C9C">
            <w:pPr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-Through Jesus we receive joy, hope, justice, trust,</w:t>
            </w:r>
          </w:p>
          <w:p w:rsidR="0046065D" w:rsidRPr="0046065D" w:rsidRDefault="0046065D" w:rsidP="00DD7C9C">
            <w:pPr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Forgiveness, comfort, and life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843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i)names the sons of Noah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ii</w:t>
            </w:r>
            <w:proofErr w:type="gramEnd"/>
            <w:r>
              <w:rPr>
                <w:sz w:val="24"/>
                <w:szCs w:val="24"/>
              </w:rPr>
              <w:t>) states why God destroyed the people of Noah’s time.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iii)gives the promises God made to Noah</w:t>
            </w:r>
          </w:p>
        </w:tc>
        <w:tc>
          <w:tcPr>
            <w:tcW w:w="1701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A21D0" w:rsidRPr="00A85DFF" w:rsidRDefault="00AA21D0" w:rsidP="00DD7C9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Pronounces, spells, reads, writes words related to Noah and the great floods</w:t>
            </w:r>
          </w:p>
        </w:tc>
        <w:tc>
          <w:tcPr>
            <w:tcW w:w="1384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Story telling  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Guided discovery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-Discussion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Question and answer</w:t>
            </w:r>
          </w:p>
        </w:tc>
        <w:tc>
          <w:tcPr>
            <w:tcW w:w="126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to the story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oral questions</w:t>
            </w: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effects of sin</w:t>
            </w:r>
          </w:p>
        </w:tc>
        <w:tc>
          <w:tcPr>
            <w:tcW w:w="1440" w:type="dxa"/>
          </w:tcPr>
          <w:p w:rsidR="00AA21D0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Logical thinking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- Critical thinking 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Analyzing statements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>- God fearing</w:t>
            </w:r>
          </w:p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  <w:r w:rsidRPr="00A85DFF">
              <w:rPr>
                <w:sz w:val="24"/>
                <w:szCs w:val="24"/>
              </w:rPr>
              <w:t xml:space="preserve">Chart showing </w:t>
            </w:r>
            <w:r>
              <w:rPr>
                <w:sz w:val="24"/>
                <w:szCs w:val="24"/>
              </w:rPr>
              <w:t>the great floods</w:t>
            </w:r>
          </w:p>
        </w:tc>
        <w:tc>
          <w:tcPr>
            <w:tcW w:w="900" w:type="dxa"/>
          </w:tcPr>
          <w:p w:rsidR="00AA21D0" w:rsidRDefault="0046065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God and Us</w:t>
            </w:r>
          </w:p>
          <w:p w:rsidR="0046065D" w:rsidRDefault="0046065D" w:rsidP="00DD7C9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Ppls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  <w:p w:rsidR="0046065D" w:rsidRPr="00A85DFF" w:rsidRDefault="0046065D" w:rsidP="00DD7C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Pg. </w:t>
            </w:r>
            <w:r w:rsidR="007567AB">
              <w:rPr>
                <w:sz w:val="24"/>
                <w:szCs w:val="24"/>
              </w:rPr>
              <w:t>152</w:t>
            </w:r>
          </w:p>
        </w:tc>
        <w:tc>
          <w:tcPr>
            <w:tcW w:w="292" w:type="dxa"/>
          </w:tcPr>
          <w:p w:rsidR="00AA21D0" w:rsidRPr="00A85DFF" w:rsidRDefault="00AA21D0" w:rsidP="00DD7C9C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610F1C" w:rsidRDefault="00610F1C">
      <w:bookmarkStart w:id="0" w:name="_GoBack"/>
      <w:bookmarkEnd w:id="0"/>
    </w:p>
    <w:sectPr w:rsidR="00610F1C" w:rsidSect="00DD7C9C">
      <w:footerReference w:type="default" r:id="rId6"/>
      <w:pgSz w:w="16839" w:h="11907" w:orient="landscape"/>
      <w:pgMar w:top="540" w:right="720" w:bottom="54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9C" w:rsidRPr="00DD3B01" w:rsidRDefault="00DD7C9C">
    <w:pPr>
      <w:pStyle w:val="Footer"/>
      <w:pBdr>
        <w:top w:val="single" w:sz="4" w:space="1" w:color="D9D9D9"/>
      </w:pBdr>
      <w:rPr>
        <w:b/>
        <w:sz w:val="20"/>
      </w:rPr>
    </w:pPr>
    <w:r w:rsidRPr="00DD3B01">
      <w:rPr>
        <w:sz w:val="20"/>
      </w:rPr>
      <w:fldChar w:fldCharType="begin"/>
    </w:r>
    <w:r w:rsidRPr="00DD3B01">
      <w:rPr>
        <w:sz w:val="20"/>
      </w:rPr>
      <w:instrText xml:space="preserve"> PAGE   \* MERGEFORMAT </w:instrText>
    </w:r>
    <w:r w:rsidRPr="00DD3B01">
      <w:rPr>
        <w:sz w:val="20"/>
      </w:rPr>
      <w:fldChar w:fldCharType="separate"/>
    </w:r>
    <w:r w:rsidR="00D83D5B" w:rsidRPr="00D83D5B">
      <w:rPr>
        <w:b/>
        <w:noProof/>
        <w:sz w:val="20"/>
      </w:rPr>
      <w:t>6</w:t>
    </w:r>
    <w:r w:rsidRPr="00DD3B01">
      <w:rPr>
        <w:sz w:val="20"/>
      </w:rPr>
      <w:fldChar w:fldCharType="end"/>
    </w:r>
    <w:r w:rsidRPr="00DD3B01">
      <w:rPr>
        <w:b/>
        <w:sz w:val="20"/>
      </w:rPr>
      <w:t xml:space="preserve"> | </w:t>
    </w:r>
    <w:r w:rsidRPr="00DD3B01">
      <w:rPr>
        <w:color w:val="7F7F7F"/>
        <w:spacing w:val="60"/>
        <w:sz w:val="20"/>
      </w:rPr>
      <w:t>Page</w:t>
    </w:r>
  </w:p>
  <w:p w:rsidR="00DD7C9C" w:rsidRDefault="00DD7C9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A"/>
    <w:multiLevelType w:val="multilevel"/>
    <w:tmpl w:val="0000000A"/>
    <w:lvl w:ilvl="0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C"/>
    <w:multiLevelType w:val="multilevel"/>
    <w:tmpl w:val="0000000C"/>
    <w:lvl w:ilvl="0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D"/>
    <w:multiLevelType w:val="multilevel"/>
    <w:tmpl w:val="0000000D"/>
    <w:lvl w:ilvl="0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E"/>
    <w:multiLevelType w:val="multilevel"/>
    <w:tmpl w:val="0000000E"/>
    <w:lvl w:ilvl="0">
      <w:numFmt w:val="bullet"/>
      <w:lvlText w:val="-"/>
      <w:lvlJc w:val="left"/>
      <w:pPr>
        <w:ind w:left="-108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10"/>
    <w:multiLevelType w:val="multilevel"/>
    <w:tmpl w:val="00000010"/>
    <w:lvl w:ilvl="0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11"/>
    <w:multiLevelType w:val="multilevel"/>
    <w:tmpl w:val="00000011"/>
    <w:lvl w:ilvl="0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12"/>
    <w:multiLevelType w:val="multilevel"/>
    <w:tmpl w:val="00000012"/>
    <w:lvl w:ilvl="0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13"/>
    <w:multiLevelType w:val="multilevel"/>
    <w:tmpl w:val="00000013"/>
    <w:lvl w:ilvl="0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14"/>
    <w:multiLevelType w:val="multilevel"/>
    <w:tmpl w:val="000000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15"/>
    <w:multiLevelType w:val="multilevel"/>
    <w:tmpl w:val="00000015"/>
    <w:lvl w:ilvl="0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18"/>
    <w:multiLevelType w:val="multilevel"/>
    <w:tmpl w:val="00000018"/>
    <w:lvl w:ilvl="0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9"/>
    <w:multiLevelType w:val="multilevel"/>
    <w:tmpl w:val="00000019"/>
    <w:lvl w:ilvl="0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A"/>
    <w:multiLevelType w:val="multilevel"/>
    <w:tmpl w:val="0000001A"/>
    <w:lvl w:ilvl="0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000001C"/>
    <w:multiLevelType w:val="multilevel"/>
    <w:tmpl w:val="0000001C"/>
    <w:lvl w:ilvl="0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D"/>
    <w:multiLevelType w:val="multilevel"/>
    <w:tmpl w:val="0000001D"/>
    <w:lvl w:ilvl="0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E"/>
    <w:multiLevelType w:val="multilevel"/>
    <w:tmpl w:val="0000001E"/>
    <w:lvl w:ilvl="0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F7B1232"/>
    <w:multiLevelType w:val="hybridMultilevel"/>
    <w:tmpl w:val="5EFA11A0"/>
    <w:lvl w:ilvl="0" w:tplc="549415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5"/>
  </w:num>
  <w:num w:numId="5">
    <w:abstractNumId w:val="15"/>
  </w:num>
  <w:num w:numId="6">
    <w:abstractNumId w:val="6"/>
  </w:num>
  <w:num w:numId="7">
    <w:abstractNumId w:val="0"/>
  </w:num>
  <w:num w:numId="8">
    <w:abstractNumId w:val="9"/>
  </w:num>
  <w:num w:numId="9">
    <w:abstractNumId w:val="1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4"/>
  </w:num>
  <w:num w:numId="15">
    <w:abstractNumId w:val="7"/>
  </w:num>
  <w:num w:numId="16">
    <w:abstractNumId w:val="20"/>
  </w:num>
  <w:num w:numId="17">
    <w:abstractNumId w:val="10"/>
  </w:num>
  <w:num w:numId="18">
    <w:abstractNumId w:val="4"/>
  </w:num>
  <w:num w:numId="19">
    <w:abstractNumId w:val="17"/>
  </w:num>
  <w:num w:numId="20">
    <w:abstractNumId w:val="8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4E"/>
    <w:rsid w:val="00122893"/>
    <w:rsid w:val="002604D4"/>
    <w:rsid w:val="002875A2"/>
    <w:rsid w:val="0046065D"/>
    <w:rsid w:val="004C61ED"/>
    <w:rsid w:val="005C65D6"/>
    <w:rsid w:val="00610F1C"/>
    <w:rsid w:val="00665E87"/>
    <w:rsid w:val="00725E38"/>
    <w:rsid w:val="0074704E"/>
    <w:rsid w:val="007567AB"/>
    <w:rsid w:val="00816E42"/>
    <w:rsid w:val="009D37ED"/>
    <w:rsid w:val="00A50BE0"/>
    <w:rsid w:val="00A8746A"/>
    <w:rsid w:val="00AA21D0"/>
    <w:rsid w:val="00AC04BA"/>
    <w:rsid w:val="00AD5AF3"/>
    <w:rsid w:val="00D83D5B"/>
    <w:rsid w:val="00DA08CD"/>
    <w:rsid w:val="00DD7C9C"/>
    <w:rsid w:val="00E51903"/>
    <w:rsid w:val="00ED5F4B"/>
    <w:rsid w:val="00F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1D0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AA21D0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rsid w:val="00AA21D0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AA21D0"/>
    <w:rPr>
      <w:rFonts w:ascii="Times New Roman" w:eastAsia="Times New Roman" w:hAnsi="Times New Roman" w:cs="Times New Roman"/>
      <w:sz w:val="26"/>
      <w:szCs w:val="20"/>
    </w:rPr>
  </w:style>
  <w:style w:type="paragraph" w:styleId="ListParagraph">
    <w:name w:val="List Paragraph"/>
    <w:basedOn w:val="Normal"/>
    <w:qFormat/>
    <w:rsid w:val="00AA21D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1D0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AA21D0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rsid w:val="00AA21D0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AA21D0"/>
    <w:rPr>
      <w:rFonts w:ascii="Times New Roman" w:eastAsia="Times New Roman" w:hAnsi="Times New Roman" w:cs="Times New Roman"/>
      <w:sz w:val="26"/>
      <w:szCs w:val="20"/>
    </w:rPr>
  </w:style>
  <w:style w:type="paragraph" w:styleId="ListParagraph">
    <w:name w:val="List Paragraph"/>
    <w:basedOn w:val="Normal"/>
    <w:qFormat/>
    <w:rsid w:val="00AA21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Ves1</dc:creator>
  <cp:lastModifiedBy>Ves1</cp:lastModifiedBy>
  <cp:revision>15</cp:revision>
  <dcterms:created xsi:type="dcterms:W3CDTF">2020-09-17T17:45:00Z</dcterms:created>
  <dcterms:modified xsi:type="dcterms:W3CDTF">2020-09-17T19:58:00Z</dcterms:modified>
</cp:coreProperties>
</file>