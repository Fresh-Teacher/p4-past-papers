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AC" w:rsidRDefault="004C49A4">
      <w:pPr>
        <w:spacing w:before="47" w:line="380" w:lineRule="exact"/>
        <w:ind w:left="5141" w:right="5709"/>
        <w:jc w:val="center"/>
        <w:rPr>
          <w:sz w:val="34"/>
          <w:szCs w:val="34"/>
        </w:rPr>
      </w:pPr>
      <w:r>
        <w:rPr>
          <w:position w:val="-1"/>
          <w:sz w:val="34"/>
          <w:szCs w:val="34"/>
          <w:u w:val="thick" w:color="000000"/>
        </w:rPr>
        <w:t>P.4</w:t>
      </w:r>
      <w:r>
        <w:rPr>
          <w:spacing w:val="-15"/>
          <w:position w:val="-1"/>
          <w:sz w:val="34"/>
          <w:szCs w:val="34"/>
          <w:u w:val="thick" w:color="000000"/>
        </w:rPr>
        <w:t xml:space="preserve"> </w:t>
      </w:r>
      <w:r>
        <w:rPr>
          <w:spacing w:val="2"/>
          <w:w w:val="79"/>
          <w:position w:val="-1"/>
          <w:sz w:val="34"/>
          <w:szCs w:val="34"/>
          <w:u w:val="thick" w:color="000000"/>
        </w:rPr>
        <w:t>S</w:t>
      </w:r>
      <w:r>
        <w:rPr>
          <w:w w:val="79"/>
          <w:position w:val="-1"/>
          <w:sz w:val="34"/>
          <w:szCs w:val="34"/>
          <w:u w:val="thick" w:color="000000"/>
        </w:rPr>
        <w:t>CIEN</w:t>
      </w:r>
      <w:r>
        <w:rPr>
          <w:spacing w:val="3"/>
          <w:w w:val="79"/>
          <w:position w:val="-1"/>
          <w:sz w:val="34"/>
          <w:szCs w:val="34"/>
          <w:u w:val="thick" w:color="000000"/>
        </w:rPr>
        <w:t>C</w:t>
      </w:r>
      <w:r>
        <w:rPr>
          <w:w w:val="79"/>
          <w:position w:val="-1"/>
          <w:sz w:val="34"/>
          <w:szCs w:val="34"/>
          <w:u w:val="thick" w:color="000000"/>
        </w:rPr>
        <w:t>E</w:t>
      </w:r>
      <w:r>
        <w:rPr>
          <w:spacing w:val="45"/>
          <w:w w:val="79"/>
          <w:position w:val="-1"/>
          <w:sz w:val="34"/>
          <w:szCs w:val="34"/>
          <w:u w:val="thick" w:color="000000"/>
        </w:rPr>
        <w:t xml:space="preserve"> </w:t>
      </w:r>
      <w:r w:rsidR="00DE5BE0">
        <w:rPr>
          <w:w w:val="79"/>
          <w:position w:val="-1"/>
          <w:sz w:val="34"/>
          <w:szCs w:val="34"/>
          <w:u w:val="thick" w:color="000000"/>
        </w:rPr>
        <w:t>S</w:t>
      </w:r>
      <w:r w:rsidR="00DE5BE0">
        <w:rPr>
          <w:spacing w:val="-2"/>
          <w:w w:val="79"/>
          <w:position w:val="-1"/>
          <w:sz w:val="34"/>
          <w:szCs w:val="34"/>
          <w:u w:val="thick" w:color="000000"/>
        </w:rPr>
        <w:t>C</w:t>
      </w:r>
      <w:r w:rsidR="00DE5BE0">
        <w:rPr>
          <w:spacing w:val="2"/>
          <w:w w:val="79"/>
          <w:position w:val="-1"/>
          <w:sz w:val="34"/>
          <w:szCs w:val="34"/>
          <w:u w:val="thick" w:color="000000"/>
        </w:rPr>
        <w:t>H</w:t>
      </w:r>
      <w:r w:rsidR="00DE5BE0">
        <w:rPr>
          <w:spacing w:val="-2"/>
          <w:w w:val="79"/>
          <w:position w:val="-1"/>
          <w:sz w:val="34"/>
          <w:szCs w:val="34"/>
          <w:u w:val="thick" w:color="000000"/>
        </w:rPr>
        <w:t>E</w:t>
      </w:r>
      <w:r w:rsidR="00DE5BE0">
        <w:rPr>
          <w:w w:val="79"/>
          <w:position w:val="-1"/>
          <w:sz w:val="34"/>
          <w:szCs w:val="34"/>
          <w:u w:val="thick" w:color="000000"/>
        </w:rPr>
        <w:t xml:space="preserve">ME </w:t>
      </w:r>
      <w:r w:rsidR="00DE5BE0">
        <w:rPr>
          <w:spacing w:val="28"/>
          <w:w w:val="79"/>
          <w:position w:val="-1"/>
          <w:sz w:val="34"/>
          <w:szCs w:val="34"/>
          <w:u w:val="thick" w:color="000000"/>
        </w:rPr>
        <w:t>TERM</w:t>
      </w:r>
      <w:r w:rsidR="00DE5BE0">
        <w:rPr>
          <w:w w:val="79"/>
          <w:position w:val="-1"/>
          <w:sz w:val="34"/>
          <w:szCs w:val="34"/>
          <w:u w:val="thick" w:color="000000"/>
        </w:rPr>
        <w:t xml:space="preserve"> </w:t>
      </w:r>
      <w:r w:rsidR="00DE5BE0">
        <w:rPr>
          <w:spacing w:val="10"/>
          <w:w w:val="79"/>
          <w:position w:val="-1"/>
          <w:sz w:val="34"/>
          <w:szCs w:val="34"/>
          <w:u w:val="thick" w:color="000000"/>
        </w:rPr>
        <w:t>III</w:t>
      </w:r>
      <w:r w:rsidR="00F57057">
        <w:rPr>
          <w:w w:val="79"/>
          <w:position w:val="-1"/>
          <w:sz w:val="34"/>
          <w:szCs w:val="34"/>
          <w:u w:val="thick" w:color="000000"/>
        </w:rPr>
        <w:t xml:space="preserve"> BY TR TALEMWA BRIAN 2023</w:t>
      </w:r>
    </w:p>
    <w:p w:rsidR="000C10AC" w:rsidRDefault="000C10AC">
      <w:pPr>
        <w:spacing w:before="8" w:line="200" w:lineRule="exact"/>
      </w:pPr>
      <w:bookmarkStart w:id="0" w:name="_GoBack"/>
      <w:bookmarkEnd w:id="0"/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377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ind w:left="95"/>
              <w:rPr>
                <w:sz w:val="15"/>
                <w:szCs w:val="15"/>
              </w:rPr>
            </w:pPr>
            <w:r>
              <w:rPr>
                <w:spacing w:val="2"/>
                <w:w w:val="96"/>
                <w:sz w:val="15"/>
                <w:szCs w:val="15"/>
              </w:rPr>
              <w:t>W</w:t>
            </w:r>
            <w:r>
              <w:rPr>
                <w:w w:val="76"/>
                <w:sz w:val="15"/>
                <w:szCs w:val="15"/>
              </w:rPr>
              <w:t>K</w:t>
            </w:r>
          </w:p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ind w:left="97"/>
              <w:rPr>
                <w:sz w:val="15"/>
                <w:szCs w:val="15"/>
              </w:rPr>
            </w:pPr>
            <w:r>
              <w:rPr>
                <w:spacing w:val="1"/>
                <w:sz w:val="15"/>
                <w:szCs w:val="15"/>
              </w:rPr>
              <w:t>P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ind w:left="93"/>
              <w:rPr>
                <w:sz w:val="15"/>
                <w:szCs w:val="15"/>
              </w:rPr>
            </w:pPr>
            <w:r>
              <w:rPr>
                <w:w w:val="81"/>
                <w:sz w:val="15"/>
                <w:szCs w:val="15"/>
              </w:rPr>
              <w:t>T</w:t>
            </w:r>
            <w:r>
              <w:rPr>
                <w:spacing w:val="3"/>
                <w:w w:val="88"/>
                <w:sz w:val="15"/>
                <w:szCs w:val="15"/>
              </w:rPr>
              <w:t>H</w:t>
            </w:r>
            <w:r>
              <w:rPr>
                <w:spacing w:val="-3"/>
                <w:w w:val="80"/>
                <w:sz w:val="15"/>
                <w:szCs w:val="15"/>
              </w:rPr>
              <w:t>E</w:t>
            </w:r>
            <w:r>
              <w:rPr>
                <w:w w:val="99"/>
                <w:sz w:val="15"/>
                <w:szCs w:val="15"/>
              </w:rPr>
              <w:t>M</w:t>
            </w:r>
            <w:r>
              <w:rPr>
                <w:w w:val="80"/>
                <w:sz w:val="15"/>
                <w:szCs w:val="15"/>
              </w:rPr>
              <w:t>E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ind w:left="93"/>
              <w:rPr>
                <w:sz w:val="15"/>
                <w:szCs w:val="15"/>
              </w:rPr>
            </w:pPr>
            <w:r>
              <w:rPr>
                <w:w w:val="81"/>
                <w:sz w:val="15"/>
                <w:szCs w:val="15"/>
              </w:rPr>
              <w:t>T</w:t>
            </w:r>
            <w:r>
              <w:rPr>
                <w:spacing w:val="2"/>
                <w:w w:val="94"/>
                <w:sz w:val="15"/>
                <w:szCs w:val="15"/>
              </w:rPr>
              <w:t>O</w:t>
            </w:r>
            <w:r>
              <w:rPr>
                <w:w w:val="96"/>
                <w:sz w:val="15"/>
                <w:szCs w:val="15"/>
              </w:rPr>
              <w:t>P</w:t>
            </w:r>
            <w:r>
              <w:rPr>
                <w:w w:val="80"/>
                <w:sz w:val="15"/>
                <w:szCs w:val="15"/>
              </w:rPr>
              <w:t>IC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line="253" w:lineRule="auto"/>
              <w:ind w:left="93" w:right="232"/>
              <w:rPr>
                <w:sz w:val="15"/>
                <w:szCs w:val="15"/>
              </w:rPr>
            </w:pPr>
            <w:r>
              <w:rPr>
                <w:spacing w:val="1"/>
                <w:sz w:val="15"/>
                <w:szCs w:val="15"/>
              </w:rPr>
              <w:t>SU</w:t>
            </w:r>
            <w:r>
              <w:rPr>
                <w:sz w:val="15"/>
                <w:szCs w:val="15"/>
              </w:rPr>
              <w:t xml:space="preserve">B </w:t>
            </w:r>
            <w:r>
              <w:rPr>
                <w:w w:val="81"/>
                <w:sz w:val="15"/>
                <w:szCs w:val="15"/>
              </w:rPr>
              <w:t>T</w:t>
            </w:r>
            <w:r>
              <w:rPr>
                <w:spacing w:val="1"/>
                <w:w w:val="94"/>
                <w:sz w:val="15"/>
                <w:szCs w:val="15"/>
              </w:rPr>
              <w:t>O</w:t>
            </w:r>
            <w:r>
              <w:rPr>
                <w:spacing w:val="-2"/>
                <w:w w:val="96"/>
                <w:sz w:val="15"/>
                <w:szCs w:val="15"/>
              </w:rPr>
              <w:t>P</w:t>
            </w:r>
            <w:r>
              <w:rPr>
                <w:w w:val="80"/>
                <w:sz w:val="15"/>
                <w:szCs w:val="15"/>
              </w:rPr>
              <w:t>IC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ind w:left="93"/>
              <w:rPr>
                <w:sz w:val="15"/>
                <w:szCs w:val="15"/>
              </w:rPr>
            </w:pPr>
            <w:r>
              <w:rPr>
                <w:spacing w:val="2"/>
                <w:w w:val="83"/>
                <w:sz w:val="15"/>
                <w:szCs w:val="15"/>
              </w:rPr>
              <w:t>S</w:t>
            </w:r>
            <w:r>
              <w:rPr>
                <w:w w:val="83"/>
                <w:sz w:val="15"/>
                <w:szCs w:val="15"/>
              </w:rPr>
              <w:t>U</w:t>
            </w:r>
            <w:r>
              <w:rPr>
                <w:spacing w:val="-2"/>
                <w:w w:val="83"/>
                <w:sz w:val="15"/>
                <w:szCs w:val="15"/>
              </w:rPr>
              <w:t>BJ</w:t>
            </w:r>
            <w:r>
              <w:rPr>
                <w:w w:val="83"/>
                <w:sz w:val="15"/>
                <w:szCs w:val="15"/>
              </w:rPr>
              <w:t>ECT</w:t>
            </w:r>
            <w:r>
              <w:rPr>
                <w:spacing w:val="7"/>
                <w:w w:val="83"/>
                <w:sz w:val="15"/>
                <w:szCs w:val="15"/>
              </w:rPr>
              <w:t xml:space="preserve"> </w:t>
            </w:r>
            <w:r>
              <w:rPr>
                <w:spacing w:val="-1"/>
                <w:w w:val="80"/>
                <w:sz w:val="15"/>
                <w:szCs w:val="15"/>
              </w:rPr>
              <w:t>C</w:t>
            </w:r>
            <w:r>
              <w:rPr>
                <w:spacing w:val="1"/>
                <w:w w:val="94"/>
                <w:sz w:val="15"/>
                <w:szCs w:val="15"/>
              </w:rPr>
              <w:t>O</w:t>
            </w:r>
            <w:r>
              <w:rPr>
                <w:spacing w:val="1"/>
                <w:w w:val="99"/>
                <w:sz w:val="15"/>
                <w:szCs w:val="15"/>
              </w:rPr>
              <w:t>M</w:t>
            </w:r>
            <w:r>
              <w:rPr>
                <w:spacing w:val="-2"/>
                <w:w w:val="96"/>
                <w:sz w:val="15"/>
                <w:szCs w:val="15"/>
              </w:rPr>
              <w:t>P</w:t>
            </w:r>
            <w:r>
              <w:rPr>
                <w:w w:val="80"/>
                <w:sz w:val="15"/>
                <w:szCs w:val="15"/>
              </w:rPr>
              <w:t>E</w:t>
            </w:r>
            <w:r>
              <w:rPr>
                <w:w w:val="81"/>
                <w:sz w:val="15"/>
                <w:szCs w:val="15"/>
              </w:rPr>
              <w:t>T</w:t>
            </w:r>
            <w:r>
              <w:rPr>
                <w:spacing w:val="-1"/>
                <w:w w:val="80"/>
                <w:sz w:val="15"/>
                <w:szCs w:val="15"/>
              </w:rPr>
              <w:t>E</w:t>
            </w:r>
            <w:r>
              <w:rPr>
                <w:w w:val="92"/>
                <w:sz w:val="15"/>
                <w:szCs w:val="15"/>
              </w:rPr>
              <w:t>N</w:t>
            </w:r>
            <w:r>
              <w:rPr>
                <w:spacing w:val="-3"/>
                <w:w w:val="80"/>
                <w:sz w:val="15"/>
                <w:szCs w:val="15"/>
              </w:rPr>
              <w:t>C</w:t>
            </w:r>
            <w:r>
              <w:rPr>
                <w:w w:val="80"/>
                <w:sz w:val="15"/>
                <w:szCs w:val="15"/>
              </w:rPr>
              <w:t>E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line="253" w:lineRule="auto"/>
              <w:ind w:left="93" w:right="777"/>
              <w:rPr>
                <w:sz w:val="15"/>
                <w:szCs w:val="15"/>
              </w:rPr>
            </w:pPr>
            <w:r>
              <w:rPr>
                <w:spacing w:val="3"/>
                <w:w w:val="69"/>
                <w:sz w:val="15"/>
                <w:szCs w:val="15"/>
              </w:rPr>
              <w:t>L</w:t>
            </w:r>
            <w:r>
              <w:rPr>
                <w:spacing w:val="-2"/>
                <w:w w:val="84"/>
                <w:sz w:val="15"/>
                <w:szCs w:val="15"/>
              </w:rPr>
              <w:t>A</w:t>
            </w:r>
            <w:r>
              <w:rPr>
                <w:spacing w:val="2"/>
                <w:w w:val="92"/>
                <w:sz w:val="15"/>
                <w:szCs w:val="15"/>
              </w:rPr>
              <w:t>N</w:t>
            </w:r>
            <w:r>
              <w:rPr>
                <w:spacing w:val="-1"/>
                <w:w w:val="89"/>
                <w:sz w:val="15"/>
                <w:szCs w:val="15"/>
              </w:rPr>
              <w:t>G</w:t>
            </w:r>
            <w:r>
              <w:rPr>
                <w:w w:val="91"/>
                <w:sz w:val="15"/>
                <w:szCs w:val="15"/>
              </w:rPr>
              <w:t>U</w:t>
            </w:r>
            <w:r>
              <w:rPr>
                <w:spacing w:val="-4"/>
                <w:w w:val="84"/>
                <w:sz w:val="15"/>
                <w:szCs w:val="15"/>
              </w:rPr>
              <w:t>A</w:t>
            </w:r>
            <w:r>
              <w:rPr>
                <w:spacing w:val="2"/>
                <w:w w:val="89"/>
                <w:sz w:val="15"/>
                <w:szCs w:val="15"/>
              </w:rPr>
              <w:t>G</w:t>
            </w:r>
            <w:r>
              <w:rPr>
                <w:w w:val="80"/>
                <w:sz w:val="15"/>
                <w:szCs w:val="15"/>
              </w:rPr>
              <w:t xml:space="preserve">E </w:t>
            </w:r>
            <w:r>
              <w:rPr>
                <w:spacing w:val="-1"/>
                <w:w w:val="80"/>
                <w:sz w:val="15"/>
                <w:szCs w:val="15"/>
              </w:rPr>
              <w:t>C</w:t>
            </w:r>
            <w:r>
              <w:rPr>
                <w:spacing w:val="4"/>
                <w:w w:val="94"/>
                <w:sz w:val="15"/>
                <w:szCs w:val="15"/>
              </w:rPr>
              <w:t>O</w:t>
            </w:r>
            <w:r>
              <w:rPr>
                <w:spacing w:val="-2"/>
                <w:w w:val="99"/>
                <w:sz w:val="15"/>
                <w:szCs w:val="15"/>
              </w:rPr>
              <w:t>M</w:t>
            </w:r>
            <w:r>
              <w:rPr>
                <w:w w:val="96"/>
                <w:sz w:val="15"/>
                <w:szCs w:val="15"/>
              </w:rPr>
              <w:t>P</w:t>
            </w:r>
            <w:r>
              <w:rPr>
                <w:w w:val="80"/>
                <w:sz w:val="15"/>
                <w:szCs w:val="15"/>
              </w:rPr>
              <w:t>E</w:t>
            </w:r>
            <w:r>
              <w:rPr>
                <w:spacing w:val="-2"/>
                <w:w w:val="81"/>
                <w:sz w:val="15"/>
                <w:szCs w:val="15"/>
              </w:rPr>
              <w:t>T</w:t>
            </w:r>
            <w:r>
              <w:rPr>
                <w:spacing w:val="-1"/>
                <w:w w:val="80"/>
                <w:sz w:val="15"/>
                <w:szCs w:val="15"/>
              </w:rPr>
              <w:t>E</w:t>
            </w:r>
            <w:r>
              <w:rPr>
                <w:w w:val="92"/>
                <w:sz w:val="15"/>
                <w:szCs w:val="15"/>
              </w:rPr>
              <w:t>N</w:t>
            </w:r>
            <w:r>
              <w:rPr>
                <w:w w:val="80"/>
                <w:sz w:val="15"/>
                <w:szCs w:val="15"/>
              </w:rPr>
              <w:t>CE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ind w:left="95"/>
              <w:rPr>
                <w:sz w:val="15"/>
                <w:szCs w:val="15"/>
              </w:rPr>
            </w:pPr>
            <w:r>
              <w:rPr>
                <w:spacing w:val="-1"/>
                <w:w w:val="80"/>
                <w:sz w:val="15"/>
                <w:szCs w:val="15"/>
              </w:rPr>
              <w:t>C</w:t>
            </w:r>
            <w:r>
              <w:rPr>
                <w:w w:val="94"/>
                <w:sz w:val="15"/>
                <w:szCs w:val="15"/>
              </w:rPr>
              <w:t>O</w:t>
            </w:r>
            <w:r>
              <w:rPr>
                <w:spacing w:val="3"/>
                <w:w w:val="92"/>
                <w:sz w:val="15"/>
                <w:szCs w:val="15"/>
              </w:rPr>
              <w:t>N</w:t>
            </w:r>
            <w:r>
              <w:rPr>
                <w:w w:val="81"/>
                <w:sz w:val="15"/>
                <w:szCs w:val="15"/>
              </w:rPr>
              <w:t>T</w:t>
            </w:r>
            <w:r>
              <w:rPr>
                <w:spacing w:val="-3"/>
                <w:w w:val="80"/>
                <w:sz w:val="15"/>
                <w:szCs w:val="15"/>
              </w:rPr>
              <w:t>E</w:t>
            </w:r>
            <w:r>
              <w:rPr>
                <w:w w:val="92"/>
                <w:sz w:val="15"/>
                <w:szCs w:val="15"/>
              </w:rPr>
              <w:t>N</w:t>
            </w:r>
            <w:r>
              <w:rPr>
                <w:w w:val="81"/>
                <w:sz w:val="15"/>
                <w:szCs w:val="15"/>
              </w:rPr>
              <w:t>T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ind w:left="95"/>
              <w:rPr>
                <w:sz w:val="15"/>
                <w:szCs w:val="15"/>
              </w:rPr>
            </w:pPr>
            <w:r>
              <w:rPr>
                <w:w w:val="99"/>
                <w:sz w:val="15"/>
                <w:szCs w:val="15"/>
              </w:rPr>
              <w:t>M</w:t>
            </w:r>
            <w:r>
              <w:rPr>
                <w:w w:val="80"/>
                <w:sz w:val="15"/>
                <w:szCs w:val="15"/>
              </w:rPr>
              <w:t>E</w:t>
            </w:r>
            <w:r>
              <w:rPr>
                <w:w w:val="81"/>
                <w:sz w:val="15"/>
                <w:szCs w:val="15"/>
              </w:rPr>
              <w:t>T</w:t>
            </w:r>
            <w:r>
              <w:rPr>
                <w:spacing w:val="-2"/>
                <w:w w:val="88"/>
                <w:sz w:val="15"/>
                <w:szCs w:val="15"/>
              </w:rPr>
              <w:t>H</w:t>
            </w:r>
            <w:r>
              <w:rPr>
                <w:spacing w:val="-2"/>
                <w:w w:val="94"/>
                <w:sz w:val="15"/>
                <w:szCs w:val="15"/>
              </w:rPr>
              <w:t>O</w:t>
            </w:r>
            <w:r>
              <w:rPr>
                <w:spacing w:val="2"/>
                <w:w w:val="88"/>
                <w:sz w:val="15"/>
                <w:szCs w:val="15"/>
              </w:rPr>
              <w:t>D</w:t>
            </w:r>
            <w:r>
              <w:rPr>
                <w:w w:val="85"/>
                <w:sz w:val="15"/>
                <w:szCs w:val="15"/>
              </w:rPr>
              <w:t>S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ind w:left="93"/>
              <w:rPr>
                <w:sz w:val="15"/>
                <w:szCs w:val="15"/>
              </w:rPr>
            </w:pPr>
            <w:r>
              <w:rPr>
                <w:w w:val="84"/>
                <w:sz w:val="15"/>
                <w:szCs w:val="15"/>
              </w:rPr>
              <w:t>A</w:t>
            </w:r>
            <w:r>
              <w:rPr>
                <w:spacing w:val="-1"/>
                <w:w w:val="80"/>
                <w:sz w:val="15"/>
                <w:szCs w:val="15"/>
              </w:rPr>
              <w:t>C</w:t>
            </w:r>
            <w:r>
              <w:rPr>
                <w:w w:val="81"/>
                <w:sz w:val="15"/>
                <w:szCs w:val="15"/>
              </w:rPr>
              <w:t>T</w:t>
            </w:r>
            <w:r>
              <w:rPr>
                <w:w w:val="80"/>
                <w:sz w:val="15"/>
                <w:szCs w:val="15"/>
              </w:rPr>
              <w:t>I</w:t>
            </w:r>
            <w:r>
              <w:rPr>
                <w:w w:val="82"/>
                <w:sz w:val="15"/>
                <w:szCs w:val="15"/>
              </w:rPr>
              <w:t>V</w:t>
            </w:r>
            <w:r>
              <w:rPr>
                <w:spacing w:val="-2"/>
                <w:w w:val="80"/>
                <w:sz w:val="15"/>
                <w:szCs w:val="15"/>
              </w:rPr>
              <w:t>I</w:t>
            </w:r>
            <w:r>
              <w:rPr>
                <w:spacing w:val="2"/>
                <w:w w:val="81"/>
                <w:sz w:val="15"/>
                <w:szCs w:val="15"/>
              </w:rPr>
              <w:t>T</w:t>
            </w:r>
            <w:r>
              <w:rPr>
                <w:w w:val="72"/>
                <w:sz w:val="15"/>
                <w:szCs w:val="15"/>
              </w:rPr>
              <w:t>Y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ind w:left="95"/>
              <w:rPr>
                <w:sz w:val="15"/>
                <w:szCs w:val="15"/>
              </w:rPr>
            </w:pPr>
            <w:r>
              <w:rPr>
                <w:spacing w:val="1"/>
                <w:w w:val="85"/>
                <w:sz w:val="15"/>
                <w:szCs w:val="15"/>
              </w:rPr>
              <w:t>S</w:t>
            </w:r>
            <w:r>
              <w:rPr>
                <w:spacing w:val="-2"/>
                <w:w w:val="76"/>
                <w:sz w:val="15"/>
                <w:szCs w:val="15"/>
              </w:rPr>
              <w:t>K</w:t>
            </w:r>
            <w:r>
              <w:rPr>
                <w:w w:val="80"/>
                <w:sz w:val="15"/>
                <w:szCs w:val="15"/>
              </w:rPr>
              <w:t>I</w:t>
            </w:r>
            <w:r>
              <w:rPr>
                <w:w w:val="69"/>
                <w:sz w:val="15"/>
                <w:szCs w:val="15"/>
              </w:rPr>
              <w:t>L</w:t>
            </w:r>
            <w:r>
              <w:rPr>
                <w:spacing w:val="1"/>
                <w:w w:val="69"/>
                <w:sz w:val="15"/>
                <w:szCs w:val="15"/>
              </w:rPr>
              <w:t>L</w:t>
            </w:r>
            <w:r>
              <w:rPr>
                <w:w w:val="85"/>
                <w:sz w:val="15"/>
                <w:szCs w:val="15"/>
              </w:rPr>
              <w:t>S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line="253" w:lineRule="auto"/>
              <w:ind w:left="95" w:right="91"/>
              <w:rPr>
                <w:sz w:val="15"/>
                <w:szCs w:val="15"/>
              </w:rPr>
            </w:pPr>
            <w:r>
              <w:rPr>
                <w:w w:val="81"/>
                <w:sz w:val="15"/>
                <w:szCs w:val="15"/>
              </w:rPr>
              <w:t>T</w:t>
            </w:r>
            <w:r>
              <w:rPr>
                <w:w w:val="156"/>
                <w:sz w:val="15"/>
                <w:szCs w:val="15"/>
              </w:rPr>
              <w:t>/</w:t>
            </w:r>
            <w:r>
              <w:rPr>
                <w:w w:val="84"/>
                <w:sz w:val="15"/>
                <w:szCs w:val="15"/>
              </w:rPr>
              <w:t>A</w:t>
            </w:r>
            <w:r>
              <w:rPr>
                <w:spacing w:val="-1"/>
                <w:w w:val="80"/>
                <w:sz w:val="15"/>
                <w:szCs w:val="15"/>
              </w:rPr>
              <w:t>I</w:t>
            </w:r>
            <w:r>
              <w:rPr>
                <w:w w:val="88"/>
                <w:sz w:val="15"/>
                <w:szCs w:val="15"/>
              </w:rPr>
              <w:t xml:space="preserve">D </w:t>
            </w:r>
            <w:r>
              <w:rPr>
                <w:sz w:val="15"/>
                <w:szCs w:val="15"/>
              </w:rPr>
              <w:t>S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ind w:left="95"/>
              <w:rPr>
                <w:sz w:val="15"/>
                <w:szCs w:val="15"/>
              </w:rPr>
            </w:pPr>
            <w:r>
              <w:rPr>
                <w:spacing w:val="-2"/>
                <w:w w:val="85"/>
                <w:sz w:val="15"/>
                <w:szCs w:val="15"/>
              </w:rPr>
              <w:t>R</w:t>
            </w:r>
            <w:r>
              <w:rPr>
                <w:spacing w:val="2"/>
                <w:w w:val="80"/>
                <w:sz w:val="15"/>
                <w:szCs w:val="15"/>
              </w:rPr>
              <w:t>E</w:t>
            </w:r>
            <w:r>
              <w:rPr>
                <w:w w:val="83"/>
                <w:sz w:val="15"/>
                <w:szCs w:val="15"/>
              </w:rPr>
              <w:t>F</w:t>
            </w:r>
          </w:p>
        </w:tc>
      </w:tr>
      <w:tr w:rsidR="000C10AC">
        <w:trPr>
          <w:trHeight w:hRule="exact" w:val="4139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37"/>
                <w:szCs w:val="37"/>
              </w:rPr>
            </w:pPr>
            <w:r>
              <w:rPr>
                <w:w w:val="103"/>
                <w:sz w:val="37"/>
                <w:szCs w:val="37"/>
              </w:rPr>
              <w:t>1</w:t>
            </w:r>
          </w:p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455" w:right="14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uma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h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spacing w:val="3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92"/>
                <w:sz w:val="18"/>
                <w:szCs w:val="18"/>
              </w:rPr>
              <w:t>l</w:t>
            </w:r>
            <w:r>
              <w:rPr>
                <w:spacing w:val="-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spacing w:line="272" w:lineRule="auto"/>
              <w:ind w:left="1653" w:right="332" w:hanging="1286"/>
              <w:rPr>
                <w:sz w:val="18"/>
                <w:szCs w:val="18"/>
              </w:rPr>
            </w:pP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 xml:space="preserve">m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151"/>
              <w:rPr>
                <w:sz w:val="18"/>
                <w:szCs w:val="18"/>
              </w:rPr>
            </w:pP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 w:line="264" w:lineRule="auto"/>
              <w:ind w:left="93" w:right="14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4"/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4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90"/>
                <w:sz w:val="18"/>
                <w:szCs w:val="18"/>
              </w:rPr>
              <w:t>x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s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40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 xml:space="preserve">h 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4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5" w:lineRule="auto"/>
              <w:ind w:left="93" w:right="15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w w:val="84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rites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6" w:lineRule="auto"/>
              <w:ind w:left="93" w:right="1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lls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ds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mm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3"/>
                <w:sz w:val="18"/>
                <w:szCs w:val="18"/>
              </w:rPr>
              <w:t xml:space="preserve">, 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4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  <w:p w:rsidR="000C10AC" w:rsidRDefault="000C10AC">
            <w:pPr>
              <w:spacing w:before="10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2"/>
                <w:w w:val="78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pacing w:val="2"/>
                <w:w w:val="82"/>
                <w:sz w:val="18"/>
                <w:szCs w:val="18"/>
              </w:rPr>
              <w:t>C</w:t>
            </w:r>
            <w:r>
              <w:rPr>
                <w:spacing w:val="-1"/>
                <w:w w:val="111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m</w:t>
            </w:r>
            <w:r>
              <w:rPr>
                <w:spacing w:val="-1"/>
                <w:w w:val="111"/>
                <w:sz w:val="18"/>
                <w:szCs w:val="18"/>
              </w:rPr>
              <w:t>u</w:t>
            </w:r>
            <w:r>
              <w:rPr>
                <w:w w:val="111"/>
                <w:sz w:val="18"/>
                <w:szCs w:val="18"/>
              </w:rPr>
              <w:t>n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spacing w:val="2"/>
                <w:w w:val="98"/>
                <w:sz w:val="18"/>
                <w:szCs w:val="18"/>
              </w:rPr>
              <w:t>c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111"/>
                <w:sz w:val="18"/>
                <w:szCs w:val="18"/>
              </w:rPr>
              <w:t>b</w:t>
            </w:r>
            <w:r>
              <w:rPr>
                <w:spacing w:val="3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d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spacing w:val="2"/>
                <w:w w:val="106"/>
                <w:sz w:val="18"/>
                <w:szCs w:val="18"/>
              </w:rPr>
              <w:t>s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-2"/>
                <w:w w:val="115"/>
                <w:sz w:val="18"/>
                <w:szCs w:val="18"/>
              </w:rPr>
              <w:t>a</w:t>
            </w:r>
            <w:r>
              <w:rPr>
                <w:spacing w:val="2"/>
                <w:w w:val="106"/>
                <w:sz w:val="18"/>
                <w:szCs w:val="18"/>
              </w:rPr>
              <w:t>s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 w:line="528" w:lineRule="auto"/>
              <w:ind w:left="95" w:right="11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5"/>
                <w:sz w:val="18"/>
                <w:szCs w:val="18"/>
              </w:rPr>
              <w:t xml:space="preserve">. </w:t>
            </w: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0"/>
                <w:sz w:val="18"/>
                <w:szCs w:val="18"/>
              </w:rPr>
              <w:t>x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un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4"/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14"/>
              <w:ind w:left="95"/>
              <w:rPr>
                <w:sz w:val="18"/>
                <w:szCs w:val="18"/>
              </w:rPr>
            </w:pPr>
            <w:r>
              <w:rPr>
                <w:spacing w:val="2"/>
                <w:w w:val="82"/>
                <w:sz w:val="18"/>
                <w:szCs w:val="18"/>
              </w:rPr>
              <w:t>C</w:t>
            </w:r>
            <w:r>
              <w:rPr>
                <w:spacing w:val="-1"/>
                <w:w w:val="111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m</w:t>
            </w:r>
            <w:r>
              <w:rPr>
                <w:spacing w:val="-1"/>
                <w:w w:val="111"/>
                <w:sz w:val="18"/>
                <w:szCs w:val="18"/>
              </w:rPr>
              <w:t>u</w:t>
            </w:r>
            <w:r>
              <w:rPr>
                <w:w w:val="111"/>
                <w:sz w:val="18"/>
                <w:szCs w:val="18"/>
              </w:rPr>
              <w:t>n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spacing w:val="2"/>
                <w:w w:val="98"/>
                <w:sz w:val="18"/>
                <w:szCs w:val="18"/>
              </w:rPr>
              <w:t>c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111"/>
                <w:sz w:val="18"/>
                <w:szCs w:val="18"/>
              </w:rPr>
              <w:t>b</w:t>
            </w:r>
            <w:r>
              <w:rPr>
                <w:spacing w:val="3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w w:val="110"/>
                <w:sz w:val="18"/>
                <w:szCs w:val="18"/>
              </w:rPr>
              <w:t>int</w:t>
            </w:r>
            <w:r>
              <w:rPr>
                <w:spacing w:val="3"/>
                <w:w w:val="110"/>
                <w:sz w:val="18"/>
                <w:szCs w:val="18"/>
              </w:rPr>
              <w:t>e</w:t>
            </w:r>
            <w:r>
              <w:rPr>
                <w:w w:val="110"/>
                <w:sz w:val="18"/>
                <w:szCs w:val="18"/>
              </w:rPr>
              <w:t>s</w:t>
            </w:r>
            <w:r>
              <w:rPr>
                <w:spacing w:val="-1"/>
                <w:w w:val="110"/>
                <w:sz w:val="18"/>
                <w:szCs w:val="18"/>
              </w:rPr>
              <w:t>t</w:t>
            </w:r>
            <w:r>
              <w:rPr>
                <w:w w:val="110"/>
                <w:sz w:val="18"/>
                <w:szCs w:val="18"/>
              </w:rPr>
              <w:t>in</w:t>
            </w:r>
            <w:r>
              <w:rPr>
                <w:spacing w:val="1"/>
                <w:w w:val="110"/>
                <w:sz w:val="18"/>
                <w:szCs w:val="18"/>
              </w:rPr>
              <w:t>a</w:t>
            </w:r>
            <w:r>
              <w:rPr>
                <w:w w:val="110"/>
                <w:sz w:val="18"/>
                <w:szCs w:val="18"/>
              </w:rPr>
              <w:t>l</w:t>
            </w:r>
            <w:r>
              <w:rPr>
                <w:spacing w:val="-6"/>
                <w:w w:val="110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d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spacing w:val="2"/>
                <w:w w:val="106"/>
                <w:sz w:val="18"/>
                <w:szCs w:val="18"/>
              </w:rPr>
              <w:t>s</w:t>
            </w:r>
            <w:r>
              <w:rPr>
                <w:spacing w:val="1"/>
                <w:w w:val="118"/>
                <w:sz w:val="18"/>
                <w:szCs w:val="18"/>
              </w:rPr>
              <w:t>e</w:t>
            </w:r>
            <w:r>
              <w:rPr>
                <w:spacing w:val="-2"/>
                <w:w w:val="115"/>
                <w:sz w:val="18"/>
                <w:szCs w:val="18"/>
              </w:rPr>
              <w:t>a</w:t>
            </w:r>
            <w:r>
              <w:rPr>
                <w:spacing w:val="2"/>
                <w:w w:val="106"/>
                <w:sz w:val="18"/>
                <w:szCs w:val="18"/>
              </w:rPr>
              <w:t>s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0"/>
                <w:sz w:val="18"/>
                <w:szCs w:val="18"/>
              </w:rPr>
              <w:t>x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hey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1" w:lineRule="auto"/>
              <w:ind w:left="95" w:right="5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5"/>
                <w:sz w:val="18"/>
                <w:szCs w:val="18"/>
              </w:rPr>
              <w:t>f</w:t>
            </w:r>
            <w:r>
              <w:rPr>
                <w:spacing w:val="-4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en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3"/>
                <w:w w:val="108"/>
                <w:sz w:val="18"/>
                <w:szCs w:val="18"/>
              </w:rPr>
              <w:t>b</w:t>
            </w:r>
            <w:r>
              <w:rPr>
                <w:spacing w:val="-2"/>
                <w:w w:val="108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t</w:t>
            </w:r>
            <w:r>
              <w:rPr>
                <w:spacing w:val="3"/>
                <w:w w:val="108"/>
                <w:sz w:val="18"/>
                <w:szCs w:val="18"/>
              </w:rPr>
              <w:t>w</w:t>
            </w:r>
            <w:r>
              <w:rPr>
                <w:w w:val="108"/>
                <w:sz w:val="18"/>
                <w:szCs w:val="18"/>
              </w:rPr>
              <w:t>een</w:t>
            </w:r>
            <w:r>
              <w:rPr>
                <w:spacing w:val="31"/>
                <w:w w:val="108"/>
                <w:sz w:val="18"/>
                <w:szCs w:val="18"/>
              </w:rPr>
              <w:t xml:space="preserve"> </w:t>
            </w:r>
            <w:r>
              <w:rPr>
                <w:spacing w:val="2"/>
                <w:w w:val="108"/>
                <w:sz w:val="18"/>
                <w:szCs w:val="18"/>
              </w:rPr>
              <w:t>c</w:t>
            </w:r>
            <w:r>
              <w:rPr>
                <w:w w:val="108"/>
                <w:sz w:val="18"/>
                <w:szCs w:val="18"/>
              </w:rPr>
              <w:t>o</w:t>
            </w:r>
            <w:r>
              <w:rPr>
                <w:spacing w:val="1"/>
                <w:w w:val="108"/>
                <w:sz w:val="18"/>
                <w:szCs w:val="18"/>
              </w:rPr>
              <w:t>m</w:t>
            </w:r>
            <w:r>
              <w:rPr>
                <w:spacing w:val="-2"/>
                <w:w w:val="108"/>
                <w:sz w:val="18"/>
                <w:szCs w:val="18"/>
              </w:rPr>
              <w:t>m</w:t>
            </w:r>
            <w:r>
              <w:rPr>
                <w:w w:val="108"/>
                <w:sz w:val="18"/>
                <w:szCs w:val="18"/>
              </w:rPr>
              <w:t>u</w:t>
            </w:r>
            <w:r>
              <w:rPr>
                <w:spacing w:val="6"/>
                <w:w w:val="108"/>
                <w:sz w:val="18"/>
                <w:szCs w:val="18"/>
              </w:rPr>
              <w:t>n</w:t>
            </w:r>
            <w:r>
              <w:rPr>
                <w:spacing w:val="-3"/>
                <w:w w:val="108"/>
                <w:sz w:val="18"/>
                <w:szCs w:val="18"/>
              </w:rPr>
              <w:t>i</w:t>
            </w:r>
            <w:r>
              <w:rPr>
                <w:w w:val="108"/>
                <w:sz w:val="18"/>
                <w:szCs w:val="18"/>
              </w:rPr>
              <w:t>c</w:t>
            </w:r>
            <w:r>
              <w:rPr>
                <w:spacing w:val="1"/>
                <w:w w:val="108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b</w:t>
            </w:r>
            <w:r>
              <w:rPr>
                <w:spacing w:val="3"/>
                <w:w w:val="108"/>
                <w:sz w:val="18"/>
                <w:szCs w:val="18"/>
              </w:rPr>
              <w:t>l</w:t>
            </w:r>
            <w:r>
              <w:rPr>
                <w:w w:val="108"/>
                <w:sz w:val="18"/>
                <w:szCs w:val="18"/>
              </w:rPr>
              <w:t>e</w:t>
            </w:r>
            <w:r>
              <w:rPr>
                <w:spacing w:val="-14"/>
                <w:w w:val="10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nd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5"/>
                <w:w w:val="111"/>
                <w:sz w:val="18"/>
                <w:szCs w:val="18"/>
              </w:rPr>
              <w:t>n</w:t>
            </w:r>
            <w:r>
              <w:rPr>
                <w:w w:val="111"/>
                <w:sz w:val="18"/>
                <w:szCs w:val="18"/>
              </w:rPr>
              <w:t>on</w:t>
            </w:r>
            <w:r>
              <w:rPr>
                <w:w w:val="95"/>
                <w:sz w:val="18"/>
                <w:szCs w:val="18"/>
              </w:rPr>
              <w:t xml:space="preserve">- </w:t>
            </w:r>
            <w:r>
              <w:rPr>
                <w:w w:val="107"/>
                <w:sz w:val="18"/>
                <w:szCs w:val="18"/>
              </w:rPr>
              <w:t>commu</w:t>
            </w:r>
            <w:r>
              <w:rPr>
                <w:spacing w:val="3"/>
                <w:w w:val="107"/>
                <w:sz w:val="18"/>
                <w:szCs w:val="18"/>
              </w:rPr>
              <w:t>n</w:t>
            </w:r>
            <w:r>
              <w:rPr>
                <w:spacing w:val="-1"/>
                <w:w w:val="107"/>
                <w:sz w:val="18"/>
                <w:szCs w:val="18"/>
              </w:rPr>
              <w:t>i</w:t>
            </w:r>
            <w:r>
              <w:rPr>
                <w:w w:val="107"/>
                <w:sz w:val="18"/>
                <w:szCs w:val="18"/>
              </w:rPr>
              <w:t>ca</w:t>
            </w:r>
            <w:r>
              <w:rPr>
                <w:spacing w:val="3"/>
                <w:w w:val="107"/>
                <w:sz w:val="18"/>
                <w:szCs w:val="18"/>
              </w:rPr>
              <w:t>b</w:t>
            </w:r>
            <w:r>
              <w:rPr>
                <w:spacing w:val="-1"/>
                <w:w w:val="107"/>
                <w:sz w:val="18"/>
                <w:szCs w:val="18"/>
              </w:rPr>
              <w:t>l</w:t>
            </w:r>
            <w:r>
              <w:rPr>
                <w:w w:val="107"/>
                <w:sz w:val="18"/>
                <w:szCs w:val="18"/>
              </w:rPr>
              <w:t>e</w:t>
            </w:r>
            <w:r>
              <w:rPr>
                <w:spacing w:val="-1"/>
                <w:w w:val="107"/>
                <w:sz w:val="18"/>
                <w:szCs w:val="18"/>
              </w:rPr>
              <w:t xml:space="preserve"> </w:t>
            </w:r>
            <w:r>
              <w:rPr>
                <w:w w:val="111"/>
                <w:sz w:val="18"/>
                <w:szCs w:val="18"/>
              </w:rPr>
              <w:t>d</w:t>
            </w:r>
            <w:r>
              <w:rPr>
                <w:spacing w:val="3"/>
                <w:w w:val="92"/>
                <w:sz w:val="18"/>
                <w:szCs w:val="18"/>
              </w:rPr>
              <w:t>i</w:t>
            </w:r>
            <w:r>
              <w:rPr>
                <w:spacing w:val="2"/>
                <w:w w:val="106"/>
                <w:sz w:val="18"/>
                <w:szCs w:val="18"/>
              </w:rPr>
              <w:t>s</w:t>
            </w:r>
            <w:r>
              <w:rPr>
                <w:spacing w:val="-4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2"/>
                <w:w w:val="106"/>
                <w:sz w:val="18"/>
                <w:szCs w:val="18"/>
              </w:rPr>
              <w:t>s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5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 w:color="000000"/>
              </w:rPr>
              <w:t>N</w:t>
            </w:r>
            <w:r>
              <w:rPr>
                <w:spacing w:val="-1"/>
                <w:sz w:val="18"/>
                <w:szCs w:val="18"/>
                <w:u w:val="single" w:color="000000"/>
              </w:rPr>
              <w:t>o</w:t>
            </w:r>
            <w:r>
              <w:rPr>
                <w:spacing w:val="3"/>
                <w:sz w:val="18"/>
                <w:szCs w:val="18"/>
                <w:u w:val="single" w:color="000000"/>
              </w:rPr>
              <w:t>n</w:t>
            </w:r>
            <w:r>
              <w:rPr>
                <w:sz w:val="18"/>
                <w:szCs w:val="18"/>
                <w:u w:val="single" w:color="000000"/>
              </w:rPr>
              <w:t xml:space="preserve">- </w:t>
            </w:r>
            <w:r>
              <w:rPr>
                <w:spacing w:val="2"/>
                <w:w w:val="99"/>
                <w:sz w:val="18"/>
                <w:szCs w:val="18"/>
                <w:u w:val="single" w:color="000000"/>
              </w:rPr>
              <w:t>c</w:t>
            </w:r>
            <w:r>
              <w:rPr>
                <w:w w:val="109"/>
                <w:sz w:val="18"/>
                <w:szCs w:val="18"/>
                <w:u w:val="single" w:color="000000"/>
              </w:rPr>
              <w:t>o</w:t>
            </w:r>
            <w:r>
              <w:rPr>
                <w:spacing w:val="-2"/>
                <w:w w:val="107"/>
                <w:sz w:val="18"/>
                <w:szCs w:val="18"/>
                <w:u w:val="single" w:color="000000"/>
              </w:rPr>
              <w:t>m</w:t>
            </w:r>
            <w:r>
              <w:rPr>
                <w:w w:val="107"/>
                <w:sz w:val="18"/>
                <w:szCs w:val="18"/>
                <w:u w:val="single" w:color="000000"/>
              </w:rPr>
              <w:t>m</w:t>
            </w:r>
            <w:r>
              <w:rPr>
                <w:spacing w:val="3"/>
                <w:w w:val="109"/>
                <w:sz w:val="18"/>
                <w:szCs w:val="18"/>
                <w:u w:val="single" w:color="000000"/>
              </w:rPr>
              <w:t>u</w:t>
            </w:r>
            <w:r>
              <w:rPr>
                <w:w w:val="109"/>
                <w:sz w:val="18"/>
                <w:szCs w:val="18"/>
                <w:u w:val="single" w:color="000000"/>
              </w:rPr>
              <w:t>n</w:t>
            </w:r>
            <w:r>
              <w:rPr>
                <w:w w:val="86"/>
                <w:sz w:val="18"/>
                <w:szCs w:val="18"/>
                <w:u w:val="single" w:color="000000"/>
              </w:rPr>
              <w:t>i</w:t>
            </w:r>
            <w:r>
              <w:rPr>
                <w:spacing w:val="2"/>
                <w:w w:val="99"/>
                <w:sz w:val="18"/>
                <w:szCs w:val="18"/>
                <w:u w:val="single" w:color="000000"/>
              </w:rPr>
              <w:t>c</w:t>
            </w:r>
            <w:r>
              <w:rPr>
                <w:spacing w:val="-4"/>
                <w:w w:val="112"/>
                <w:sz w:val="18"/>
                <w:szCs w:val="18"/>
                <w:u w:val="single" w:color="000000"/>
              </w:rPr>
              <w:t>a</w:t>
            </w:r>
            <w:r>
              <w:rPr>
                <w:spacing w:val="3"/>
                <w:w w:val="109"/>
                <w:sz w:val="18"/>
                <w:szCs w:val="18"/>
                <w:u w:val="single" w:color="000000"/>
              </w:rPr>
              <w:t>b</w:t>
            </w:r>
            <w:r>
              <w:rPr>
                <w:w w:val="86"/>
                <w:sz w:val="18"/>
                <w:szCs w:val="18"/>
                <w:u w:val="single" w:color="000000"/>
              </w:rPr>
              <w:t>l</w:t>
            </w:r>
            <w:r>
              <w:rPr>
                <w:w w:val="116"/>
                <w:sz w:val="18"/>
                <w:szCs w:val="18"/>
                <w:u w:val="single" w:color="000000"/>
              </w:rPr>
              <w:t>e</w:t>
            </w:r>
            <w:r>
              <w:rPr>
                <w:spacing w:val="-6"/>
                <w:w w:val="104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  <w:u w:val="single" w:color="000000"/>
              </w:rPr>
              <w:t>d</w:t>
            </w:r>
            <w:r>
              <w:rPr>
                <w:w w:val="86"/>
                <w:sz w:val="18"/>
                <w:szCs w:val="18"/>
                <w:u w:val="single" w:color="000000"/>
              </w:rPr>
              <w:t>i</w:t>
            </w:r>
            <w:r>
              <w:rPr>
                <w:w w:val="104"/>
                <w:sz w:val="18"/>
                <w:szCs w:val="18"/>
                <w:u w:val="single" w:color="000000"/>
              </w:rPr>
              <w:t>s</w:t>
            </w:r>
            <w:r>
              <w:rPr>
                <w:spacing w:val="4"/>
                <w:w w:val="116"/>
                <w:sz w:val="18"/>
                <w:szCs w:val="18"/>
                <w:u w:val="single" w:color="000000"/>
              </w:rPr>
              <w:t>e</w:t>
            </w:r>
            <w:r>
              <w:rPr>
                <w:spacing w:val="-4"/>
                <w:w w:val="112"/>
                <w:sz w:val="18"/>
                <w:szCs w:val="18"/>
                <w:u w:val="single" w:color="000000"/>
              </w:rPr>
              <w:t>a</w:t>
            </w:r>
            <w:r>
              <w:rPr>
                <w:w w:val="104"/>
                <w:sz w:val="18"/>
                <w:szCs w:val="18"/>
                <w:u w:val="single" w:color="000000"/>
              </w:rPr>
              <w:t>s</w:t>
            </w:r>
            <w:r>
              <w:rPr>
                <w:w w:val="116"/>
                <w:sz w:val="18"/>
                <w:szCs w:val="18"/>
                <w:u w:val="single" w:color="000000"/>
              </w:rPr>
              <w:t>e</w:t>
            </w:r>
            <w:r>
              <w:rPr>
                <w:w w:val="104"/>
                <w:sz w:val="18"/>
                <w:szCs w:val="18"/>
                <w:u w:val="single" w:color="000000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6"/>
                <w:sz w:val="18"/>
                <w:szCs w:val="18"/>
              </w:rPr>
              <w:t>-</w:t>
            </w:r>
            <w:r>
              <w:rPr>
                <w:w w:val="86"/>
                <w:sz w:val="18"/>
                <w:szCs w:val="18"/>
              </w:rPr>
              <w:t>All</w:t>
            </w:r>
            <w:r>
              <w:rPr>
                <w:spacing w:val="4"/>
                <w:w w:val="8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ic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cy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-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5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ll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5"/>
                <w:w w:val="109"/>
                <w:sz w:val="18"/>
                <w:szCs w:val="18"/>
              </w:rPr>
              <w:t>n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4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112"/>
                <w:sz w:val="18"/>
                <w:szCs w:val="18"/>
              </w:rPr>
              <w:t>a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30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mi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m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un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30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mm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2"/>
                <w:w w:val="71"/>
                <w:sz w:val="18"/>
                <w:szCs w:val="18"/>
              </w:rPr>
              <w:t>L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77"/>
                <w:sz w:val="18"/>
                <w:szCs w:val="18"/>
              </w:rPr>
              <w:t>’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90"/>
                <w:sz w:val="18"/>
                <w:szCs w:val="18"/>
              </w:rPr>
              <w:t>x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ci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ce 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1"/>
                <w:sz w:val="18"/>
                <w:szCs w:val="18"/>
              </w:rPr>
              <w:t>oo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3"/>
                <w:w w:val="105"/>
                <w:sz w:val="18"/>
                <w:szCs w:val="18"/>
              </w:rPr>
              <w:t>1</w:t>
            </w:r>
            <w:r>
              <w:rPr>
                <w:spacing w:val="1"/>
                <w:w w:val="105"/>
                <w:sz w:val="18"/>
                <w:szCs w:val="18"/>
              </w:rPr>
              <w:t>2</w:t>
            </w:r>
            <w:r>
              <w:rPr>
                <w:w w:val="105"/>
                <w:sz w:val="18"/>
                <w:szCs w:val="18"/>
              </w:rPr>
              <w:t>2</w:t>
            </w:r>
          </w:p>
        </w:tc>
      </w:tr>
      <w:tr w:rsidR="000C10AC">
        <w:trPr>
          <w:trHeight w:hRule="exact" w:val="3452"/>
        </w:trPr>
        <w:tc>
          <w:tcPr>
            <w:tcW w:w="50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spacing w:line="272" w:lineRule="auto"/>
              <w:ind w:left="421" w:right="161" w:hanging="230"/>
              <w:rPr>
                <w:sz w:val="18"/>
                <w:szCs w:val="18"/>
              </w:rPr>
            </w:pPr>
            <w:r>
              <w:rPr>
                <w:spacing w:val="-2"/>
                <w:w w:val="108"/>
                <w:sz w:val="18"/>
                <w:szCs w:val="18"/>
              </w:rPr>
              <w:t>N</w:t>
            </w:r>
            <w:r>
              <w:rPr>
                <w:spacing w:val="1"/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t</w:t>
            </w:r>
            <w:r>
              <w:rPr>
                <w:spacing w:val="-1"/>
                <w:w w:val="108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:</w:t>
            </w:r>
            <w:r>
              <w:rPr>
                <w:spacing w:val="-7"/>
                <w:w w:val="108"/>
                <w:sz w:val="18"/>
                <w:szCs w:val="18"/>
              </w:rPr>
              <w:t xml:space="preserve">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un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al 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 w:right="947"/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/>
              <w:ind w:left="93" w:right="53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rr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 w:right="93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 w:right="320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Fs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ll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7" w:lineRule="auto"/>
              <w:ind w:left="93" w:right="36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es 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e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 xml:space="preserve">n 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lls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ds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rr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0"/>
                <w:sz w:val="18"/>
                <w:szCs w:val="18"/>
              </w:rPr>
              <w:t>x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w w:val="90"/>
                <w:sz w:val="18"/>
                <w:szCs w:val="18"/>
              </w:rPr>
              <w:t>D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w w:val="115"/>
                <w:sz w:val="18"/>
                <w:szCs w:val="18"/>
              </w:rPr>
              <w:t>a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11"/>
                <w:sz w:val="18"/>
                <w:szCs w:val="18"/>
              </w:rPr>
              <w:t>rho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5"/>
                <w:sz w:val="18"/>
                <w:szCs w:val="18"/>
              </w:rPr>
              <w:t>a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a  or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2"/>
                <w:w w:val="94"/>
                <w:sz w:val="18"/>
                <w:szCs w:val="18"/>
              </w:rPr>
              <w:t>v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Fs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erm 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2"/>
                <w:sz w:val="18"/>
                <w:szCs w:val="18"/>
              </w:rPr>
              <w:t>ss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rr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394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Fs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2"/>
                <w:w w:val="97"/>
                <w:sz w:val="18"/>
                <w:szCs w:val="18"/>
              </w:rPr>
              <w:t>g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 xml:space="preserve">m 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spacing w:val="4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w w:val="109"/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3"/>
                <w:w w:val="96"/>
                <w:sz w:val="18"/>
                <w:szCs w:val="18"/>
              </w:rPr>
              <w:t>C</w:t>
            </w:r>
            <w:r>
              <w:rPr>
                <w:spacing w:val="-1"/>
                <w:w w:val="96"/>
                <w:sz w:val="18"/>
                <w:szCs w:val="18"/>
              </w:rPr>
              <w:t>h</w:t>
            </w:r>
            <w:r>
              <w:rPr>
                <w:w w:val="96"/>
                <w:sz w:val="18"/>
                <w:szCs w:val="18"/>
              </w:rPr>
              <w:t>a</w:t>
            </w:r>
            <w:r>
              <w:rPr>
                <w:spacing w:val="-2"/>
                <w:w w:val="96"/>
                <w:sz w:val="18"/>
                <w:szCs w:val="18"/>
              </w:rPr>
              <w:t>l</w:t>
            </w:r>
            <w:r>
              <w:rPr>
                <w:w w:val="96"/>
                <w:sz w:val="18"/>
                <w:szCs w:val="18"/>
              </w:rPr>
              <w:t xml:space="preserve">k 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pacing w:val="4"/>
                <w:sz w:val="18"/>
                <w:szCs w:val="18"/>
              </w:rPr>
              <w:t>o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6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il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134D7F" w:rsidRDefault="00134D7F">
            <w:pPr>
              <w:ind w:left="443"/>
              <w:rPr>
                <w:sz w:val="18"/>
                <w:szCs w:val="18"/>
              </w:rPr>
            </w:pPr>
            <w:r>
              <w:rPr>
                <w:w w:val="109"/>
                <w:sz w:val="18"/>
                <w:szCs w:val="18"/>
              </w:rPr>
              <w:t>Chart showing 4FS cycle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5"/>
                <w:w w:val="8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im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3"/>
                <w:w w:val="109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28"/>
              <w:ind w:left="781"/>
              <w:rPr>
                <w:sz w:val="18"/>
                <w:szCs w:val="18"/>
              </w:rPr>
            </w:pPr>
            <w:r>
              <w:rPr>
                <w:spacing w:val="1"/>
                <w:w w:val="105"/>
                <w:sz w:val="18"/>
                <w:szCs w:val="18"/>
              </w:rPr>
              <w:t>12</w:t>
            </w:r>
            <w:r>
              <w:rPr>
                <w:w w:val="105"/>
                <w:sz w:val="18"/>
                <w:szCs w:val="18"/>
              </w:rPr>
              <w:t>2</w:t>
            </w:r>
          </w:p>
        </w:tc>
      </w:tr>
      <w:tr w:rsidR="000C10AC">
        <w:trPr>
          <w:trHeight w:hRule="exact" w:val="1618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51" w:right="551"/>
              <w:jc w:val="center"/>
              <w:rPr>
                <w:sz w:val="18"/>
                <w:szCs w:val="18"/>
              </w:rPr>
            </w:pPr>
            <w:r>
              <w:rPr>
                <w:spacing w:val="-3"/>
                <w:w w:val="94"/>
                <w:sz w:val="18"/>
                <w:szCs w:val="18"/>
              </w:rPr>
              <w:t>N</w:t>
            </w:r>
            <w:r>
              <w:rPr>
                <w:spacing w:val="2"/>
                <w:w w:val="111"/>
                <w:sz w:val="18"/>
                <w:szCs w:val="18"/>
              </w:rPr>
              <w:t>o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spacing w:val="-4"/>
                <w:w w:val="118"/>
                <w:sz w:val="18"/>
                <w:szCs w:val="18"/>
              </w:rPr>
              <w:t>e</w:t>
            </w:r>
            <w:r>
              <w:rPr>
                <w:w w:val="103"/>
                <w:sz w:val="18"/>
                <w:szCs w:val="18"/>
              </w:rPr>
              <w:t>:</w:t>
            </w:r>
          </w:p>
          <w:p w:rsidR="000C10AC" w:rsidRDefault="004C49A4">
            <w:pPr>
              <w:spacing w:before="28"/>
              <w:ind w:left="198" w:right="196"/>
              <w:jc w:val="center"/>
              <w:rPr>
                <w:sz w:val="18"/>
                <w:szCs w:val="18"/>
              </w:rPr>
            </w:pP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4" w:lineRule="auto"/>
              <w:ind w:left="93" w:right="98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 xml:space="preserve">y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7" w:lineRule="auto"/>
              <w:ind w:left="93" w:right="22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w w:val="106"/>
                <w:sz w:val="18"/>
                <w:szCs w:val="18"/>
              </w:rPr>
              <w:t>Pr</w:t>
            </w:r>
            <w:r>
              <w:rPr>
                <w:spacing w:val="2"/>
                <w:w w:val="106"/>
                <w:sz w:val="18"/>
                <w:szCs w:val="18"/>
              </w:rPr>
              <w:t>o</w:t>
            </w:r>
            <w:r>
              <w:rPr>
                <w:spacing w:val="1"/>
                <w:w w:val="106"/>
                <w:sz w:val="18"/>
                <w:szCs w:val="18"/>
              </w:rPr>
              <w:t>n</w:t>
            </w:r>
            <w:r>
              <w:rPr>
                <w:spacing w:val="-1"/>
                <w:w w:val="106"/>
                <w:sz w:val="18"/>
                <w:szCs w:val="18"/>
              </w:rPr>
              <w:t>o</w:t>
            </w:r>
            <w:r>
              <w:rPr>
                <w:spacing w:val="3"/>
                <w:w w:val="106"/>
                <w:sz w:val="18"/>
                <w:szCs w:val="18"/>
              </w:rPr>
              <w:t>u</w:t>
            </w:r>
            <w:r>
              <w:rPr>
                <w:w w:val="106"/>
                <w:sz w:val="18"/>
                <w:szCs w:val="18"/>
              </w:rPr>
              <w:t>nc</w:t>
            </w:r>
            <w:r>
              <w:rPr>
                <w:spacing w:val="-1"/>
                <w:w w:val="106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 xml:space="preserve">s </w:t>
            </w:r>
            <w:r>
              <w:rPr>
                <w:spacing w:val="5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1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</w:t>
            </w:r>
          </w:p>
          <w:p w:rsidR="000C10AC" w:rsidRDefault="000C10AC">
            <w:pPr>
              <w:spacing w:before="6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86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86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l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w w:val="90"/>
                <w:sz w:val="18"/>
                <w:szCs w:val="18"/>
              </w:rPr>
              <w:t>D</w:t>
            </w:r>
            <w:r>
              <w:rPr>
                <w:w w:val="98"/>
                <w:sz w:val="18"/>
                <w:szCs w:val="18"/>
              </w:rPr>
              <w:t>y</w:t>
            </w:r>
            <w:r>
              <w:rPr>
                <w:spacing w:val="2"/>
                <w:w w:val="106"/>
                <w:sz w:val="18"/>
                <w:szCs w:val="18"/>
              </w:rPr>
              <w:t>s</w:t>
            </w:r>
            <w:r>
              <w:rPr>
                <w:spacing w:val="-4"/>
                <w:w w:val="118"/>
                <w:sz w:val="18"/>
                <w:szCs w:val="18"/>
              </w:rPr>
              <w:t>e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w w:val="98"/>
                <w:sz w:val="18"/>
                <w:szCs w:val="18"/>
              </w:rPr>
              <w:t>y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4" w:lineRule="auto"/>
              <w:ind w:left="784" w:right="156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f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z w:val="18"/>
                <w:szCs w:val="18"/>
              </w:rPr>
              <w:t>y</w:t>
            </w:r>
          </w:p>
          <w:p w:rsidR="000C10AC" w:rsidRDefault="004C49A4">
            <w:pPr>
              <w:spacing w:line="200" w:lineRule="exact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2"/>
                <w:w w:val="97"/>
                <w:sz w:val="18"/>
                <w:szCs w:val="18"/>
              </w:rPr>
              <w:t>Q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4" w:right="102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-1"/>
                <w:w w:val="90"/>
                <w:sz w:val="18"/>
                <w:szCs w:val="18"/>
              </w:rPr>
              <w:t>x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 xml:space="preserve">n 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3"/>
                <w:sz w:val="18"/>
                <w:szCs w:val="18"/>
              </w:rPr>
              <w:t xml:space="preserve">w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4"/>
                <w:w w:val="94"/>
                <w:sz w:val="18"/>
                <w:szCs w:val="18"/>
              </w:rPr>
              <w:t>y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4" w:right="144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96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7"/>
                <w:sz w:val="18"/>
                <w:szCs w:val="18"/>
              </w:rPr>
              <w:t xml:space="preserve">m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4" w:right="340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 xml:space="preserve">k 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61"/>
                <w:sz w:val="18"/>
                <w:szCs w:val="18"/>
              </w:rPr>
              <w:t>M</w:t>
            </w:r>
            <w:r>
              <w:rPr>
                <w:w w:val="74"/>
                <w:sz w:val="18"/>
                <w:szCs w:val="18"/>
              </w:rPr>
              <w:t>K</w:t>
            </w:r>
          </w:p>
          <w:p w:rsidR="000C10AC" w:rsidRDefault="004C49A4">
            <w:pPr>
              <w:spacing w:before="28"/>
              <w:ind w:left="784"/>
              <w:rPr>
                <w:sz w:val="18"/>
                <w:szCs w:val="18"/>
              </w:rPr>
            </w:pP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</w:tc>
      </w:tr>
    </w:tbl>
    <w:p w:rsidR="000C10AC" w:rsidRDefault="00F57057">
      <w:pPr>
        <w:spacing w:before="69"/>
        <w:ind w:right="783"/>
        <w:jc w:val="right"/>
        <w:sectPr w:rsidR="000C10AC">
          <w:pgSz w:w="15840" w:h="12240" w:orient="landscape"/>
          <w:pgMar w:top="900" w:right="0" w:bottom="280" w:left="7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613" behindDoc="1" locked="0" layoutInCell="1" allowOverlap="1">
                <wp:simplePos x="0" y="0"/>
                <wp:positionH relativeFrom="page">
                  <wp:posOffset>8127365</wp:posOffset>
                </wp:positionH>
                <wp:positionV relativeFrom="paragraph">
                  <wp:posOffset>-702310</wp:posOffset>
                </wp:positionV>
                <wp:extent cx="144145" cy="207010"/>
                <wp:effectExtent l="2540" t="0" r="0" b="444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0AC" w:rsidRDefault="004C49A4">
                            <w:pPr>
                              <w:spacing w:before="2"/>
                              <w:ind w:left="20" w:right="-2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w w:val="11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9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w w:val="109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39.95pt;margin-top:-55.3pt;width:11.35pt;height:16.3pt;z-index:-28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" filled="f" stroked="f">
                <v:textbox style="layout-flow:vertical;mso-layout-flow-alt:bottom-to-top" inset="0,0,0,0">
                  <w:txbxContent>
                    <w:p w:rsidR="000C10AC" w:rsidRDefault="004C49A4">
                      <w:pPr>
                        <w:spacing w:before="2"/>
                        <w:ind w:left="20" w:right="-28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w w:val="11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spacing w:val="1"/>
                          <w:w w:val="109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w w:val="109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49A4">
        <w:rPr>
          <w:w w:val="105"/>
        </w:rPr>
        <w:t>1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2302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4" w:lineRule="auto"/>
              <w:ind w:left="93" w:right="15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ig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ym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-2"/>
                <w:w w:val="98"/>
                <w:sz w:val="18"/>
                <w:szCs w:val="18"/>
              </w:rPr>
              <w:t>W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toms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</w:tr>
      <w:tr w:rsidR="000C10AC">
        <w:trPr>
          <w:trHeight w:hRule="exact" w:val="5977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4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2396" w:right="23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spacing w:val="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24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un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al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1"/>
                <w:w w:val="103"/>
                <w:sz w:val="18"/>
                <w:szCs w:val="18"/>
              </w:rPr>
              <w:t>w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2046" w:right="2050"/>
              <w:jc w:val="center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mm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11" w:line="265" w:lineRule="auto"/>
              <w:ind w:left="93" w:right="23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 xml:space="preserve">r </w:t>
            </w: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</w:p>
          <w:p w:rsidR="000C10AC" w:rsidRDefault="000C10AC">
            <w:pPr>
              <w:spacing w:before="10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4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3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425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ntrol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ing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11" w:line="265" w:lineRule="auto"/>
              <w:ind w:left="93" w:right="3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ll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220"/>
              <w:rPr>
                <w:sz w:val="18"/>
                <w:szCs w:val="18"/>
              </w:rPr>
            </w:pPr>
            <w:r>
              <w:rPr>
                <w:w w:val="106"/>
                <w:sz w:val="18"/>
                <w:szCs w:val="18"/>
              </w:rPr>
              <w:t>Pr</w:t>
            </w:r>
            <w:r>
              <w:rPr>
                <w:spacing w:val="2"/>
                <w:w w:val="106"/>
                <w:sz w:val="18"/>
                <w:szCs w:val="18"/>
              </w:rPr>
              <w:t>o</w:t>
            </w:r>
            <w:r>
              <w:rPr>
                <w:spacing w:val="1"/>
                <w:w w:val="106"/>
                <w:sz w:val="18"/>
                <w:szCs w:val="18"/>
              </w:rPr>
              <w:t>n</w:t>
            </w:r>
            <w:r>
              <w:rPr>
                <w:spacing w:val="-1"/>
                <w:w w:val="106"/>
                <w:sz w:val="18"/>
                <w:szCs w:val="18"/>
              </w:rPr>
              <w:t>o</w:t>
            </w:r>
            <w:r>
              <w:rPr>
                <w:spacing w:val="3"/>
                <w:w w:val="106"/>
                <w:sz w:val="18"/>
                <w:szCs w:val="18"/>
              </w:rPr>
              <w:t>u</w:t>
            </w:r>
            <w:r>
              <w:rPr>
                <w:w w:val="106"/>
                <w:sz w:val="18"/>
                <w:szCs w:val="18"/>
              </w:rPr>
              <w:t>nc</w:t>
            </w:r>
            <w:r>
              <w:rPr>
                <w:spacing w:val="-1"/>
                <w:w w:val="106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 xml:space="preserve">s </w:t>
            </w:r>
            <w:r>
              <w:rPr>
                <w:spacing w:val="5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spacing w:val="2"/>
                <w:w w:val="82"/>
                <w:sz w:val="18"/>
                <w:szCs w:val="18"/>
              </w:rPr>
              <w:t>C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w w:val="111"/>
                <w:sz w:val="18"/>
                <w:szCs w:val="18"/>
              </w:rPr>
              <w:t>o</w:t>
            </w:r>
            <w:r>
              <w:rPr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w w:val="115"/>
                <w:sz w:val="18"/>
                <w:szCs w:val="18"/>
              </w:rPr>
              <w:t>a</w:t>
            </w:r>
          </w:p>
          <w:p w:rsidR="000C10AC" w:rsidRDefault="004C49A4">
            <w:pPr>
              <w:spacing w:before="21" w:line="532" w:lineRule="auto"/>
              <w:ind w:left="95" w:right="2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5"/>
                <w:w w:val="83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 xml:space="preserve">?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8"/>
                <w:sz w:val="18"/>
                <w:szCs w:val="18"/>
              </w:rPr>
              <w:t xml:space="preserve">? </w:t>
            </w:r>
            <w:r>
              <w:rPr>
                <w:sz w:val="18"/>
                <w:szCs w:val="18"/>
              </w:rPr>
              <w:t>Si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>Pr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</w:p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ra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ma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30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hn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q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4"/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ive 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as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9"/>
                <w:sz w:val="18"/>
                <w:szCs w:val="18"/>
              </w:rPr>
              <w:t>r</w:t>
            </w:r>
            <w:r>
              <w:rPr>
                <w:spacing w:val="-3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s</w:t>
            </w:r>
            <w:r>
              <w:rPr>
                <w:spacing w:val="-1"/>
                <w:w w:val="10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ho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ob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  <w:p w:rsidR="000C10AC" w:rsidRDefault="004C49A4">
            <w:pPr>
              <w:spacing w:before="30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lf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w w:val="107"/>
                <w:sz w:val="18"/>
                <w:szCs w:val="18"/>
              </w:rPr>
              <w:t>m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rt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ho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rima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syl</w:t>
            </w:r>
            <w:r>
              <w:rPr>
                <w:spacing w:val="-2"/>
                <w:sz w:val="18"/>
                <w:szCs w:val="18"/>
              </w:rPr>
              <w:t>la</w:t>
            </w:r>
            <w:r>
              <w:rPr>
                <w:spacing w:val="1"/>
                <w:sz w:val="18"/>
                <w:szCs w:val="18"/>
              </w:rPr>
              <w:t>bu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5"/>
                <w:sz w:val="18"/>
                <w:szCs w:val="18"/>
              </w:rPr>
              <w:t>1</w:t>
            </w:r>
            <w:r>
              <w:rPr>
                <w:w w:val="105"/>
                <w:sz w:val="18"/>
                <w:szCs w:val="18"/>
              </w:rPr>
              <w:t>7</w:t>
            </w:r>
          </w:p>
          <w:p w:rsidR="000C10AC" w:rsidRDefault="004C49A4">
            <w:pPr>
              <w:spacing w:before="28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5"/>
                <w:sz w:val="18"/>
                <w:szCs w:val="18"/>
              </w:rPr>
              <w:t>1</w:t>
            </w:r>
            <w:r>
              <w:rPr>
                <w:spacing w:val="-1"/>
                <w:w w:val="105"/>
                <w:sz w:val="18"/>
                <w:szCs w:val="18"/>
              </w:rPr>
              <w:t>0</w:t>
            </w:r>
            <w:r>
              <w:rPr>
                <w:w w:val="105"/>
                <w:sz w:val="18"/>
                <w:szCs w:val="18"/>
              </w:rPr>
              <w:t>2</w:t>
            </w:r>
          </w:p>
        </w:tc>
      </w:tr>
      <w:tr w:rsidR="000C10AC">
        <w:trPr>
          <w:trHeight w:hRule="exact" w:val="1844"/>
        </w:trPr>
        <w:tc>
          <w:tcPr>
            <w:tcW w:w="50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36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92"/>
                <w:sz w:val="18"/>
                <w:szCs w:val="18"/>
              </w:rPr>
              <w:t>l</w:t>
            </w:r>
            <w:r>
              <w:rPr>
                <w:spacing w:val="-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spacing w:line="272" w:lineRule="auto"/>
              <w:ind w:left="220" w:right="193" w:firstLine="122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un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te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spacing w:line="275" w:lineRule="auto"/>
              <w:ind w:left="597" w:right="324" w:hanging="242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mm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1" w:line="267" w:lineRule="auto"/>
              <w:ind w:left="93" w:right="18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67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 w:line="265" w:lineRule="auto"/>
              <w:ind w:left="93" w:right="15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w w:val="84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rites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249"/>
              <w:rPr>
                <w:sz w:val="18"/>
                <w:szCs w:val="18"/>
              </w:rPr>
            </w:pPr>
            <w:r>
              <w:rPr>
                <w:w w:val="95"/>
                <w:sz w:val="18"/>
                <w:szCs w:val="18"/>
              </w:rPr>
              <w:t>Te</w:t>
            </w:r>
            <w:r>
              <w:rPr>
                <w:spacing w:val="-2"/>
                <w:w w:val="95"/>
                <w:sz w:val="18"/>
                <w:szCs w:val="18"/>
              </w:rPr>
              <w:t>l</w:t>
            </w:r>
            <w:r>
              <w:rPr>
                <w:w w:val="95"/>
                <w:sz w:val="18"/>
                <w:szCs w:val="18"/>
              </w:rPr>
              <w:t>ls</w:t>
            </w:r>
            <w:r>
              <w:rPr>
                <w:spacing w:val="2"/>
                <w:w w:val="9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ories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ou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w w:val="94"/>
                <w:sz w:val="18"/>
                <w:szCs w:val="18"/>
              </w:rPr>
              <w:t>k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spacing w:val="1"/>
                <w:w w:val="84"/>
                <w:sz w:val="18"/>
                <w:szCs w:val="18"/>
              </w:rPr>
              <w:t>T</w:t>
            </w:r>
            <w:r>
              <w:rPr>
                <w:spacing w:val="-2"/>
                <w:w w:val="98"/>
                <w:sz w:val="18"/>
                <w:szCs w:val="18"/>
              </w:rPr>
              <w:t>y</w:t>
            </w:r>
            <w:r>
              <w:rPr>
                <w:spacing w:val="3"/>
                <w:w w:val="111"/>
                <w:sz w:val="18"/>
                <w:szCs w:val="18"/>
              </w:rPr>
              <w:t>p</w:t>
            </w:r>
            <w:r>
              <w:rPr>
                <w:w w:val="111"/>
                <w:sz w:val="18"/>
                <w:szCs w:val="18"/>
              </w:rPr>
              <w:t>ho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11"/>
                <w:sz w:val="18"/>
                <w:szCs w:val="18"/>
              </w:rPr>
              <w:t>d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oid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toms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1"/>
                <w:w w:val="109"/>
                <w:sz w:val="18"/>
                <w:szCs w:val="18"/>
              </w:rPr>
              <w:t>ph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299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w w:val="90"/>
                <w:sz w:val="18"/>
                <w:szCs w:val="18"/>
              </w:rPr>
              <w:t>G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line="200" w:lineRule="exact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ain</w:t>
            </w:r>
          </w:p>
          <w:p w:rsidR="000C10AC" w:rsidRDefault="004C49A4">
            <w:pPr>
              <w:spacing w:before="26"/>
              <w:ind w:left="781"/>
              <w:rPr>
                <w:sz w:val="18"/>
                <w:szCs w:val="18"/>
              </w:rPr>
            </w:pP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195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402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 xml:space="preserve">l 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5"/>
                <w:w w:val="94"/>
                <w:sz w:val="18"/>
                <w:szCs w:val="18"/>
              </w:rPr>
              <w:t>k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156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spacing w:val="1"/>
                <w:w w:val="109"/>
                <w:sz w:val="18"/>
                <w:szCs w:val="18"/>
              </w:rPr>
              <w:t>bo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289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rima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 xml:space="preserve">4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b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</w:tr>
    </w:tbl>
    <w:p w:rsidR="000C10AC" w:rsidRDefault="000C10AC">
      <w:pPr>
        <w:spacing w:before="1" w:line="120" w:lineRule="exact"/>
        <w:rPr>
          <w:sz w:val="13"/>
          <w:szCs w:val="13"/>
        </w:rPr>
      </w:pPr>
    </w:p>
    <w:p w:rsidR="000C10AC" w:rsidRDefault="004C49A4">
      <w:pPr>
        <w:ind w:right="783"/>
        <w:jc w:val="right"/>
        <w:sectPr w:rsidR="000C10AC">
          <w:pgSz w:w="15840" w:h="12240" w:orient="landscape"/>
          <w:pgMar w:top="840" w:right="0" w:bottom="280" w:left="720" w:header="720" w:footer="720" w:gutter="0"/>
          <w:cols w:space="720"/>
        </w:sectPr>
      </w:pPr>
      <w:r>
        <w:rPr>
          <w:w w:val="105"/>
        </w:rPr>
        <w:t>2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2302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 xml:space="preserve"> 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4" w:lineRule="auto"/>
              <w:ind w:left="93" w:right="668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 xml:space="preserve">o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5"/>
                <w:w w:val="125"/>
                <w:sz w:val="18"/>
                <w:szCs w:val="18"/>
              </w:rPr>
              <w:t>t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w w:val="109"/>
                <w:sz w:val="18"/>
                <w:szCs w:val="18"/>
              </w:rPr>
              <w:t>pho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rr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4"/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</w:p>
          <w:p w:rsidR="000C10AC" w:rsidRDefault="000C10AC">
            <w:pPr>
              <w:spacing w:line="200" w:lineRule="exact"/>
            </w:pPr>
          </w:p>
          <w:p w:rsidR="000C10AC" w:rsidRDefault="000C10AC">
            <w:pPr>
              <w:spacing w:before="19" w:line="260" w:lineRule="exact"/>
              <w:rPr>
                <w:sz w:val="26"/>
                <w:szCs w:val="26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w w:val="86"/>
                <w:sz w:val="18"/>
                <w:szCs w:val="18"/>
              </w:rPr>
              <w:t>F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w w:val="86"/>
                <w:sz w:val="18"/>
                <w:szCs w:val="18"/>
              </w:rPr>
              <w:t>F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>
            <w:pPr>
              <w:spacing w:before="17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h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</w:tr>
      <w:tr w:rsidR="000C10AC">
        <w:trPr>
          <w:trHeight w:hRule="exact" w:val="5747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4C49A4">
            <w:pPr>
              <w:spacing w:before="13"/>
              <w:ind w:left="95"/>
              <w:rPr>
                <w:sz w:val="37"/>
                <w:szCs w:val="37"/>
              </w:rPr>
            </w:pPr>
            <w:r>
              <w:rPr>
                <w:w w:val="103"/>
                <w:sz w:val="37"/>
                <w:szCs w:val="37"/>
              </w:rPr>
              <w:t>2</w:t>
            </w:r>
          </w:p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2271" w:right="227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w w:val="90"/>
                <w:sz w:val="18"/>
                <w:szCs w:val="18"/>
              </w:rPr>
              <w:t>H</w:t>
            </w:r>
            <w:r>
              <w:rPr>
                <w:spacing w:val="-4"/>
                <w:w w:val="118"/>
                <w:sz w:val="18"/>
                <w:szCs w:val="18"/>
              </w:rPr>
              <w:t>e</w:t>
            </w:r>
            <w:r>
              <w:rPr>
                <w:spacing w:val="3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92"/>
                <w:sz w:val="18"/>
                <w:szCs w:val="18"/>
              </w:rPr>
              <w:t>l</w:t>
            </w:r>
            <w:r>
              <w:rPr>
                <w:spacing w:val="-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129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un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al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1"/>
                <w:w w:val="103"/>
                <w:sz w:val="18"/>
                <w:szCs w:val="18"/>
              </w:rPr>
              <w:t>w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919" w:right="1922"/>
              <w:jc w:val="center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un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4"/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7" w:lineRule="auto"/>
              <w:ind w:left="93" w:right="18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1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1" w:lineRule="auto"/>
              <w:ind w:left="93" w:right="154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6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2"/>
                <w:w w:val="88"/>
                <w:sz w:val="18"/>
                <w:szCs w:val="18"/>
              </w:rPr>
              <w:t>O</w:t>
            </w:r>
            <w:r>
              <w:rPr>
                <w:spacing w:val="-2"/>
                <w:w w:val="88"/>
                <w:sz w:val="18"/>
                <w:szCs w:val="18"/>
              </w:rPr>
              <w:t>R</w:t>
            </w:r>
            <w:r>
              <w:rPr>
                <w:w w:val="88"/>
                <w:sz w:val="18"/>
                <w:szCs w:val="18"/>
              </w:rPr>
              <w:t>S</w:t>
            </w:r>
            <w:r>
              <w:rPr>
                <w:spacing w:val="6"/>
                <w:w w:val="8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11" w:line="265" w:lineRule="auto"/>
              <w:ind w:left="93" w:right="1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2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k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RS.</w:t>
            </w:r>
          </w:p>
          <w:p w:rsidR="000C10AC" w:rsidRDefault="000C10AC">
            <w:pPr>
              <w:spacing w:before="10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384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ll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ke</w:t>
            </w:r>
          </w:p>
          <w:p w:rsidR="000C10AC" w:rsidRDefault="004C49A4">
            <w:pPr>
              <w:spacing w:line="200" w:lineRule="exact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</w:p>
          <w:p w:rsidR="000C10AC" w:rsidRDefault="004C49A4">
            <w:pPr>
              <w:spacing w:before="18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w w:val="90"/>
                <w:sz w:val="18"/>
                <w:szCs w:val="18"/>
              </w:rPr>
              <w:t>D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h</w:t>
            </w:r>
            <w:r>
              <w:rPr>
                <w:spacing w:val="1"/>
                <w:w w:val="98"/>
                <w:sz w:val="18"/>
                <w:szCs w:val="18"/>
              </w:rPr>
              <w:t>y</w:t>
            </w:r>
            <w:r>
              <w:rPr>
                <w:w w:val="111"/>
                <w:sz w:val="18"/>
                <w:szCs w:val="18"/>
              </w:rPr>
              <w:t>d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w w:val="111"/>
                <w:sz w:val="18"/>
                <w:szCs w:val="18"/>
              </w:rPr>
              <w:t>on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</w:t>
            </w:r>
            <w:r>
              <w:rPr>
                <w:spacing w:val="-4"/>
                <w:sz w:val="18"/>
                <w:szCs w:val="18"/>
              </w:rPr>
              <w:t>l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lo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on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on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4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Ora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w w:val="110"/>
                <w:sz w:val="18"/>
                <w:szCs w:val="18"/>
              </w:rPr>
              <w:t>r</w:t>
            </w:r>
            <w:r>
              <w:rPr>
                <w:w w:val="110"/>
                <w:sz w:val="18"/>
                <w:szCs w:val="18"/>
              </w:rPr>
              <w:t>e</w:t>
            </w:r>
            <w:r>
              <w:rPr>
                <w:spacing w:val="-1"/>
                <w:w w:val="110"/>
                <w:sz w:val="18"/>
                <w:szCs w:val="18"/>
              </w:rPr>
              <w:t>h</w:t>
            </w:r>
            <w:r>
              <w:rPr>
                <w:spacing w:val="1"/>
                <w:w w:val="110"/>
                <w:sz w:val="18"/>
                <w:szCs w:val="18"/>
              </w:rPr>
              <w:t>y</w:t>
            </w:r>
            <w:r>
              <w:rPr>
                <w:spacing w:val="-1"/>
                <w:w w:val="110"/>
                <w:sz w:val="18"/>
                <w:szCs w:val="18"/>
              </w:rPr>
              <w:t>d</w:t>
            </w:r>
            <w:r>
              <w:rPr>
                <w:spacing w:val="1"/>
                <w:w w:val="110"/>
                <w:sz w:val="18"/>
                <w:szCs w:val="18"/>
              </w:rPr>
              <w:t>ra</w:t>
            </w:r>
            <w:r>
              <w:rPr>
                <w:w w:val="110"/>
                <w:sz w:val="18"/>
                <w:szCs w:val="18"/>
              </w:rPr>
              <w:t>t</w:t>
            </w:r>
            <w:r>
              <w:rPr>
                <w:spacing w:val="-1"/>
                <w:w w:val="110"/>
                <w:sz w:val="18"/>
                <w:szCs w:val="18"/>
              </w:rPr>
              <w:t>i</w:t>
            </w:r>
            <w:r>
              <w:rPr>
                <w:w w:val="110"/>
                <w:sz w:val="18"/>
                <w:szCs w:val="18"/>
              </w:rPr>
              <w:t>on</w:t>
            </w:r>
            <w:r>
              <w:rPr>
                <w:spacing w:val="1"/>
                <w:w w:val="110"/>
                <w:sz w:val="18"/>
                <w:szCs w:val="18"/>
              </w:rPr>
              <w:t xml:space="preserve"> 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w w:val="111"/>
                <w:sz w:val="18"/>
                <w:szCs w:val="18"/>
              </w:rPr>
              <w:t>o</w:t>
            </w:r>
            <w:r>
              <w:rPr>
                <w:w w:val="92"/>
                <w:sz w:val="18"/>
                <w:szCs w:val="18"/>
              </w:rPr>
              <w:t>l</w:t>
            </w:r>
            <w:r>
              <w:rPr>
                <w:w w:val="111"/>
                <w:sz w:val="18"/>
                <w:szCs w:val="18"/>
              </w:rPr>
              <w:t>u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11"/>
                <w:sz w:val="18"/>
                <w:szCs w:val="18"/>
              </w:rPr>
              <w:t>on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pacing w:val="2"/>
                <w:w w:val="78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ull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ho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25"/>
                <w:sz w:val="18"/>
                <w:szCs w:val="18"/>
              </w:rPr>
              <w:t>t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2"/>
                <w:w w:val="78"/>
                <w:sz w:val="18"/>
                <w:szCs w:val="18"/>
              </w:rPr>
              <w:t>I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 to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107"/>
                <w:sz w:val="18"/>
                <w:szCs w:val="18"/>
              </w:rPr>
              <w:t>m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4" w:lineRule="auto"/>
              <w:ind w:left="95" w:right="11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2"/>
                <w:w w:val="88"/>
                <w:sz w:val="18"/>
                <w:szCs w:val="18"/>
              </w:rPr>
              <w:t>O</w:t>
            </w:r>
            <w:r>
              <w:rPr>
                <w:spacing w:val="-2"/>
                <w:w w:val="88"/>
                <w:sz w:val="18"/>
                <w:szCs w:val="18"/>
              </w:rPr>
              <w:t>R</w:t>
            </w:r>
            <w:r>
              <w:rPr>
                <w:w w:val="88"/>
                <w:sz w:val="18"/>
                <w:szCs w:val="18"/>
              </w:rPr>
              <w:t>S</w:t>
            </w:r>
            <w:r>
              <w:rPr>
                <w:spacing w:val="8"/>
                <w:w w:val="8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ga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s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4"/>
                <w:w w:val="104"/>
                <w:sz w:val="18"/>
                <w:szCs w:val="18"/>
              </w:rPr>
              <w:t>s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w w:val="103"/>
                <w:sz w:val="18"/>
                <w:szCs w:val="18"/>
              </w:rPr>
              <w:t>w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nv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RS.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lf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30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hn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q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28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w w:val="83"/>
                <w:sz w:val="18"/>
                <w:szCs w:val="18"/>
              </w:rPr>
              <w:t>E</w:t>
            </w:r>
            <w:r>
              <w:rPr>
                <w:spacing w:val="1"/>
                <w:w w:val="90"/>
                <w:sz w:val="18"/>
                <w:szCs w:val="18"/>
              </w:rPr>
              <w:t>x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g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ob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vi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  <w:p w:rsidR="000C10AC" w:rsidRDefault="004C49A4">
            <w:pPr>
              <w:spacing w:before="30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94"/>
                <w:sz w:val="18"/>
                <w:szCs w:val="18"/>
              </w:rPr>
              <w:t>k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5"/>
                <w:w w:val="94"/>
                <w:sz w:val="18"/>
                <w:szCs w:val="18"/>
              </w:rPr>
              <w:t>k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ill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Sci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5"/>
                <w:sz w:val="18"/>
                <w:szCs w:val="18"/>
              </w:rPr>
              <w:t>8</w:t>
            </w:r>
            <w:r>
              <w:rPr>
                <w:w w:val="105"/>
                <w:sz w:val="18"/>
                <w:szCs w:val="18"/>
              </w:rPr>
              <w:t>0</w:t>
            </w:r>
          </w:p>
          <w:p w:rsidR="000C10AC" w:rsidRDefault="004C49A4">
            <w:pPr>
              <w:spacing w:before="28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6"/>
                <w:w w:val="8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Sci</w:t>
            </w:r>
            <w:r>
              <w:rPr>
                <w:spacing w:val="1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5"/>
                <w:w w:val="105"/>
                <w:sz w:val="18"/>
                <w:szCs w:val="18"/>
              </w:rPr>
              <w:t>1</w:t>
            </w:r>
            <w:r>
              <w:rPr>
                <w:spacing w:val="1"/>
                <w:w w:val="105"/>
                <w:sz w:val="18"/>
                <w:szCs w:val="18"/>
              </w:rPr>
              <w:t>2</w:t>
            </w:r>
            <w:r>
              <w:rPr>
                <w:w w:val="105"/>
                <w:sz w:val="18"/>
                <w:szCs w:val="18"/>
              </w:rPr>
              <w:t>5</w:t>
            </w:r>
          </w:p>
        </w:tc>
      </w:tr>
      <w:tr w:rsidR="000C10AC">
        <w:trPr>
          <w:trHeight w:hRule="exact" w:val="2075"/>
        </w:trPr>
        <w:tc>
          <w:tcPr>
            <w:tcW w:w="50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6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w w:val="90"/>
                <w:sz w:val="18"/>
                <w:szCs w:val="18"/>
              </w:rPr>
              <w:t>H</w:t>
            </w:r>
            <w:r>
              <w:rPr>
                <w:spacing w:val="-4"/>
                <w:w w:val="118"/>
                <w:sz w:val="18"/>
                <w:szCs w:val="18"/>
              </w:rPr>
              <w:t>e</w:t>
            </w:r>
            <w:r>
              <w:rPr>
                <w:spacing w:val="3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92"/>
                <w:sz w:val="18"/>
                <w:szCs w:val="18"/>
              </w:rPr>
              <w:t>l</w:t>
            </w:r>
            <w:r>
              <w:rPr>
                <w:spacing w:val="-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spacing w:line="272" w:lineRule="auto"/>
              <w:ind w:left="169" w:right="143" w:firstLine="288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un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14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4"/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5"/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4" w:lineRule="auto"/>
              <w:ind w:left="93" w:righ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90"/>
                <w:sz w:val="18"/>
                <w:szCs w:val="18"/>
              </w:rPr>
              <w:t>x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1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3"/>
                <w:sz w:val="18"/>
                <w:szCs w:val="18"/>
              </w:rPr>
              <w:t xml:space="preserve">,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ee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 w:line="266" w:lineRule="auto"/>
              <w:ind w:left="93" w:right="40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eads,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ll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3"/>
                <w:sz w:val="18"/>
                <w:szCs w:val="18"/>
              </w:rPr>
              <w:t xml:space="preserve">, </w:t>
            </w:r>
            <w:r>
              <w:rPr>
                <w:spacing w:val="3"/>
                <w:w w:val="108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n</w:t>
            </w:r>
            <w:r>
              <w:rPr>
                <w:spacing w:val="-1"/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nc</w:t>
            </w:r>
            <w:r>
              <w:rPr>
                <w:spacing w:val="-1"/>
                <w:w w:val="108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s</w:t>
            </w:r>
            <w:r>
              <w:rPr>
                <w:spacing w:val="-5"/>
                <w:w w:val="108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94"/>
                <w:sz w:val="18"/>
                <w:szCs w:val="18"/>
              </w:rPr>
              <w:t xml:space="preserve">y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;</w:t>
            </w:r>
          </w:p>
          <w:p w:rsidR="000C10AC" w:rsidRDefault="004C49A4">
            <w:pPr>
              <w:spacing w:line="200" w:lineRule="exact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Pr="00134D7F" w:rsidRDefault="004C49A4">
            <w:pPr>
              <w:ind w:left="93"/>
              <w:rPr>
                <w:b/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 w:rsidRPr="00134D7F">
              <w:rPr>
                <w:b/>
                <w:spacing w:val="-1"/>
                <w:w w:val="116"/>
                <w:sz w:val="18"/>
                <w:szCs w:val="18"/>
              </w:rPr>
              <w:t>e</w:t>
            </w:r>
            <w:r w:rsidRPr="00134D7F">
              <w:rPr>
                <w:b/>
                <w:w w:val="99"/>
                <w:sz w:val="18"/>
                <w:szCs w:val="18"/>
              </w:rPr>
              <w:t>c</w:t>
            </w:r>
            <w:r w:rsidRPr="00134D7F">
              <w:rPr>
                <w:b/>
                <w:spacing w:val="1"/>
                <w:w w:val="125"/>
                <w:sz w:val="18"/>
                <w:szCs w:val="18"/>
              </w:rPr>
              <w:t>t</w:t>
            </w:r>
            <w:r w:rsidRPr="00134D7F">
              <w:rPr>
                <w:b/>
                <w:w w:val="109"/>
                <w:sz w:val="18"/>
                <w:szCs w:val="18"/>
              </w:rPr>
              <w:t>o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Pr="00134D7F" w:rsidRDefault="004C49A4">
            <w:pPr>
              <w:ind w:left="93"/>
              <w:rPr>
                <w:b/>
                <w:sz w:val="18"/>
                <w:szCs w:val="18"/>
              </w:rPr>
            </w:pPr>
            <w:r w:rsidRPr="00134D7F">
              <w:rPr>
                <w:b/>
                <w:spacing w:val="3"/>
                <w:w w:val="95"/>
                <w:sz w:val="18"/>
                <w:szCs w:val="18"/>
              </w:rPr>
              <w:t>-</w:t>
            </w:r>
            <w:r w:rsidRPr="00134D7F">
              <w:rPr>
                <w:b/>
                <w:spacing w:val="-1"/>
                <w:w w:val="116"/>
                <w:sz w:val="18"/>
                <w:szCs w:val="18"/>
              </w:rPr>
              <w:t>e</w:t>
            </w:r>
            <w:r w:rsidRPr="00134D7F">
              <w:rPr>
                <w:b/>
                <w:spacing w:val="1"/>
                <w:w w:val="109"/>
                <w:sz w:val="18"/>
                <w:szCs w:val="18"/>
              </w:rPr>
              <w:t>nd</w:t>
            </w:r>
            <w:r w:rsidRPr="00134D7F">
              <w:rPr>
                <w:b/>
                <w:w w:val="109"/>
                <w:sz w:val="18"/>
                <w:szCs w:val="18"/>
              </w:rPr>
              <w:t>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ms 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w w:val="111"/>
                <w:sz w:val="18"/>
                <w:szCs w:val="18"/>
              </w:rPr>
              <w:t>n</w:t>
            </w:r>
            <w:r>
              <w:rPr>
                <w:w w:val="98"/>
                <w:sz w:val="18"/>
                <w:szCs w:val="18"/>
              </w:rPr>
              <w:t>f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spacing w:val="-1"/>
                <w:w w:val="130"/>
                <w:sz w:val="18"/>
                <w:szCs w:val="18"/>
              </w:rPr>
              <w:t>t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11"/>
                <w:sz w:val="18"/>
                <w:szCs w:val="18"/>
              </w:rPr>
              <w:t>on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they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0"/>
                <w:sz w:val="18"/>
                <w:szCs w:val="18"/>
              </w:rPr>
              <w:t>x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mon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cu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ape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1"/>
                <w:w w:val="107"/>
                <w:sz w:val="18"/>
                <w:szCs w:val="18"/>
              </w:rPr>
              <w:t>w</w:t>
            </w:r>
            <w:r>
              <w:rPr>
                <w:spacing w:val="2"/>
                <w:w w:val="111"/>
                <w:sz w:val="18"/>
                <w:szCs w:val="18"/>
              </w:rPr>
              <w:t>o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-2"/>
                <w:w w:val="109"/>
                <w:sz w:val="18"/>
                <w:szCs w:val="18"/>
              </w:rPr>
              <w:t>m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469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w w:val="90"/>
                <w:sz w:val="18"/>
                <w:szCs w:val="18"/>
              </w:rPr>
              <w:t>G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line="200" w:lineRule="exact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ain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164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-1"/>
                <w:w w:val="114"/>
                <w:sz w:val="18"/>
                <w:szCs w:val="18"/>
              </w:rPr>
              <w:t>t</w:t>
            </w:r>
            <w:r>
              <w:rPr>
                <w:w w:val="114"/>
                <w:sz w:val="18"/>
                <w:szCs w:val="18"/>
              </w:rPr>
              <w:t>a</w:t>
            </w:r>
            <w:r>
              <w:rPr>
                <w:spacing w:val="-1"/>
                <w:w w:val="114"/>
                <w:sz w:val="18"/>
                <w:szCs w:val="18"/>
              </w:rPr>
              <w:t>p</w:t>
            </w:r>
            <w:r>
              <w:rPr>
                <w:w w:val="114"/>
                <w:sz w:val="18"/>
                <w:szCs w:val="18"/>
              </w:rPr>
              <w:t>e</w:t>
            </w:r>
            <w:r>
              <w:rPr>
                <w:spacing w:val="-8"/>
                <w:w w:val="114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163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3"/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 w:rsidR="00134D7F">
              <w:rPr>
                <w:w w:val="99"/>
                <w:sz w:val="18"/>
                <w:szCs w:val="18"/>
              </w:rPr>
              <w:t>c</w:t>
            </w:r>
            <w:r w:rsidR="00134D7F">
              <w:rPr>
                <w:spacing w:val="1"/>
                <w:w w:val="109"/>
                <w:sz w:val="18"/>
                <w:szCs w:val="18"/>
              </w:rPr>
              <w:t>o</w:t>
            </w:r>
            <w:r w:rsidR="00134D7F">
              <w:rPr>
                <w:spacing w:val="-2"/>
                <w:w w:val="107"/>
                <w:sz w:val="18"/>
                <w:szCs w:val="18"/>
              </w:rPr>
              <w:t>mm</w:t>
            </w:r>
            <w:r w:rsidR="00134D7F">
              <w:rPr>
                <w:spacing w:val="1"/>
                <w:w w:val="109"/>
                <w:sz w:val="18"/>
                <w:szCs w:val="18"/>
              </w:rPr>
              <w:t>un</w:t>
            </w:r>
            <w:r w:rsidR="00134D7F">
              <w:rPr>
                <w:spacing w:val="2"/>
                <w:w w:val="86"/>
                <w:sz w:val="18"/>
                <w:szCs w:val="18"/>
              </w:rPr>
              <w:t>i</w:t>
            </w:r>
            <w:r w:rsidR="00134D7F">
              <w:rPr>
                <w:w w:val="99"/>
                <w:sz w:val="18"/>
                <w:szCs w:val="18"/>
              </w:rPr>
              <w:t>c</w:t>
            </w:r>
            <w:r w:rsidR="00134D7F">
              <w:rPr>
                <w:spacing w:val="-2"/>
                <w:w w:val="112"/>
                <w:sz w:val="18"/>
                <w:szCs w:val="18"/>
              </w:rPr>
              <w:t>a</w:t>
            </w:r>
            <w:r w:rsidR="00134D7F">
              <w:rPr>
                <w:spacing w:val="-1"/>
                <w:w w:val="125"/>
                <w:sz w:val="18"/>
                <w:szCs w:val="18"/>
              </w:rPr>
              <w:t>t</w:t>
            </w:r>
            <w:r w:rsidR="00134D7F">
              <w:rPr>
                <w:w w:val="86"/>
                <w:sz w:val="18"/>
                <w:szCs w:val="18"/>
              </w:rPr>
              <w:t>i</w:t>
            </w:r>
            <w:r w:rsidR="00134D7F">
              <w:rPr>
                <w:w w:val="109"/>
                <w:sz w:val="18"/>
                <w:szCs w:val="18"/>
              </w:rPr>
              <w:t>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386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spacing w:val="1"/>
                <w:w w:val="109"/>
                <w:sz w:val="18"/>
                <w:szCs w:val="18"/>
              </w:rPr>
              <w:t>bo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378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3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8"/>
                <w:w w:val="88"/>
                <w:sz w:val="18"/>
                <w:szCs w:val="18"/>
              </w:rPr>
              <w:t xml:space="preserve"> </w:t>
            </w:r>
            <w:r>
              <w:rPr>
                <w:spacing w:val="-2"/>
                <w:w w:val="86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5"/>
                <w:sz w:val="18"/>
                <w:szCs w:val="18"/>
              </w:rPr>
              <w:t>1</w:t>
            </w:r>
            <w:r>
              <w:rPr>
                <w:spacing w:val="3"/>
                <w:w w:val="105"/>
                <w:sz w:val="18"/>
                <w:szCs w:val="18"/>
              </w:rPr>
              <w:t>2</w:t>
            </w:r>
            <w:r>
              <w:rPr>
                <w:w w:val="105"/>
                <w:sz w:val="18"/>
                <w:szCs w:val="18"/>
              </w:rPr>
              <w:t>8</w:t>
            </w:r>
          </w:p>
        </w:tc>
      </w:tr>
    </w:tbl>
    <w:p w:rsidR="000C10AC" w:rsidRDefault="000C10AC">
      <w:pPr>
        <w:spacing w:before="1" w:line="120" w:lineRule="exact"/>
        <w:rPr>
          <w:sz w:val="13"/>
          <w:szCs w:val="13"/>
        </w:rPr>
      </w:pPr>
    </w:p>
    <w:p w:rsidR="000C10AC" w:rsidRDefault="004C49A4">
      <w:pPr>
        <w:ind w:right="783"/>
        <w:jc w:val="right"/>
        <w:sectPr w:rsidR="000C10AC">
          <w:pgSz w:w="15840" w:h="12240" w:orient="landscape"/>
          <w:pgMar w:top="840" w:right="0" w:bottom="280" w:left="720" w:header="720" w:footer="720" w:gutter="0"/>
          <w:cols w:space="720"/>
        </w:sectPr>
      </w:pPr>
      <w:r>
        <w:rPr>
          <w:w w:val="105"/>
        </w:rPr>
        <w:t>3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3679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4" w:lineRule="auto"/>
              <w:ind w:left="93" w:right="8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2"/>
                <w:w w:val="110"/>
                <w:sz w:val="18"/>
                <w:szCs w:val="18"/>
              </w:rPr>
              <w:t>s</w:t>
            </w:r>
            <w:r>
              <w:rPr>
                <w:w w:val="110"/>
                <w:sz w:val="18"/>
                <w:szCs w:val="18"/>
              </w:rPr>
              <w:t>t</w:t>
            </w:r>
            <w:r>
              <w:rPr>
                <w:spacing w:val="-2"/>
                <w:w w:val="110"/>
                <w:sz w:val="18"/>
                <w:szCs w:val="18"/>
              </w:rPr>
              <w:t>r</w:t>
            </w:r>
            <w:r>
              <w:rPr>
                <w:w w:val="110"/>
                <w:sz w:val="18"/>
                <w:szCs w:val="18"/>
              </w:rPr>
              <w:t>uc</w:t>
            </w:r>
            <w:r>
              <w:rPr>
                <w:spacing w:val="3"/>
                <w:w w:val="110"/>
                <w:sz w:val="18"/>
                <w:szCs w:val="18"/>
              </w:rPr>
              <w:t>t</w:t>
            </w:r>
            <w:r>
              <w:rPr>
                <w:w w:val="110"/>
                <w:sz w:val="18"/>
                <w:szCs w:val="18"/>
              </w:rPr>
              <w:t>u</w:t>
            </w:r>
            <w:r>
              <w:rPr>
                <w:spacing w:val="-2"/>
                <w:w w:val="110"/>
                <w:sz w:val="18"/>
                <w:szCs w:val="18"/>
              </w:rPr>
              <w:t>r</w:t>
            </w:r>
            <w:r>
              <w:rPr>
                <w:w w:val="110"/>
                <w:sz w:val="18"/>
                <w:szCs w:val="18"/>
              </w:rPr>
              <w:t>e</w:t>
            </w:r>
            <w:r>
              <w:rPr>
                <w:spacing w:val="41"/>
                <w:w w:val="110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ape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1"/>
                <w:w w:val="103"/>
                <w:sz w:val="18"/>
                <w:szCs w:val="18"/>
              </w:rPr>
              <w:t>w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>
            <w:pPr>
              <w:spacing w:before="17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spacing w:val="1"/>
                <w:w w:val="109"/>
                <w:sz w:val="18"/>
                <w:szCs w:val="18"/>
              </w:rPr>
              <w:t>nu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on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>
            <w:pPr>
              <w:spacing w:before="17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ey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uctu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pacing w:val="1"/>
                <w:w w:val="103"/>
                <w:sz w:val="18"/>
                <w:szCs w:val="18"/>
              </w:rPr>
              <w:t>w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toms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orm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>g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rs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w w:val="117"/>
                <w:sz w:val="18"/>
                <w:szCs w:val="18"/>
              </w:rPr>
              <w:t>tape</w:t>
            </w:r>
            <w:r>
              <w:rPr>
                <w:spacing w:val="-12"/>
                <w:w w:val="117"/>
                <w:sz w:val="18"/>
                <w:szCs w:val="18"/>
              </w:rPr>
              <w:t xml:space="preserve"> </w:t>
            </w:r>
            <w:r>
              <w:rPr>
                <w:spacing w:val="1"/>
                <w:w w:val="107"/>
                <w:sz w:val="18"/>
                <w:szCs w:val="18"/>
              </w:rPr>
              <w:t>w</w:t>
            </w:r>
            <w:r>
              <w:rPr>
                <w:spacing w:val="2"/>
                <w:w w:val="111"/>
                <w:sz w:val="18"/>
                <w:szCs w:val="18"/>
              </w:rPr>
              <w:t>o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-2"/>
                <w:w w:val="109"/>
                <w:sz w:val="18"/>
                <w:szCs w:val="18"/>
              </w:rPr>
              <w:t>m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98"/>
                <w:sz w:val="18"/>
                <w:szCs w:val="18"/>
              </w:rPr>
              <w:t>-</w:t>
            </w:r>
            <w:r>
              <w:rPr>
                <w:spacing w:val="-3"/>
                <w:w w:val="98"/>
                <w:sz w:val="18"/>
                <w:szCs w:val="18"/>
              </w:rPr>
              <w:t>T</w:t>
            </w:r>
            <w:r>
              <w:rPr>
                <w:spacing w:val="3"/>
                <w:w w:val="98"/>
                <w:sz w:val="18"/>
                <w:szCs w:val="18"/>
              </w:rPr>
              <w:t>h</w:t>
            </w:r>
            <w:r>
              <w:rPr>
                <w:spacing w:val="-1"/>
                <w:w w:val="98"/>
                <w:sz w:val="18"/>
                <w:szCs w:val="18"/>
              </w:rPr>
              <w:t>e</w:t>
            </w:r>
            <w:r>
              <w:rPr>
                <w:w w:val="98"/>
                <w:sz w:val="18"/>
                <w:szCs w:val="18"/>
              </w:rPr>
              <w:t>y</w:t>
            </w:r>
            <w:r>
              <w:rPr>
                <w:spacing w:val="-2"/>
                <w:w w:val="98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1"/>
                <w:w w:val="110"/>
                <w:sz w:val="18"/>
                <w:szCs w:val="18"/>
              </w:rPr>
              <w:t>f</w:t>
            </w:r>
            <w:r>
              <w:rPr>
                <w:spacing w:val="-2"/>
                <w:w w:val="110"/>
                <w:sz w:val="18"/>
                <w:szCs w:val="18"/>
              </w:rPr>
              <w:t>r</w:t>
            </w:r>
            <w:r>
              <w:rPr>
                <w:w w:val="110"/>
                <w:sz w:val="18"/>
                <w:szCs w:val="18"/>
              </w:rPr>
              <w:t>e</w:t>
            </w:r>
            <w:r>
              <w:rPr>
                <w:spacing w:val="1"/>
                <w:w w:val="110"/>
                <w:sz w:val="18"/>
                <w:szCs w:val="18"/>
              </w:rPr>
              <w:t>q</w:t>
            </w:r>
            <w:r>
              <w:rPr>
                <w:spacing w:val="3"/>
                <w:w w:val="110"/>
                <w:sz w:val="18"/>
                <w:szCs w:val="18"/>
              </w:rPr>
              <w:t>u</w:t>
            </w:r>
            <w:r>
              <w:rPr>
                <w:spacing w:val="-3"/>
                <w:w w:val="110"/>
                <w:sz w:val="18"/>
                <w:szCs w:val="18"/>
              </w:rPr>
              <w:t>e</w:t>
            </w:r>
            <w:r>
              <w:rPr>
                <w:spacing w:val="1"/>
                <w:w w:val="110"/>
                <w:sz w:val="18"/>
                <w:szCs w:val="18"/>
              </w:rPr>
              <w:t>n</w:t>
            </w:r>
            <w:r>
              <w:rPr>
                <w:w w:val="110"/>
                <w:sz w:val="18"/>
                <w:szCs w:val="18"/>
              </w:rPr>
              <w:t>t</w:t>
            </w:r>
            <w:r>
              <w:rPr>
                <w:spacing w:val="-1"/>
                <w:w w:val="11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hun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er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w w:val="145"/>
                <w:sz w:val="18"/>
                <w:szCs w:val="18"/>
              </w:rPr>
              <w:t>/</w:t>
            </w:r>
            <w:r>
              <w:rPr>
                <w:spacing w:val="-24"/>
                <w:w w:val="145"/>
                <w:sz w:val="18"/>
                <w:szCs w:val="18"/>
              </w:rPr>
              <w:t xml:space="preserve"> 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on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98"/>
                <w:sz w:val="18"/>
                <w:szCs w:val="18"/>
              </w:rPr>
              <w:t>-</w:t>
            </w:r>
            <w:r>
              <w:rPr>
                <w:spacing w:val="-3"/>
                <w:w w:val="98"/>
                <w:sz w:val="18"/>
                <w:szCs w:val="18"/>
              </w:rPr>
              <w:t>T</w:t>
            </w:r>
            <w:r>
              <w:rPr>
                <w:spacing w:val="3"/>
                <w:w w:val="98"/>
                <w:sz w:val="18"/>
                <w:szCs w:val="18"/>
              </w:rPr>
              <w:t>h</w:t>
            </w:r>
            <w:r>
              <w:rPr>
                <w:spacing w:val="-1"/>
                <w:w w:val="98"/>
                <w:sz w:val="18"/>
                <w:szCs w:val="18"/>
              </w:rPr>
              <w:t>e</w:t>
            </w:r>
            <w:r>
              <w:rPr>
                <w:w w:val="98"/>
                <w:sz w:val="18"/>
                <w:szCs w:val="18"/>
              </w:rPr>
              <w:t>y</w:t>
            </w:r>
            <w:r>
              <w:rPr>
                <w:spacing w:val="-2"/>
                <w:w w:val="98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nds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98"/>
                <w:sz w:val="18"/>
                <w:szCs w:val="18"/>
              </w:rPr>
              <w:t>-</w:t>
            </w:r>
            <w:r>
              <w:rPr>
                <w:spacing w:val="-3"/>
                <w:w w:val="98"/>
                <w:sz w:val="18"/>
                <w:szCs w:val="18"/>
              </w:rPr>
              <w:t>T</w:t>
            </w:r>
            <w:r>
              <w:rPr>
                <w:spacing w:val="3"/>
                <w:w w:val="98"/>
                <w:sz w:val="18"/>
                <w:szCs w:val="18"/>
              </w:rPr>
              <w:t>h</w:t>
            </w:r>
            <w:r>
              <w:rPr>
                <w:spacing w:val="-1"/>
                <w:w w:val="98"/>
                <w:sz w:val="18"/>
                <w:szCs w:val="18"/>
              </w:rPr>
              <w:t>e</w:t>
            </w:r>
            <w:r>
              <w:rPr>
                <w:w w:val="98"/>
                <w:sz w:val="18"/>
                <w:szCs w:val="18"/>
              </w:rPr>
              <w:t>y</w:t>
            </w:r>
            <w:r>
              <w:rPr>
                <w:spacing w:val="-2"/>
                <w:w w:val="9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pacing w:val="4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</w:tr>
      <w:tr w:rsidR="000C10AC">
        <w:trPr>
          <w:trHeight w:hRule="exact" w:val="4369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592" w:right="159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3"/>
                <w:w w:val="118"/>
                <w:sz w:val="18"/>
                <w:szCs w:val="18"/>
              </w:rPr>
              <w:t>e</w:t>
            </w:r>
            <w:r>
              <w:rPr>
                <w:spacing w:val="-2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92"/>
                <w:sz w:val="18"/>
                <w:szCs w:val="18"/>
              </w:rPr>
              <w:t>l</w:t>
            </w:r>
            <w:r>
              <w:rPr>
                <w:spacing w:val="-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spacing w:line="272" w:lineRule="auto"/>
              <w:ind w:left="1768" w:right="447" w:hanging="1286"/>
              <w:rPr>
                <w:sz w:val="18"/>
                <w:szCs w:val="18"/>
              </w:rPr>
            </w:pP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1"/>
                <w:w w:val="103"/>
                <w:sz w:val="18"/>
                <w:szCs w:val="18"/>
              </w:rPr>
              <w:t>w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 xml:space="preserve">m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4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472" w:right="1473"/>
              <w:jc w:val="center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4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 w:line="267" w:lineRule="auto"/>
              <w:ind w:left="93" w:right="15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yc</w:t>
            </w:r>
            <w:r>
              <w:rPr>
                <w:sz w:val="18"/>
                <w:szCs w:val="18"/>
              </w:rPr>
              <w:t xml:space="preserve">le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</w:p>
          <w:p w:rsidR="000C10AC" w:rsidRDefault="000C10AC">
            <w:pPr>
              <w:spacing w:before="6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471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09"/>
                <w:sz w:val="18"/>
                <w:szCs w:val="18"/>
              </w:rPr>
              <w:t>oo</w:t>
            </w:r>
            <w:r>
              <w:rPr>
                <w:w w:val="94"/>
                <w:sz w:val="18"/>
                <w:szCs w:val="18"/>
              </w:rPr>
              <w:t xml:space="preserve">k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r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4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1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 xml:space="preserve"> 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94"/>
                <w:sz w:val="18"/>
                <w:szCs w:val="18"/>
              </w:rPr>
              <w:t xml:space="preserve">k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rm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5" w:lineRule="auto"/>
              <w:ind w:left="93" w:right="1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angers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 xml:space="preserve">n 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  <w:p w:rsidR="000C10AC" w:rsidRDefault="000C10AC">
            <w:pPr>
              <w:spacing w:before="10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5" w:lineRule="auto"/>
              <w:ind w:left="93" w:right="2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2"/>
                <w:w w:val="109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a</w:t>
            </w:r>
            <w:r>
              <w:rPr>
                <w:spacing w:val="2"/>
                <w:w w:val="109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9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es</w:t>
            </w:r>
            <w:r>
              <w:rPr>
                <w:spacing w:val="-2"/>
                <w:w w:val="10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4"/>
                <w:sz w:val="18"/>
                <w:szCs w:val="18"/>
              </w:rPr>
              <w:t xml:space="preserve">k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7" w:lineRule="auto"/>
              <w:ind w:left="93" w:right="3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ll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6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06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ems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t 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4"/>
                <w:sz w:val="18"/>
                <w:szCs w:val="18"/>
              </w:rPr>
              <w:t xml:space="preserve">k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w w:val="107"/>
                <w:sz w:val="18"/>
                <w:szCs w:val="18"/>
              </w:rPr>
              <w:t>w</w:t>
            </w:r>
            <w:r>
              <w:rPr>
                <w:spacing w:val="2"/>
                <w:w w:val="111"/>
                <w:sz w:val="18"/>
                <w:szCs w:val="18"/>
              </w:rPr>
              <w:t>o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m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 w:line="534" w:lineRule="auto"/>
              <w:ind w:left="95" w:right="174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hey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 l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(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4"/>
                <w:sz w:val="18"/>
                <w:szCs w:val="18"/>
              </w:rPr>
              <w:t xml:space="preserve">)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hey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r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4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toms   of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hook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ook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ms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7" w:lineRule="auto"/>
              <w:ind w:left="95" w:right="259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4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3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ev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m</w:t>
            </w:r>
            <w:r>
              <w:rPr>
                <w:spacing w:val="2"/>
                <w:w w:val="109"/>
                <w:sz w:val="18"/>
                <w:szCs w:val="18"/>
              </w:rPr>
              <w:t>e</w:t>
            </w:r>
            <w:r>
              <w:rPr>
                <w:spacing w:val="-4"/>
                <w:w w:val="109"/>
                <w:sz w:val="18"/>
                <w:szCs w:val="18"/>
              </w:rPr>
              <w:t>a</w:t>
            </w:r>
            <w:r>
              <w:rPr>
                <w:spacing w:val="2"/>
                <w:w w:val="109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9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es</w:t>
            </w:r>
            <w:r>
              <w:rPr>
                <w:spacing w:val="-3"/>
                <w:w w:val="109"/>
                <w:sz w:val="18"/>
                <w:szCs w:val="18"/>
              </w:rPr>
              <w:t xml:space="preserve"> 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ok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1"/>
                <w:w w:val="103"/>
                <w:sz w:val="18"/>
                <w:szCs w:val="18"/>
              </w:rPr>
              <w:t>w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1"/>
                <w:w w:val="109"/>
                <w:sz w:val="18"/>
                <w:szCs w:val="18"/>
              </w:rPr>
              <w:t>r</w:t>
            </w:r>
            <w:r>
              <w:rPr>
                <w:spacing w:val="-4"/>
                <w:w w:val="109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v</w:t>
            </w:r>
            <w:r>
              <w:rPr>
                <w:spacing w:val="-4"/>
                <w:w w:val="109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>tion</w:t>
            </w:r>
            <w:r>
              <w:rPr>
                <w:spacing w:val="-3"/>
                <w:w w:val="10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co</w:t>
            </w:r>
            <w:r>
              <w:rPr>
                <w:spacing w:val="3"/>
                <w:w w:val="108"/>
                <w:sz w:val="18"/>
                <w:szCs w:val="18"/>
              </w:rPr>
              <w:t>n</w:t>
            </w:r>
            <w:r>
              <w:rPr>
                <w:w w:val="108"/>
                <w:sz w:val="18"/>
                <w:szCs w:val="18"/>
              </w:rPr>
              <w:t>t</w:t>
            </w:r>
            <w:r>
              <w:rPr>
                <w:spacing w:val="1"/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l</w:t>
            </w:r>
            <w:r>
              <w:rPr>
                <w:spacing w:val="-4"/>
                <w:w w:val="10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w w:val="107"/>
                <w:sz w:val="18"/>
                <w:szCs w:val="18"/>
              </w:rPr>
              <w:t>w</w:t>
            </w:r>
            <w:r>
              <w:rPr>
                <w:spacing w:val="-1"/>
                <w:w w:val="111"/>
                <w:sz w:val="18"/>
                <w:szCs w:val="18"/>
              </w:rPr>
              <w:t>o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m</w:t>
            </w:r>
            <w:r>
              <w:rPr>
                <w:w w:val="106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hn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q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30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ain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4" w:right="676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 xml:space="preserve">l </w:t>
            </w:r>
            <w:r>
              <w:rPr>
                <w:spacing w:val="-2"/>
                <w:w w:val="109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as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9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s</w:t>
            </w:r>
            <w:r>
              <w:rPr>
                <w:spacing w:val="-1"/>
                <w:w w:val="10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oo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3"/>
                <w:w w:val="106"/>
                <w:sz w:val="18"/>
                <w:szCs w:val="18"/>
              </w:rPr>
              <w:t>w</w:t>
            </w:r>
            <w:r>
              <w:rPr>
                <w:spacing w:val="-1"/>
                <w:w w:val="106"/>
                <w:sz w:val="18"/>
                <w:szCs w:val="18"/>
              </w:rPr>
              <w:t>o</w:t>
            </w:r>
            <w:r>
              <w:rPr>
                <w:w w:val="106"/>
                <w:sz w:val="18"/>
                <w:szCs w:val="18"/>
              </w:rPr>
              <w:t>r</w:t>
            </w:r>
            <w:r>
              <w:rPr>
                <w:spacing w:val="-2"/>
                <w:w w:val="106"/>
                <w:sz w:val="18"/>
                <w:szCs w:val="18"/>
              </w:rPr>
              <w:t>m</w:t>
            </w:r>
            <w:r>
              <w:rPr>
                <w:w w:val="106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ob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vi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  <w:p w:rsidR="000C10AC" w:rsidRDefault="004C49A4">
            <w:pPr>
              <w:spacing w:before="30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mm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4" w:right="551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2"/>
                <w:w w:val="78"/>
                <w:sz w:val="18"/>
                <w:szCs w:val="18"/>
              </w:rPr>
              <w:t>I</w:t>
            </w:r>
            <w:r>
              <w:rPr>
                <w:w w:val="86"/>
                <w:sz w:val="18"/>
                <w:szCs w:val="18"/>
              </w:rPr>
              <w:t>ll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 xml:space="preserve">k </w:t>
            </w:r>
            <w:r>
              <w:rPr>
                <w:spacing w:val="-1"/>
                <w:w w:val="109"/>
                <w:sz w:val="18"/>
                <w:szCs w:val="18"/>
              </w:rPr>
              <w:t>b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ci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yl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28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6"/>
                <w:w w:val="88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5"/>
                <w:sz w:val="18"/>
                <w:szCs w:val="18"/>
              </w:rPr>
              <w:t>12</w:t>
            </w:r>
            <w:r>
              <w:rPr>
                <w:w w:val="105"/>
                <w:sz w:val="18"/>
                <w:szCs w:val="18"/>
              </w:rPr>
              <w:t>9</w:t>
            </w:r>
          </w:p>
        </w:tc>
      </w:tr>
      <w:tr w:rsidR="000C10AC">
        <w:trPr>
          <w:trHeight w:hRule="exact" w:val="2075"/>
        </w:trPr>
        <w:tc>
          <w:tcPr>
            <w:tcW w:w="50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7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spacing w:val="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spacing w:line="272" w:lineRule="auto"/>
              <w:ind w:left="169" w:right="143" w:firstLine="288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un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35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 w:line="264" w:lineRule="auto"/>
              <w:ind w:left="93" w:right="346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e.</w:t>
            </w:r>
          </w:p>
          <w:p w:rsidR="000C10AC" w:rsidRDefault="000C10AC">
            <w:pPr>
              <w:spacing w:before="11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1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 xml:space="preserve"> 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>f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 w:line="265" w:lineRule="auto"/>
              <w:ind w:left="93" w:right="22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w w:val="106"/>
                <w:sz w:val="18"/>
                <w:szCs w:val="18"/>
              </w:rPr>
              <w:t>Pr</w:t>
            </w:r>
            <w:r>
              <w:rPr>
                <w:spacing w:val="2"/>
                <w:w w:val="106"/>
                <w:sz w:val="18"/>
                <w:szCs w:val="18"/>
              </w:rPr>
              <w:t>o</w:t>
            </w:r>
            <w:r>
              <w:rPr>
                <w:spacing w:val="1"/>
                <w:w w:val="106"/>
                <w:sz w:val="18"/>
                <w:szCs w:val="18"/>
              </w:rPr>
              <w:t>n</w:t>
            </w:r>
            <w:r>
              <w:rPr>
                <w:spacing w:val="-1"/>
                <w:w w:val="106"/>
                <w:sz w:val="18"/>
                <w:szCs w:val="18"/>
              </w:rPr>
              <w:t>o</w:t>
            </w:r>
            <w:r>
              <w:rPr>
                <w:spacing w:val="3"/>
                <w:w w:val="106"/>
                <w:sz w:val="18"/>
                <w:szCs w:val="18"/>
              </w:rPr>
              <w:t>u</w:t>
            </w:r>
            <w:r>
              <w:rPr>
                <w:w w:val="106"/>
                <w:sz w:val="18"/>
                <w:szCs w:val="18"/>
              </w:rPr>
              <w:t>nc</w:t>
            </w:r>
            <w:r>
              <w:rPr>
                <w:spacing w:val="-1"/>
                <w:w w:val="106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 xml:space="preserve">s </w:t>
            </w:r>
            <w:r>
              <w:rPr>
                <w:spacing w:val="5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10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32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1"/>
                <w:w w:val="107"/>
                <w:sz w:val="18"/>
                <w:szCs w:val="18"/>
              </w:rPr>
              <w:t>w</w:t>
            </w:r>
            <w:r>
              <w:rPr>
                <w:w w:val="111"/>
                <w:sz w:val="18"/>
                <w:szCs w:val="18"/>
              </w:rPr>
              <w:t>o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m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w w:val="86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hey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r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toms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w w:val="112"/>
                <w:sz w:val="18"/>
                <w:szCs w:val="18"/>
              </w:rPr>
              <w:t>th</w:t>
            </w:r>
            <w:r>
              <w:rPr>
                <w:spacing w:val="-2"/>
                <w:w w:val="112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ead</w:t>
            </w:r>
            <w:r>
              <w:rPr>
                <w:spacing w:val="-4"/>
                <w:w w:val="11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t</w:t>
            </w:r>
            <w:r>
              <w:rPr>
                <w:spacing w:val="3"/>
                <w:w w:val="112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r</w:t>
            </w:r>
            <w:r>
              <w:rPr>
                <w:spacing w:val="-1"/>
                <w:w w:val="112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12"/>
                <w:sz w:val="18"/>
                <w:szCs w:val="18"/>
              </w:rPr>
              <w:t>d</w:t>
            </w:r>
            <w:r>
              <w:rPr>
                <w:spacing w:val="38"/>
                <w:w w:val="11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h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469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w w:val="90"/>
                <w:sz w:val="18"/>
                <w:szCs w:val="18"/>
              </w:rPr>
              <w:t>G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181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-1"/>
                <w:w w:val="109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09"/>
                <w:sz w:val="18"/>
                <w:szCs w:val="18"/>
              </w:rPr>
              <w:t>r</w:t>
            </w:r>
            <w:r>
              <w:rPr>
                <w:spacing w:val="-3"/>
                <w:w w:val="109"/>
                <w:sz w:val="18"/>
                <w:szCs w:val="18"/>
              </w:rPr>
              <w:t>e</w:t>
            </w:r>
            <w:r>
              <w:rPr>
                <w:spacing w:val="-2"/>
                <w:w w:val="109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11"/>
                <w:w w:val="109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wo</w:t>
            </w:r>
            <w:r>
              <w:rPr>
                <w:w w:val="109"/>
                <w:sz w:val="18"/>
                <w:szCs w:val="18"/>
              </w:rPr>
              <w:t>r</w:t>
            </w:r>
            <w:r>
              <w:rPr>
                <w:spacing w:val="-2"/>
                <w:w w:val="109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607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w w:val="96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ob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7"/>
                <w:sz w:val="18"/>
                <w:szCs w:val="18"/>
              </w:rPr>
              <w:t xml:space="preserve">m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lvi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386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spacing w:val="1"/>
                <w:w w:val="109"/>
                <w:sz w:val="18"/>
                <w:szCs w:val="18"/>
              </w:rPr>
              <w:t>bo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322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3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8"/>
                <w:w w:val="88"/>
                <w:sz w:val="18"/>
                <w:szCs w:val="18"/>
              </w:rPr>
              <w:t xml:space="preserve"> </w:t>
            </w:r>
            <w:r>
              <w:rPr>
                <w:spacing w:val="-2"/>
                <w:w w:val="86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</w:tr>
    </w:tbl>
    <w:p w:rsidR="000C10AC" w:rsidRDefault="000C10AC">
      <w:pPr>
        <w:spacing w:before="1" w:line="120" w:lineRule="exact"/>
        <w:rPr>
          <w:sz w:val="13"/>
          <w:szCs w:val="13"/>
        </w:rPr>
      </w:pPr>
    </w:p>
    <w:p w:rsidR="000C10AC" w:rsidRDefault="004C49A4">
      <w:pPr>
        <w:ind w:right="783"/>
        <w:jc w:val="right"/>
        <w:sectPr w:rsidR="000C10AC">
          <w:pgSz w:w="15840" w:h="12240" w:orient="landscape"/>
          <w:pgMar w:top="840" w:right="0" w:bottom="280" w:left="720" w:header="720" w:footer="720" w:gutter="0"/>
          <w:cols w:space="720"/>
        </w:sectPr>
      </w:pPr>
      <w:r>
        <w:rPr>
          <w:w w:val="105"/>
        </w:rPr>
        <w:t>4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2532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4" w:lineRule="auto"/>
              <w:ind w:left="93" w:right="489"/>
              <w:rPr>
                <w:sz w:val="18"/>
                <w:szCs w:val="18"/>
              </w:rPr>
            </w:pPr>
            <w:r>
              <w:rPr>
                <w:spacing w:val="3"/>
                <w:w w:val="112"/>
                <w:sz w:val="18"/>
                <w:szCs w:val="18"/>
              </w:rPr>
              <w:t>t</w:t>
            </w:r>
            <w:r>
              <w:rPr>
                <w:w w:val="112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ead</w:t>
            </w:r>
            <w:r>
              <w:rPr>
                <w:spacing w:val="-7"/>
                <w:w w:val="11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ms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 w:rsidRPr="00134D7F">
              <w:rPr>
                <w:spacing w:val="-2"/>
                <w:w w:val="112"/>
                <w:sz w:val="18"/>
                <w:szCs w:val="18"/>
              </w:rPr>
              <w:t>a</w:t>
            </w:r>
            <w:r w:rsidRPr="00134D7F">
              <w:rPr>
                <w:spacing w:val="2"/>
                <w:w w:val="104"/>
                <w:sz w:val="18"/>
                <w:szCs w:val="18"/>
              </w:rPr>
              <w:t>s</w:t>
            </w:r>
            <w:r w:rsidRPr="00134D7F">
              <w:rPr>
                <w:spacing w:val="2"/>
                <w:w w:val="99"/>
                <w:sz w:val="18"/>
                <w:szCs w:val="18"/>
              </w:rPr>
              <w:t>c</w:t>
            </w:r>
            <w:r w:rsidRPr="00134D7F">
              <w:rPr>
                <w:w w:val="112"/>
                <w:sz w:val="18"/>
                <w:szCs w:val="18"/>
              </w:rPr>
              <w:t>a</w:t>
            </w:r>
            <w:r w:rsidRPr="00134D7F">
              <w:rPr>
                <w:w w:val="108"/>
                <w:sz w:val="18"/>
                <w:szCs w:val="18"/>
              </w:rPr>
              <w:t>r</w:t>
            </w:r>
            <w:r w:rsidRPr="00134D7F">
              <w:rPr>
                <w:w w:val="86"/>
                <w:sz w:val="18"/>
                <w:szCs w:val="18"/>
              </w:rPr>
              <w:t>i</w:t>
            </w:r>
            <w:r w:rsidRPr="00134D7F">
              <w:rPr>
                <w:w w:val="104"/>
                <w:sz w:val="18"/>
                <w:szCs w:val="18"/>
              </w:rPr>
              <w:t>s</w:t>
            </w:r>
            <w:r w:rsidR="00134D7F">
              <w:rPr>
                <w:w w:val="104"/>
                <w:sz w:val="18"/>
                <w:szCs w:val="18"/>
              </w:rPr>
              <w:t xml:space="preserve"> </w:t>
            </w:r>
          </w:p>
          <w:p w:rsidR="000C10AC" w:rsidRDefault="000C10AC">
            <w:pPr>
              <w:spacing w:before="11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85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t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3"/>
                <w:w w:val="109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e</w:t>
            </w:r>
            <w:r>
              <w:rPr>
                <w:spacing w:val="-4"/>
                <w:w w:val="109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11"/>
                <w:w w:val="109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9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ms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</w:tr>
      <w:tr w:rsidR="000C10AC">
        <w:trPr>
          <w:trHeight w:hRule="exact" w:val="5287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5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2051" w:right="20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spacing w:val="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05"/>
              <w:rPr>
                <w:sz w:val="18"/>
                <w:szCs w:val="18"/>
              </w:rPr>
            </w:pP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al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931" w:right="1931"/>
              <w:jc w:val="center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 w:right="950"/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 w:line="264" w:lineRule="auto"/>
              <w:ind w:left="93" w:right="7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live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299"/>
              <w:jc w:val="both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 xml:space="preserve">s  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r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ur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3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anger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sc</w:t>
            </w:r>
            <w:r>
              <w:rPr>
                <w:sz w:val="18"/>
                <w:szCs w:val="18"/>
              </w:rPr>
              <w:t>aris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6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51"/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2"/>
                <w:w w:val="97"/>
                <w:sz w:val="18"/>
                <w:szCs w:val="18"/>
              </w:rPr>
              <w:t>g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 xml:space="preserve">l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ntrol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-2"/>
                <w:w w:val="109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e</w:t>
            </w:r>
            <w:r>
              <w:rPr>
                <w:spacing w:val="-2"/>
                <w:w w:val="109"/>
                <w:sz w:val="18"/>
                <w:szCs w:val="18"/>
              </w:rPr>
              <w:t>a</w:t>
            </w:r>
            <w:r>
              <w:rPr>
                <w:spacing w:val="2"/>
                <w:w w:val="109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9"/>
                <w:sz w:val="18"/>
                <w:szCs w:val="18"/>
              </w:rPr>
              <w:t>r</w:t>
            </w:r>
            <w:r>
              <w:rPr>
                <w:spacing w:val="-1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s</w:t>
            </w:r>
            <w:r>
              <w:rPr>
                <w:spacing w:val="-2"/>
                <w:w w:val="109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5" w:lineRule="auto"/>
              <w:ind w:left="93" w:right="34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lls,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r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ads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</w:t>
            </w:r>
          </w:p>
          <w:p w:rsidR="000C10AC" w:rsidRDefault="004C49A4">
            <w:pPr>
              <w:spacing w:before="2"/>
              <w:ind w:left="4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    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2"/>
                <w:w w:val="83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4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    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w w:val="84"/>
                <w:sz w:val="18"/>
                <w:szCs w:val="18"/>
              </w:rPr>
              <w:t>B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4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    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w w:val="84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3"/>
                <w:sz w:val="18"/>
                <w:szCs w:val="18"/>
              </w:rPr>
              <w:t>w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138"/>
              <w:rPr>
                <w:sz w:val="18"/>
                <w:szCs w:val="18"/>
              </w:rPr>
            </w:pPr>
            <w:r>
              <w:rPr>
                <w:w w:val="87"/>
                <w:sz w:val="18"/>
                <w:szCs w:val="18"/>
              </w:rPr>
              <w:t>A</w:t>
            </w:r>
            <w:r>
              <w:rPr>
                <w:spacing w:val="-2"/>
                <w:w w:val="106"/>
                <w:sz w:val="18"/>
                <w:szCs w:val="18"/>
              </w:rPr>
              <w:t>s</w:t>
            </w:r>
            <w:r>
              <w:rPr>
                <w:spacing w:val="2"/>
                <w:w w:val="98"/>
                <w:sz w:val="18"/>
                <w:szCs w:val="18"/>
              </w:rPr>
              <w:t>c</w:t>
            </w:r>
            <w:r>
              <w:rPr>
                <w:spacing w:val="-2"/>
                <w:w w:val="115"/>
                <w:sz w:val="18"/>
                <w:szCs w:val="18"/>
              </w:rPr>
              <w:t>a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spacing w:val="-3"/>
                <w:w w:val="92"/>
                <w:sz w:val="18"/>
                <w:szCs w:val="18"/>
              </w:rPr>
              <w:t>i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hey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r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ey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l 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2"/>
                <w:w w:val="109"/>
                <w:sz w:val="18"/>
                <w:szCs w:val="18"/>
              </w:rPr>
              <w:t>m</w:t>
            </w:r>
            <w:r>
              <w:rPr>
                <w:spacing w:val="4"/>
                <w:w w:val="109"/>
                <w:sz w:val="18"/>
                <w:szCs w:val="18"/>
              </w:rPr>
              <w:t>e</w:t>
            </w:r>
            <w:r>
              <w:rPr>
                <w:spacing w:val="-4"/>
                <w:w w:val="109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9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es</w:t>
            </w:r>
            <w:r>
              <w:rPr>
                <w:spacing w:val="-3"/>
                <w:w w:val="10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5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6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Q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we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q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4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ne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l 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2"/>
                <w:w w:val="109"/>
                <w:sz w:val="18"/>
                <w:szCs w:val="18"/>
              </w:rPr>
              <w:t>m</w:t>
            </w:r>
            <w:r>
              <w:rPr>
                <w:spacing w:val="2"/>
                <w:w w:val="109"/>
                <w:sz w:val="18"/>
                <w:szCs w:val="18"/>
              </w:rPr>
              <w:t>e</w:t>
            </w:r>
            <w:r>
              <w:rPr>
                <w:spacing w:val="-4"/>
                <w:w w:val="109"/>
                <w:sz w:val="18"/>
                <w:szCs w:val="18"/>
              </w:rPr>
              <w:t>a</w:t>
            </w:r>
            <w:r>
              <w:rPr>
                <w:spacing w:val="2"/>
                <w:w w:val="109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9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s</w:t>
            </w:r>
            <w:r>
              <w:rPr>
                <w:spacing w:val="-3"/>
                <w:w w:val="10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1"/>
                <w:w w:val="106"/>
                <w:sz w:val="18"/>
                <w:szCs w:val="18"/>
              </w:rPr>
              <w:t>wo</w:t>
            </w:r>
            <w:r>
              <w:rPr>
                <w:spacing w:val="-2"/>
                <w:w w:val="106"/>
                <w:sz w:val="18"/>
                <w:szCs w:val="18"/>
              </w:rPr>
              <w:t>r</w:t>
            </w:r>
            <w:r>
              <w:rPr>
                <w:w w:val="106"/>
                <w:sz w:val="18"/>
                <w:szCs w:val="18"/>
              </w:rPr>
              <w:t>ms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4"/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lvi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5"/>
                <w:w w:val="94"/>
                <w:sz w:val="18"/>
                <w:szCs w:val="18"/>
              </w:rPr>
              <w:t>k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ill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im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4"/>
                <w:w w:val="86"/>
                <w:sz w:val="18"/>
                <w:szCs w:val="18"/>
              </w:rPr>
              <w:t>S</w:t>
            </w:r>
            <w:r>
              <w:rPr>
                <w:spacing w:val="3"/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3"/>
                <w:w w:val="99"/>
                <w:sz w:val="18"/>
                <w:szCs w:val="18"/>
              </w:rPr>
              <w:t>c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</w:tr>
      <w:tr w:rsidR="000C10AC">
        <w:trPr>
          <w:trHeight w:hRule="exact" w:val="2304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3"/>
              <w:ind w:left="95"/>
              <w:rPr>
                <w:sz w:val="37"/>
                <w:szCs w:val="37"/>
              </w:rPr>
            </w:pPr>
            <w:r>
              <w:rPr>
                <w:w w:val="103"/>
                <w:sz w:val="37"/>
                <w:szCs w:val="37"/>
              </w:rPr>
              <w:t>3</w:t>
            </w:r>
          </w:p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6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92"/>
                <w:sz w:val="18"/>
                <w:szCs w:val="18"/>
              </w:rPr>
              <w:t>l</w:t>
            </w:r>
            <w:r>
              <w:rPr>
                <w:spacing w:val="-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3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4"/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96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1" w:line="267" w:lineRule="auto"/>
              <w:ind w:left="93" w:right="1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ve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 xml:space="preserve">a 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90"/>
                <w:sz w:val="18"/>
                <w:szCs w:val="18"/>
              </w:rPr>
              <w:t>x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m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 w:line="265" w:lineRule="auto"/>
              <w:ind w:left="93" w:right="33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eads,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pells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w w:val="108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n</w:t>
            </w:r>
            <w:r>
              <w:rPr>
                <w:spacing w:val="-1"/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nc</w:t>
            </w:r>
            <w:r>
              <w:rPr>
                <w:spacing w:val="-1"/>
                <w:w w:val="108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s</w:t>
            </w:r>
            <w:r>
              <w:rPr>
                <w:spacing w:val="-5"/>
                <w:w w:val="108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94"/>
                <w:sz w:val="18"/>
                <w:szCs w:val="18"/>
              </w:rPr>
              <w:t xml:space="preserve">y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10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w w:val="85"/>
                <w:sz w:val="18"/>
                <w:szCs w:val="18"/>
              </w:rPr>
              <w:t>V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98"/>
                <w:sz w:val="18"/>
                <w:szCs w:val="18"/>
              </w:rPr>
              <w:t>c</w:t>
            </w:r>
            <w:r>
              <w:rPr>
                <w:spacing w:val="-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o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0"/>
                <w:sz w:val="18"/>
                <w:szCs w:val="18"/>
              </w:rPr>
              <w:t>x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mon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>ra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</w:t>
            </w:r>
            <w:r>
              <w:rPr>
                <w:spacing w:val="3"/>
                <w:sz w:val="18"/>
                <w:szCs w:val="18"/>
              </w:rPr>
              <w:t>m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w w:val="98"/>
                <w:sz w:val="18"/>
                <w:szCs w:val="18"/>
              </w:rPr>
              <w:t>v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spacing w:val="2"/>
                <w:w w:val="98"/>
                <w:sz w:val="18"/>
                <w:szCs w:val="18"/>
              </w:rPr>
              <w:t>c</w:t>
            </w:r>
            <w:r>
              <w:rPr>
                <w:spacing w:val="-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o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2"/>
                <w:w w:val="82"/>
                <w:sz w:val="18"/>
                <w:szCs w:val="18"/>
              </w:rPr>
              <w:t>C</w:t>
            </w:r>
            <w:r>
              <w:rPr>
                <w:spacing w:val="-1"/>
                <w:w w:val="111"/>
                <w:sz w:val="18"/>
                <w:szCs w:val="18"/>
              </w:rPr>
              <w:t>o</w:t>
            </w:r>
            <w:r>
              <w:rPr>
                <w:spacing w:val="2"/>
                <w:w w:val="98"/>
                <w:sz w:val="18"/>
                <w:szCs w:val="18"/>
              </w:rPr>
              <w:t>c</w:t>
            </w:r>
            <w:r>
              <w:rPr>
                <w:spacing w:val="-4"/>
                <w:w w:val="99"/>
                <w:sz w:val="18"/>
                <w:szCs w:val="18"/>
              </w:rPr>
              <w:t>k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11"/>
                <w:sz w:val="18"/>
                <w:szCs w:val="18"/>
              </w:rPr>
              <w:t>o</w:t>
            </w:r>
            <w:r>
              <w:rPr>
                <w:w w:val="115"/>
                <w:sz w:val="18"/>
                <w:szCs w:val="18"/>
              </w:rPr>
              <w:t>a</w:t>
            </w:r>
            <w:r>
              <w:rPr>
                <w:spacing w:val="-2"/>
                <w:w w:val="98"/>
                <w:sz w:val="18"/>
                <w:szCs w:val="18"/>
              </w:rPr>
              <w:t>c</w:t>
            </w:r>
            <w:r>
              <w:rPr>
                <w:spacing w:val="3"/>
                <w:w w:val="111"/>
                <w:sz w:val="18"/>
                <w:szCs w:val="18"/>
              </w:rPr>
              <w:t>h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spacing w:val="1"/>
                <w:w w:val="89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w w:val="88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tabs>
                <w:tab w:val="left" w:pos="780"/>
              </w:tabs>
              <w:spacing w:before="30" w:line="272" w:lineRule="auto"/>
              <w:ind w:left="781" w:right="571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  <w:t>G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ou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1"/>
                <w:w w:val="103"/>
                <w:sz w:val="18"/>
                <w:szCs w:val="18"/>
              </w:rPr>
              <w:t>w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 xml:space="preserve">k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171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mi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 xml:space="preserve">n 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w w:val="83"/>
                <w:sz w:val="18"/>
                <w:szCs w:val="18"/>
              </w:rPr>
              <w:t>E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5"/>
                <w:w w:val="109"/>
                <w:sz w:val="18"/>
                <w:szCs w:val="18"/>
              </w:rPr>
              <w:t>p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ob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204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mm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4"/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w w:val="96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28"/>
              <w:ind w:left="78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ci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4</w:t>
            </w:r>
          </w:p>
        </w:tc>
      </w:tr>
    </w:tbl>
    <w:p w:rsidR="000C10AC" w:rsidRDefault="000C10AC">
      <w:pPr>
        <w:spacing w:before="1" w:line="120" w:lineRule="exact"/>
        <w:rPr>
          <w:sz w:val="13"/>
          <w:szCs w:val="13"/>
        </w:rPr>
      </w:pPr>
    </w:p>
    <w:p w:rsidR="000C10AC" w:rsidRDefault="004C49A4">
      <w:pPr>
        <w:ind w:right="783"/>
        <w:jc w:val="right"/>
        <w:sectPr w:rsidR="000C10AC">
          <w:pgSz w:w="15840" w:h="12240" w:orient="landscape"/>
          <w:pgMar w:top="840" w:right="0" w:bottom="280" w:left="720" w:header="720" w:footer="720" w:gutter="0"/>
          <w:cols w:space="720"/>
        </w:sectPr>
      </w:pPr>
      <w:r>
        <w:rPr>
          <w:w w:val="105"/>
        </w:rPr>
        <w:t>5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2760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134D7F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for</w:t>
            </w:r>
            <w:r w:rsidR="004C49A4">
              <w:rPr>
                <w:spacing w:val="9"/>
                <w:sz w:val="18"/>
                <w:szCs w:val="18"/>
              </w:rPr>
              <w:t xml:space="preserve"> </w:t>
            </w:r>
            <w:r w:rsidR="004C49A4">
              <w:rPr>
                <w:sz w:val="18"/>
                <w:szCs w:val="18"/>
              </w:rPr>
              <w:t>a</w:t>
            </w:r>
            <w:r w:rsidR="004C49A4">
              <w:rPr>
                <w:spacing w:val="6"/>
                <w:sz w:val="18"/>
                <w:szCs w:val="18"/>
              </w:rPr>
              <w:t xml:space="preserve"> </w:t>
            </w:r>
            <w:r w:rsidR="004C49A4">
              <w:rPr>
                <w:spacing w:val="2"/>
                <w:w w:val="99"/>
                <w:sz w:val="18"/>
                <w:szCs w:val="18"/>
              </w:rPr>
              <w:t>c</w:t>
            </w:r>
            <w:r w:rsidR="004C49A4">
              <w:rPr>
                <w:spacing w:val="-1"/>
                <w:w w:val="109"/>
                <w:sz w:val="18"/>
                <w:szCs w:val="18"/>
              </w:rPr>
              <w:t>o</w:t>
            </w:r>
            <w:r w:rsidR="004C49A4">
              <w:rPr>
                <w:spacing w:val="2"/>
                <w:w w:val="99"/>
                <w:sz w:val="18"/>
                <w:szCs w:val="18"/>
              </w:rPr>
              <w:t>c</w:t>
            </w:r>
            <w:r w:rsidR="004C49A4">
              <w:rPr>
                <w:spacing w:val="-3"/>
                <w:w w:val="94"/>
                <w:sz w:val="18"/>
                <w:szCs w:val="18"/>
              </w:rPr>
              <w:t>k</w:t>
            </w:r>
            <w:r w:rsidR="004C49A4">
              <w:rPr>
                <w:w w:val="108"/>
                <w:sz w:val="18"/>
                <w:szCs w:val="18"/>
              </w:rPr>
              <w:t>r</w:t>
            </w:r>
            <w:r w:rsidR="004C49A4">
              <w:rPr>
                <w:spacing w:val="2"/>
                <w:w w:val="109"/>
                <w:sz w:val="18"/>
                <w:szCs w:val="18"/>
              </w:rPr>
              <w:t>o</w:t>
            </w:r>
            <w:r w:rsidR="004C49A4">
              <w:rPr>
                <w:spacing w:val="2"/>
                <w:w w:val="112"/>
                <w:sz w:val="18"/>
                <w:szCs w:val="18"/>
              </w:rPr>
              <w:t>a</w:t>
            </w:r>
            <w:r w:rsidR="004C49A4">
              <w:rPr>
                <w:w w:val="99"/>
                <w:sz w:val="18"/>
                <w:szCs w:val="18"/>
              </w:rPr>
              <w:t>c</w:t>
            </w:r>
            <w:r w:rsidR="004C49A4">
              <w:rPr>
                <w:w w:val="109"/>
                <w:sz w:val="18"/>
                <w:szCs w:val="18"/>
              </w:rPr>
              <w:t>h</w:t>
            </w:r>
            <w:r w:rsidR="004C49A4">
              <w:rPr>
                <w:w w:val="105"/>
                <w:sz w:val="18"/>
                <w:szCs w:val="18"/>
              </w:rPr>
              <w:t>.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5" w:lineRule="auto"/>
              <w:ind w:left="93" w:righ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4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5"/>
                <w:sz w:val="18"/>
                <w:szCs w:val="18"/>
              </w:rPr>
              <w:t>k</w:t>
            </w:r>
            <w:r>
              <w:rPr>
                <w:spacing w:val="2"/>
                <w:sz w:val="18"/>
                <w:szCs w:val="18"/>
              </w:rPr>
              <w:t>ro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ch 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4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0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1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 w:rsidR="00134D7F">
              <w:rPr>
                <w:spacing w:val="2"/>
                <w:sz w:val="18"/>
                <w:szCs w:val="18"/>
              </w:rPr>
              <w:t>s</w:t>
            </w:r>
            <w:r w:rsidR="00134D7F">
              <w:rPr>
                <w:spacing w:val="1"/>
                <w:sz w:val="18"/>
                <w:szCs w:val="18"/>
              </w:rPr>
              <w:t>p</w:t>
            </w:r>
            <w:r w:rsidR="00134D7F">
              <w:rPr>
                <w:sz w:val="18"/>
                <w:szCs w:val="18"/>
              </w:rPr>
              <w:t>re</w:t>
            </w:r>
            <w:r w:rsidR="00134D7F">
              <w:rPr>
                <w:spacing w:val="-4"/>
                <w:sz w:val="18"/>
                <w:szCs w:val="18"/>
              </w:rPr>
              <w:t>a</w:t>
            </w:r>
            <w:r w:rsidR="00134D7F">
              <w:rPr>
                <w:sz w:val="18"/>
                <w:szCs w:val="18"/>
              </w:rPr>
              <w:t xml:space="preserve">d </w:t>
            </w:r>
            <w:r w:rsidR="00134D7F">
              <w:rPr>
                <w:spacing w:val="1"/>
                <w:sz w:val="18"/>
                <w:szCs w:val="18"/>
              </w:rPr>
              <w:t>by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w w:val="105"/>
                <w:sz w:val="18"/>
                <w:szCs w:val="18"/>
              </w:rPr>
              <w:t>.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389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3"/>
                <w:sz w:val="18"/>
                <w:szCs w:val="18"/>
              </w:rPr>
              <w:t xml:space="preserve">w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5"/>
                <w:sz w:val="18"/>
                <w:szCs w:val="18"/>
              </w:rPr>
              <w:t>k</w:t>
            </w:r>
            <w:r>
              <w:rPr>
                <w:spacing w:val="2"/>
                <w:sz w:val="18"/>
                <w:szCs w:val="18"/>
              </w:rPr>
              <w:t>ro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s 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they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25"/>
                <w:sz w:val="18"/>
                <w:szCs w:val="18"/>
              </w:rPr>
              <w:t>t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71"/>
                <w:sz w:val="18"/>
                <w:szCs w:val="18"/>
              </w:rPr>
              <w:t>L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99"/>
                <w:sz w:val="18"/>
                <w:szCs w:val="18"/>
              </w:rPr>
              <w:t>c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ck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ches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d 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</w:tr>
      <w:tr w:rsidR="000C10AC">
        <w:trPr>
          <w:trHeight w:hRule="exact" w:val="5059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935" w:right="19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spacing w:val="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897" w:right="1900"/>
              <w:jc w:val="center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839" w:right="1844"/>
              <w:jc w:val="center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1" w:line="267" w:lineRule="auto"/>
              <w:ind w:left="93" w:right="14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 xml:space="preserve">g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80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09"/>
                <w:sz w:val="18"/>
                <w:szCs w:val="18"/>
              </w:rPr>
              <w:t>ou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li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1" w:lineRule="auto"/>
              <w:ind w:left="93" w:righ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4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 xml:space="preserve">a 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ly</w:t>
            </w:r>
          </w:p>
          <w:p w:rsidR="000C10AC" w:rsidRDefault="000C10AC">
            <w:pPr>
              <w:spacing w:before="16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18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spacing w:val="1"/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</w:t>
            </w:r>
            <w:r>
              <w:rPr>
                <w:spacing w:val="3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ly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2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Fs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5" w:lineRule="auto"/>
              <w:ind w:left="93" w:righ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ntrol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ing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spacing w:val="1"/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 w:line="266" w:lineRule="auto"/>
              <w:ind w:left="93" w:right="15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he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5"/>
                <w:sz w:val="18"/>
                <w:szCs w:val="18"/>
              </w:rPr>
              <w:t>a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spacing w:val="-1"/>
                <w:w w:val="111"/>
                <w:sz w:val="18"/>
                <w:szCs w:val="18"/>
              </w:rPr>
              <w:t>n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w w:val="84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rites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line="200" w:lineRule="exact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rr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w w:val="103"/>
                <w:sz w:val="18"/>
                <w:szCs w:val="18"/>
              </w:rPr>
              <w:t>fl</w:t>
            </w:r>
            <w:r>
              <w:rPr>
                <w:spacing w:val="3"/>
                <w:w w:val="103"/>
                <w:sz w:val="18"/>
                <w:szCs w:val="18"/>
              </w:rPr>
              <w:t>i</w:t>
            </w:r>
            <w:r>
              <w:rPr>
                <w:spacing w:val="1"/>
                <w:w w:val="103"/>
                <w:sz w:val="18"/>
                <w:szCs w:val="18"/>
              </w:rPr>
              <w:t>e</w:t>
            </w:r>
            <w:r>
              <w:rPr>
                <w:w w:val="103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71"/>
                <w:sz w:val="18"/>
                <w:szCs w:val="18"/>
              </w:rPr>
              <w:t>L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>cl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</w:t>
            </w:r>
            <w:r>
              <w:rPr>
                <w:spacing w:val="3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ly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ad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4"/>
                <w:w w:val="97"/>
                <w:sz w:val="18"/>
                <w:szCs w:val="18"/>
              </w:rPr>
              <w:t>g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3"/>
                <w:w w:val="91"/>
                <w:sz w:val="18"/>
                <w:szCs w:val="18"/>
              </w:rPr>
              <w:t>4</w:t>
            </w:r>
            <w:r>
              <w:rPr>
                <w:w w:val="91"/>
                <w:sz w:val="18"/>
                <w:szCs w:val="18"/>
              </w:rPr>
              <w:t>FS</w:t>
            </w:r>
            <w:r>
              <w:rPr>
                <w:spacing w:val="3"/>
                <w:w w:val="9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6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4" w:lineRule="auto"/>
              <w:ind w:left="95" w:right="32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ys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>rolli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w w:val="109"/>
                <w:sz w:val="18"/>
                <w:szCs w:val="18"/>
              </w:rPr>
              <w:t xml:space="preserve">h 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li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6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Q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3"/>
                <w:sz w:val="18"/>
                <w:szCs w:val="18"/>
              </w:rPr>
              <w:t>w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hou</w:t>
            </w:r>
            <w:r>
              <w:rPr>
                <w:sz w:val="18"/>
                <w:szCs w:val="18"/>
              </w:rPr>
              <w:t>se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ly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4"/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lvi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w w:val="71"/>
                <w:sz w:val="18"/>
                <w:szCs w:val="18"/>
              </w:rPr>
              <w:t>L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cycle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3"/>
                <w:w w:val="92"/>
                <w:sz w:val="18"/>
                <w:szCs w:val="18"/>
              </w:rPr>
              <w:t>f</w:t>
            </w:r>
            <w:r>
              <w:rPr>
                <w:spacing w:val="2"/>
                <w:w w:val="92"/>
                <w:sz w:val="18"/>
                <w:szCs w:val="18"/>
              </w:rPr>
              <w:t>l</w:t>
            </w:r>
            <w:r>
              <w:rPr>
                <w:w w:val="92"/>
                <w:sz w:val="18"/>
                <w:szCs w:val="18"/>
              </w:rPr>
              <w:t>y</w:t>
            </w:r>
            <w:r>
              <w:rPr>
                <w:spacing w:val="-1"/>
                <w:w w:val="9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25"/>
                <w:sz w:val="18"/>
                <w:szCs w:val="18"/>
              </w:rPr>
              <w:t>t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5"/>
                <w:w w:val="8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ma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sci</w:t>
            </w:r>
            <w:r>
              <w:rPr>
                <w:spacing w:val="1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5"/>
                <w:w w:val="105"/>
                <w:sz w:val="18"/>
                <w:szCs w:val="18"/>
              </w:rPr>
              <w:t>1</w:t>
            </w:r>
            <w:r>
              <w:rPr>
                <w:spacing w:val="-1"/>
                <w:w w:val="105"/>
                <w:sz w:val="18"/>
                <w:szCs w:val="18"/>
              </w:rPr>
              <w:t>4</w:t>
            </w:r>
            <w:r>
              <w:rPr>
                <w:w w:val="105"/>
                <w:sz w:val="18"/>
                <w:szCs w:val="18"/>
              </w:rPr>
              <w:t>3</w:t>
            </w:r>
          </w:p>
        </w:tc>
      </w:tr>
      <w:tr w:rsidR="000C10AC">
        <w:trPr>
          <w:trHeight w:hRule="exact" w:val="2304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92"/>
                <w:sz w:val="18"/>
                <w:szCs w:val="18"/>
              </w:rPr>
              <w:t>l</w:t>
            </w:r>
            <w:r>
              <w:rPr>
                <w:spacing w:val="-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5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96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1" w:line="267" w:lineRule="auto"/>
              <w:ind w:left="93" w:righ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qu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o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2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q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4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 xml:space="preserve">a 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q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o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 w:line="265" w:lineRule="auto"/>
              <w:ind w:left="93" w:right="33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eads,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pells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w w:val="108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n</w:t>
            </w:r>
            <w:r>
              <w:rPr>
                <w:spacing w:val="-1"/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nc</w:t>
            </w:r>
            <w:r>
              <w:rPr>
                <w:spacing w:val="-1"/>
                <w:w w:val="108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s</w:t>
            </w:r>
            <w:r>
              <w:rPr>
                <w:spacing w:val="-5"/>
                <w:w w:val="108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94"/>
                <w:sz w:val="18"/>
                <w:szCs w:val="18"/>
              </w:rPr>
              <w:t xml:space="preserve">y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2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1"/>
                <w:w w:val="103"/>
                <w:sz w:val="18"/>
                <w:szCs w:val="18"/>
              </w:rPr>
              <w:t>w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97"/>
                <w:sz w:val="18"/>
                <w:szCs w:val="18"/>
              </w:rPr>
              <w:t>g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-1"/>
                <w:w w:val="96"/>
                <w:sz w:val="18"/>
                <w:szCs w:val="18"/>
              </w:rPr>
              <w:t>P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M</w:t>
            </w:r>
            <w:r>
              <w:rPr>
                <w:spacing w:val="-1"/>
                <w:w w:val="111"/>
                <w:sz w:val="18"/>
                <w:szCs w:val="18"/>
              </w:rPr>
              <w:t>o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spacing w:val="3"/>
                <w:w w:val="111"/>
                <w:sz w:val="18"/>
                <w:szCs w:val="18"/>
              </w:rPr>
              <w:t>q</w:t>
            </w:r>
            <w:r>
              <w:rPr>
                <w:w w:val="111"/>
                <w:sz w:val="18"/>
                <w:szCs w:val="18"/>
              </w:rPr>
              <w:t>u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o</w:t>
            </w:r>
            <w:r>
              <w:rPr>
                <w:spacing w:val="1"/>
                <w:w w:val="118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5"/>
                <w:w w:val="109"/>
                <w:sz w:val="18"/>
                <w:szCs w:val="18"/>
              </w:rPr>
              <w:t>h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Ty</w:t>
            </w:r>
            <w:r>
              <w:rPr>
                <w:spacing w:val="1"/>
                <w:w w:val="99"/>
                <w:sz w:val="18"/>
                <w:szCs w:val="18"/>
              </w:rPr>
              <w:t>p</w:t>
            </w:r>
            <w:r>
              <w:rPr>
                <w:spacing w:val="-1"/>
                <w:w w:val="99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s</w:t>
            </w:r>
            <w:r>
              <w:rPr>
                <w:spacing w:val="3"/>
                <w:w w:val="9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qu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71"/>
                <w:sz w:val="18"/>
                <w:szCs w:val="18"/>
              </w:rPr>
              <w:t>L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>cl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q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each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q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o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tabs>
                <w:tab w:val="left" w:pos="780"/>
              </w:tabs>
              <w:spacing w:before="30" w:line="272" w:lineRule="auto"/>
              <w:ind w:left="781" w:right="115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  <w:t>Q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we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q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475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q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o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5"/>
                <w:w w:val="94"/>
                <w:sz w:val="18"/>
                <w:szCs w:val="18"/>
              </w:rPr>
              <w:t>k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7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lf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258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w w:val="71"/>
                <w:sz w:val="18"/>
                <w:szCs w:val="18"/>
              </w:rPr>
              <w:t>L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cyc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q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346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w w:val="96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 xml:space="preserve">y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4</w:t>
            </w:r>
          </w:p>
        </w:tc>
      </w:tr>
    </w:tbl>
    <w:p w:rsidR="000C10AC" w:rsidRDefault="000C10AC">
      <w:pPr>
        <w:spacing w:before="1" w:line="120" w:lineRule="exact"/>
        <w:rPr>
          <w:sz w:val="13"/>
          <w:szCs w:val="13"/>
        </w:rPr>
      </w:pPr>
    </w:p>
    <w:p w:rsidR="000C10AC" w:rsidRDefault="004C49A4">
      <w:pPr>
        <w:ind w:right="783"/>
        <w:jc w:val="right"/>
        <w:sectPr w:rsidR="000C10AC">
          <w:pgSz w:w="15840" w:h="12240" w:orient="landscape"/>
          <w:pgMar w:top="840" w:right="0" w:bottom="280" w:left="720" w:header="720" w:footer="720" w:gutter="0"/>
          <w:cols w:space="720"/>
        </w:sectPr>
      </w:pPr>
      <w:r>
        <w:rPr>
          <w:w w:val="105"/>
        </w:rPr>
        <w:t>6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1385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4" w:lineRule="auto"/>
              <w:ind w:left="93" w:right="2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spacing w:val="1"/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q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</w:tr>
      <w:tr w:rsidR="000C10AC">
        <w:trPr>
          <w:trHeight w:hRule="exact" w:val="2993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4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9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spacing w:val="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89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839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 w:line="267" w:lineRule="auto"/>
              <w:ind w:left="93" w:right="282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4"/>
                <w:w w:val="86"/>
                <w:sz w:val="18"/>
                <w:szCs w:val="18"/>
              </w:rPr>
              <w:t>i</w:t>
            </w:r>
            <w:r>
              <w:rPr>
                <w:w w:val="112"/>
                <w:sz w:val="18"/>
                <w:szCs w:val="18"/>
              </w:rPr>
              <w:t xml:space="preserve">a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1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 xml:space="preserve"> 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4"/>
                <w:w w:val="86"/>
                <w:sz w:val="18"/>
                <w:szCs w:val="18"/>
              </w:rPr>
              <w:t>i</w:t>
            </w:r>
            <w:r>
              <w:rPr>
                <w:w w:val="112"/>
                <w:sz w:val="18"/>
                <w:szCs w:val="18"/>
              </w:rPr>
              <w:t>a</w:t>
            </w:r>
          </w:p>
          <w:p w:rsidR="000C10AC" w:rsidRDefault="000C10AC">
            <w:pPr>
              <w:spacing w:before="11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 xml:space="preserve">l </w:t>
            </w:r>
            <w:r>
              <w:rPr>
                <w:spacing w:val="2"/>
                <w:w w:val="109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a</w:t>
            </w:r>
            <w:r>
              <w:rPr>
                <w:spacing w:val="2"/>
                <w:w w:val="109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9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es</w:t>
            </w:r>
            <w:r>
              <w:rPr>
                <w:spacing w:val="-2"/>
                <w:w w:val="10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4"/>
                <w:w w:val="86"/>
                <w:sz w:val="18"/>
                <w:szCs w:val="18"/>
              </w:rPr>
              <w:t>i</w:t>
            </w:r>
            <w:r>
              <w:rPr>
                <w:w w:val="112"/>
                <w:sz w:val="18"/>
                <w:szCs w:val="18"/>
              </w:rPr>
              <w:t>a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103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2"/>
                <w:w w:val="110"/>
                <w:sz w:val="18"/>
                <w:szCs w:val="18"/>
              </w:rPr>
              <w:t>a</w:t>
            </w:r>
            <w:r>
              <w:rPr>
                <w:w w:val="110"/>
                <w:sz w:val="18"/>
                <w:szCs w:val="18"/>
              </w:rPr>
              <w:t xml:space="preserve">nd 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4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 w:line="267" w:lineRule="auto"/>
              <w:ind w:left="93" w:right="7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oem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q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ar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pacing w:val="2"/>
                <w:w w:val="109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9"/>
                <w:sz w:val="18"/>
                <w:szCs w:val="18"/>
              </w:rPr>
              <w:t>r</w:t>
            </w:r>
            <w:r>
              <w:rPr>
                <w:spacing w:val="2"/>
                <w:w w:val="109"/>
                <w:sz w:val="18"/>
                <w:szCs w:val="18"/>
              </w:rPr>
              <w:t>e</w:t>
            </w:r>
            <w:r>
              <w:rPr>
                <w:spacing w:val="-4"/>
                <w:w w:val="109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9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toms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112"/>
                <w:sz w:val="18"/>
                <w:szCs w:val="18"/>
              </w:rPr>
              <w:t>a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4" w:lineRule="auto"/>
              <w:ind w:left="95" w:right="55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ys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>rolli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>ar</w:t>
            </w:r>
            <w:r>
              <w:rPr>
                <w:spacing w:val="4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a,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y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ll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er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 xml:space="preserve">nd 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w w:val="88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ain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732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ys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ont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lli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4"/>
                <w:w w:val="86"/>
                <w:sz w:val="18"/>
                <w:szCs w:val="18"/>
              </w:rPr>
              <w:t>i</w:t>
            </w:r>
            <w:r>
              <w:rPr>
                <w:w w:val="112"/>
                <w:sz w:val="18"/>
                <w:szCs w:val="18"/>
              </w:rPr>
              <w:t>a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mm</w:t>
            </w:r>
            <w:r>
              <w:rPr>
                <w:spacing w:val="1"/>
                <w:w w:val="109"/>
                <w:sz w:val="18"/>
                <w:szCs w:val="18"/>
              </w:rPr>
              <w:t>un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4"/>
                <w:w w:val="109"/>
                <w:sz w:val="18"/>
                <w:szCs w:val="18"/>
              </w:rPr>
              <w:t>o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417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-2"/>
                <w:sz w:val="18"/>
                <w:szCs w:val="18"/>
              </w:rPr>
              <w:t>ma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3"/>
                <w:w w:val="99"/>
                <w:sz w:val="18"/>
                <w:szCs w:val="18"/>
              </w:rPr>
              <w:t>c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w w:val="105"/>
                <w:sz w:val="18"/>
                <w:szCs w:val="18"/>
              </w:rPr>
              <w:t>1</w:t>
            </w:r>
            <w:r>
              <w:rPr>
                <w:spacing w:val="1"/>
                <w:w w:val="105"/>
                <w:sz w:val="18"/>
                <w:szCs w:val="18"/>
              </w:rPr>
              <w:t>0</w:t>
            </w:r>
            <w:r>
              <w:rPr>
                <w:w w:val="105"/>
                <w:sz w:val="18"/>
                <w:szCs w:val="18"/>
              </w:rPr>
              <w:t>9</w:t>
            </w:r>
          </w:p>
        </w:tc>
      </w:tr>
      <w:tr w:rsidR="000C10AC">
        <w:trPr>
          <w:trHeight w:hRule="exact" w:val="3451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5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129" w:right="113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-1"/>
                <w:w w:val="115"/>
                <w:sz w:val="18"/>
                <w:szCs w:val="18"/>
              </w:rPr>
              <w:t>a</w:t>
            </w:r>
            <w:r>
              <w:rPr>
                <w:spacing w:val="-3"/>
                <w:w w:val="92"/>
                <w:sz w:val="18"/>
                <w:szCs w:val="18"/>
              </w:rPr>
              <w:t>l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12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069"/>
              <w:rPr>
                <w:sz w:val="18"/>
                <w:szCs w:val="18"/>
              </w:rPr>
            </w:pP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 w:line="264" w:lineRule="auto"/>
              <w:ind w:left="93" w:right="15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yc</w:t>
            </w:r>
            <w:r>
              <w:rPr>
                <w:sz w:val="18"/>
                <w:szCs w:val="18"/>
              </w:rPr>
              <w:t xml:space="preserve">le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w w:val="113"/>
                <w:sz w:val="18"/>
                <w:szCs w:val="18"/>
              </w:rPr>
              <w:t>t</w:t>
            </w:r>
            <w:r>
              <w:rPr>
                <w:w w:val="113"/>
                <w:sz w:val="18"/>
                <w:szCs w:val="18"/>
              </w:rPr>
              <w:t>se</w:t>
            </w:r>
            <w:r>
              <w:rPr>
                <w:spacing w:val="1"/>
                <w:w w:val="113"/>
                <w:sz w:val="18"/>
                <w:szCs w:val="18"/>
              </w:rPr>
              <w:t>t</w:t>
            </w:r>
            <w:r>
              <w:rPr>
                <w:w w:val="113"/>
                <w:sz w:val="18"/>
                <w:szCs w:val="18"/>
              </w:rPr>
              <w:t>se</w:t>
            </w:r>
            <w:r>
              <w:rPr>
                <w:spacing w:val="-6"/>
                <w:w w:val="11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.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28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spacing w:val="1"/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w w:val="113"/>
                <w:sz w:val="18"/>
                <w:szCs w:val="18"/>
              </w:rPr>
              <w:t>t</w:t>
            </w:r>
            <w:r>
              <w:rPr>
                <w:spacing w:val="2"/>
                <w:w w:val="113"/>
                <w:sz w:val="18"/>
                <w:szCs w:val="18"/>
              </w:rPr>
              <w:t>s</w:t>
            </w:r>
            <w:r>
              <w:rPr>
                <w:w w:val="113"/>
                <w:sz w:val="18"/>
                <w:szCs w:val="18"/>
              </w:rPr>
              <w:t>et</w:t>
            </w:r>
            <w:r>
              <w:rPr>
                <w:spacing w:val="2"/>
                <w:w w:val="113"/>
                <w:sz w:val="18"/>
                <w:szCs w:val="18"/>
              </w:rPr>
              <w:t>s</w:t>
            </w:r>
            <w:r>
              <w:rPr>
                <w:w w:val="113"/>
                <w:sz w:val="18"/>
                <w:szCs w:val="18"/>
              </w:rPr>
              <w:t>e</w:t>
            </w:r>
            <w:r>
              <w:rPr>
                <w:spacing w:val="-6"/>
                <w:w w:val="11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ly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1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 w:rsidR="00134D7F">
              <w:rPr>
                <w:spacing w:val="2"/>
                <w:sz w:val="18"/>
                <w:szCs w:val="18"/>
              </w:rPr>
              <w:t>s</w:t>
            </w:r>
            <w:r w:rsidR="00134D7F">
              <w:rPr>
                <w:spacing w:val="-2"/>
                <w:sz w:val="18"/>
                <w:szCs w:val="18"/>
              </w:rPr>
              <w:t>y</w:t>
            </w:r>
            <w:r w:rsidR="00134D7F">
              <w:rPr>
                <w:sz w:val="18"/>
                <w:szCs w:val="18"/>
              </w:rPr>
              <w:t>m</w:t>
            </w:r>
            <w:r w:rsidR="00134D7F">
              <w:rPr>
                <w:spacing w:val="3"/>
                <w:sz w:val="18"/>
                <w:szCs w:val="18"/>
              </w:rPr>
              <w:t>p</w:t>
            </w:r>
            <w:r w:rsidR="00134D7F">
              <w:rPr>
                <w:sz w:val="18"/>
                <w:szCs w:val="18"/>
              </w:rPr>
              <w:t>t</w:t>
            </w:r>
            <w:r w:rsidR="00134D7F">
              <w:rPr>
                <w:spacing w:val="-1"/>
                <w:sz w:val="18"/>
                <w:szCs w:val="18"/>
              </w:rPr>
              <w:t>o</w:t>
            </w:r>
            <w:r w:rsidR="00134D7F">
              <w:rPr>
                <w:spacing w:val="-2"/>
                <w:sz w:val="18"/>
                <w:szCs w:val="18"/>
              </w:rPr>
              <w:t>m</w:t>
            </w:r>
            <w:r w:rsidR="00134D7F">
              <w:rPr>
                <w:sz w:val="18"/>
                <w:szCs w:val="18"/>
              </w:rPr>
              <w:t xml:space="preserve">s </w:t>
            </w:r>
            <w:r w:rsidR="00134D7F">
              <w:rPr>
                <w:spacing w:val="2"/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 xml:space="preserve">g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05"/>
                <w:sz w:val="18"/>
                <w:szCs w:val="18"/>
              </w:rPr>
              <w:t>.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5" w:lineRule="auto"/>
              <w:ind w:left="93" w:right="3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 xml:space="preserve">l </w:t>
            </w:r>
            <w:r>
              <w:rPr>
                <w:spacing w:val="2"/>
                <w:w w:val="109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a</w:t>
            </w:r>
            <w:r>
              <w:rPr>
                <w:spacing w:val="2"/>
                <w:w w:val="109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9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es</w:t>
            </w:r>
            <w:r>
              <w:rPr>
                <w:spacing w:val="-2"/>
                <w:w w:val="10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6" w:lineRule="auto"/>
              <w:ind w:left="93" w:right="15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w w:val="84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rites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p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1"/>
                <w:w w:val="103"/>
                <w:sz w:val="18"/>
                <w:szCs w:val="18"/>
              </w:rPr>
              <w:t>w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w w:val="112"/>
                <w:sz w:val="18"/>
                <w:szCs w:val="18"/>
              </w:rPr>
              <w:t>a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pacing w:val="1"/>
                <w:w w:val="84"/>
                <w:sz w:val="18"/>
                <w:szCs w:val="18"/>
              </w:rPr>
              <w:t>T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spacing w:val="-4"/>
                <w:w w:val="118"/>
                <w:sz w:val="18"/>
                <w:szCs w:val="18"/>
              </w:rPr>
              <w:t>e</w:t>
            </w:r>
            <w:r>
              <w:rPr>
                <w:spacing w:val="5"/>
                <w:w w:val="130"/>
                <w:sz w:val="18"/>
                <w:szCs w:val="18"/>
              </w:rPr>
              <w:t>t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w w:val="98"/>
                <w:sz w:val="18"/>
                <w:szCs w:val="18"/>
              </w:rPr>
              <w:t>f</w:t>
            </w:r>
            <w:r>
              <w:rPr>
                <w:w w:val="92"/>
                <w:sz w:val="18"/>
                <w:szCs w:val="18"/>
              </w:rPr>
              <w:t>l</w:t>
            </w:r>
            <w:r>
              <w:rPr>
                <w:spacing w:val="3"/>
                <w:w w:val="92"/>
                <w:sz w:val="18"/>
                <w:szCs w:val="18"/>
              </w:rPr>
              <w:t>i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532" w:lineRule="auto"/>
              <w:ind w:left="95" w:right="1772"/>
              <w:rPr>
                <w:sz w:val="18"/>
                <w:szCs w:val="18"/>
              </w:rPr>
            </w:pPr>
            <w:r>
              <w:rPr>
                <w:w w:val="71"/>
                <w:sz w:val="18"/>
                <w:szCs w:val="18"/>
              </w:rPr>
              <w:t>L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pacing w:val="2"/>
                <w:sz w:val="18"/>
                <w:szCs w:val="18"/>
              </w:rPr>
              <w:t>cl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w w:val="113"/>
                <w:sz w:val="18"/>
                <w:szCs w:val="18"/>
              </w:rPr>
              <w:t>t</w:t>
            </w:r>
            <w:r>
              <w:rPr>
                <w:spacing w:val="2"/>
                <w:w w:val="113"/>
                <w:sz w:val="18"/>
                <w:szCs w:val="18"/>
              </w:rPr>
              <w:t>s</w:t>
            </w:r>
            <w:r>
              <w:rPr>
                <w:spacing w:val="-1"/>
                <w:w w:val="113"/>
                <w:sz w:val="18"/>
                <w:szCs w:val="18"/>
              </w:rPr>
              <w:t>e</w:t>
            </w:r>
            <w:r>
              <w:rPr>
                <w:spacing w:val="1"/>
                <w:w w:val="113"/>
                <w:sz w:val="18"/>
                <w:szCs w:val="18"/>
              </w:rPr>
              <w:t>t</w:t>
            </w:r>
            <w:r>
              <w:rPr>
                <w:w w:val="113"/>
                <w:sz w:val="18"/>
                <w:szCs w:val="18"/>
              </w:rPr>
              <w:t>se</w:t>
            </w:r>
            <w:r>
              <w:rPr>
                <w:spacing w:val="-6"/>
                <w:w w:val="11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ly Di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spacing w:val="1"/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w w:val="113"/>
                <w:sz w:val="18"/>
                <w:szCs w:val="18"/>
              </w:rPr>
              <w:t>t</w:t>
            </w:r>
            <w:r>
              <w:rPr>
                <w:w w:val="113"/>
                <w:sz w:val="18"/>
                <w:szCs w:val="18"/>
              </w:rPr>
              <w:t>se</w:t>
            </w:r>
            <w:r>
              <w:rPr>
                <w:spacing w:val="1"/>
                <w:w w:val="113"/>
                <w:sz w:val="18"/>
                <w:szCs w:val="18"/>
              </w:rPr>
              <w:t>t</w:t>
            </w:r>
            <w:r>
              <w:rPr>
                <w:w w:val="113"/>
                <w:sz w:val="18"/>
                <w:szCs w:val="18"/>
              </w:rPr>
              <w:t>se</w:t>
            </w:r>
            <w:r>
              <w:rPr>
                <w:spacing w:val="-2"/>
                <w:w w:val="1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fly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ch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4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4C49A4">
            <w:pPr>
              <w:spacing w:before="6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toms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sle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ys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>rolli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1"/>
                <w:w w:val="113"/>
                <w:sz w:val="18"/>
                <w:szCs w:val="18"/>
              </w:rPr>
              <w:t>t</w:t>
            </w:r>
            <w:r>
              <w:rPr>
                <w:spacing w:val="2"/>
                <w:w w:val="113"/>
                <w:sz w:val="18"/>
                <w:szCs w:val="18"/>
              </w:rPr>
              <w:t>s</w:t>
            </w:r>
            <w:r>
              <w:rPr>
                <w:spacing w:val="-1"/>
                <w:w w:val="113"/>
                <w:sz w:val="18"/>
                <w:szCs w:val="18"/>
              </w:rPr>
              <w:t>e</w:t>
            </w:r>
            <w:r>
              <w:rPr>
                <w:spacing w:val="1"/>
                <w:w w:val="113"/>
                <w:sz w:val="18"/>
                <w:szCs w:val="18"/>
              </w:rPr>
              <w:t>t</w:t>
            </w:r>
            <w:r>
              <w:rPr>
                <w:w w:val="113"/>
                <w:sz w:val="18"/>
                <w:szCs w:val="18"/>
              </w:rPr>
              <w:t>se</w:t>
            </w:r>
            <w:r>
              <w:rPr>
                <w:spacing w:val="-6"/>
                <w:w w:val="11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es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hn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q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157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yc</w:t>
            </w:r>
            <w:r>
              <w:rPr>
                <w:spacing w:val="4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94"/>
                <w:sz w:val="18"/>
                <w:szCs w:val="18"/>
              </w:rPr>
              <w:t>k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mm</w:t>
            </w:r>
            <w:r>
              <w:rPr>
                <w:spacing w:val="1"/>
                <w:w w:val="109"/>
                <w:sz w:val="18"/>
                <w:szCs w:val="18"/>
              </w:rPr>
              <w:t>un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498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w w:val="71"/>
                <w:sz w:val="18"/>
                <w:szCs w:val="18"/>
              </w:rPr>
              <w:t>L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cyc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3"/>
                <w:w w:val="113"/>
                <w:sz w:val="18"/>
                <w:szCs w:val="18"/>
              </w:rPr>
              <w:t>t</w:t>
            </w:r>
            <w:r>
              <w:rPr>
                <w:spacing w:val="2"/>
                <w:w w:val="113"/>
                <w:sz w:val="18"/>
                <w:szCs w:val="18"/>
              </w:rPr>
              <w:t>s</w:t>
            </w:r>
            <w:r>
              <w:rPr>
                <w:spacing w:val="-3"/>
                <w:w w:val="113"/>
                <w:sz w:val="18"/>
                <w:szCs w:val="18"/>
              </w:rPr>
              <w:t>e</w:t>
            </w:r>
            <w:r>
              <w:rPr>
                <w:spacing w:val="-1"/>
                <w:w w:val="113"/>
                <w:sz w:val="18"/>
                <w:szCs w:val="18"/>
              </w:rPr>
              <w:t>t</w:t>
            </w:r>
            <w:r>
              <w:rPr>
                <w:spacing w:val="2"/>
                <w:w w:val="113"/>
                <w:sz w:val="18"/>
                <w:szCs w:val="18"/>
              </w:rPr>
              <w:t>s</w:t>
            </w:r>
            <w:r>
              <w:rPr>
                <w:w w:val="113"/>
                <w:sz w:val="18"/>
                <w:szCs w:val="18"/>
              </w:rPr>
              <w:t>e</w:t>
            </w:r>
            <w:r>
              <w:rPr>
                <w:spacing w:val="-3"/>
                <w:w w:val="113"/>
                <w:sz w:val="18"/>
                <w:szCs w:val="18"/>
              </w:rPr>
              <w:t xml:space="preserve"> </w:t>
            </w:r>
            <w:r>
              <w:rPr>
                <w:spacing w:val="1"/>
                <w:w w:val="92"/>
                <w:sz w:val="18"/>
                <w:szCs w:val="18"/>
              </w:rPr>
              <w:t>f</w:t>
            </w:r>
            <w:r>
              <w:rPr>
                <w:w w:val="92"/>
                <w:sz w:val="18"/>
                <w:szCs w:val="18"/>
              </w:rPr>
              <w:t xml:space="preserve">ly 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 xml:space="preserve">a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25"/>
                <w:sz w:val="18"/>
                <w:szCs w:val="18"/>
              </w:rPr>
              <w:t>t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8"/>
                <w:w w:val="8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ary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4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28"/>
              <w:ind w:left="781"/>
              <w:rPr>
                <w:sz w:val="18"/>
                <w:szCs w:val="18"/>
              </w:rPr>
            </w:pPr>
            <w:r>
              <w:rPr>
                <w:spacing w:val="-1"/>
                <w:w w:val="105"/>
                <w:sz w:val="18"/>
                <w:szCs w:val="18"/>
              </w:rPr>
              <w:t>1</w:t>
            </w:r>
            <w:r>
              <w:rPr>
                <w:spacing w:val="3"/>
                <w:w w:val="105"/>
                <w:sz w:val="18"/>
                <w:szCs w:val="18"/>
              </w:rPr>
              <w:t>5</w:t>
            </w:r>
            <w:r>
              <w:rPr>
                <w:w w:val="105"/>
                <w:sz w:val="18"/>
                <w:szCs w:val="18"/>
              </w:rPr>
              <w:t>1</w:t>
            </w:r>
          </w:p>
        </w:tc>
      </w:tr>
      <w:tr w:rsidR="000C10AC">
        <w:trPr>
          <w:trHeight w:hRule="exact" w:val="2304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3"/>
              <w:ind w:left="95"/>
              <w:rPr>
                <w:sz w:val="37"/>
                <w:szCs w:val="37"/>
              </w:rPr>
            </w:pPr>
            <w:r>
              <w:rPr>
                <w:w w:val="103"/>
                <w:sz w:val="37"/>
                <w:szCs w:val="37"/>
              </w:rPr>
              <w:t>4</w:t>
            </w:r>
          </w:p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9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3"/>
                <w:w w:val="118"/>
                <w:sz w:val="18"/>
                <w:szCs w:val="18"/>
              </w:rPr>
              <w:t>e</w:t>
            </w:r>
            <w:r>
              <w:rPr>
                <w:spacing w:val="-2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spacing w:val="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5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4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98"/>
              <w:rPr>
                <w:sz w:val="18"/>
                <w:szCs w:val="18"/>
              </w:rPr>
            </w:pP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1" w:line="264" w:lineRule="auto"/>
              <w:ind w:left="93" w:right="1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23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live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4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spacing w:val="1"/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 w:line="265" w:lineRule="auto"/>
              <w:ind w:left="93" w:right="15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spacing w:val="-4"/>
                <w:w w:val="118"/>
                <w:sz w:val="18"/>
                <w:szCs w:val="18"/>
              </w:rPr>
              <w:t>e</w:t>
            </w:r>
            <w:r>
              <w:rPr>
                <w:spacing w:val="5"/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lls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2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3"/>
                <w:sz w:val="18"/>
                <w:szCs w:val="18"/>
              </w:rPr>
              <w:t>w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98"/>
                <w:sz w:val="18"/>
                <w:szCs w:val="18"/>
              </w:rPr>
              <w:t>c</w:t>
            </w:r>
            <w:r>
              <w:rPr>
                <w:w w:val="11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w w:val="109"/>
                <w:sz w:val="18"/>
                <w:szCs w:val="18"/>
              </w:rPr>
              <w:t>m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ey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ve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ys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>rolli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5"/>
                <w:sz w:val="18"/>
                <w:szCs w:val="18"/>
              </w:rPr>
              <w:t>F</w:t>
            </w:r>
            <w:r>
              <w:rPr>
                <w:spacing w:val="3"/>
                <w:w w:val="92"/>
                <w:sz w:val="18"/>
                <w:szCs w:val="18"/>
              </w:rPr>
              <w:t>l</w:t>
            </w:r>
            <w:r>
              <w:rPr>
                <w:spacing w:val="-4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w w:val="106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lf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tabs>
                <w:tab w:val="left" w:pos="780"/>
              </w:tabs>
              <w:spacing w:before="30" w:line="272" w:lineRule="auto"/>
              <w:ind w:left="781" w:right="115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2"/>
                <w:sz w:val="18"/>
                <w:szCs w:val="18"/>
              </w:rPr>
              <w:t>Q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we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q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152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ont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290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mm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610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4"/>
                <w:w w:val="109"/>
                <w:sz w:val="18"/>
                <w:szCs w:val="18"/>
              </w:rPr>
              <w:t>o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w w:val="86"/>
                <w:sz w:val="18"/>
                <w:szCs w:val="18"/>
              </w:rPr>
              <w:t>ill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5"/>
                <w:w w:val="88"/>
                <w:sz w:val="18"/>
                <w:szCs w:val="18"/>
              </w:rPr>
              <w:t xml:space="preserve"> </w:t>
            </w:r>
            <w:r>
              <w:rPr>
                <w:spacing w:val="-1"/>
                <w:w w:val="96"/>
                <w:sz w:val="18"/>
                <w:szCs w:val="18"/>
              </w:rPr>
              <w:t>P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28"/>
              <w:ind w:left="78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boo</w:t>
            </w:r>
            <w:r>
              <w:rPr>
                <w:sz w:val="18"/>
                <w:szCs w:val="18"/>
              </w:rPr>
              <w:t xml:space="preserve">k 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4</w:t>
            </w:r>
          </w:p>
        </w:tc>
      </w:tr>
    </w:tbl>
    <w:p w:rsidR="000C10AC" w:rsidRDefault="000C10AC">
      <w:pPr>
        <w:spacing w:before="2" w:line="120" w:lineRule="exact"/>
        <w:rPr>
          <w:sz w:val="12"/>
          <w:szCs w:val="12"/>
        </w:rPr>
      </w:pPr>
    </w:p>
    <w:p w:rsidR="000C10AC" w:rsidRDefault="004C49A4">
      <w:pPr>
        <w:ind w:right="783"/>
        <w:jc w:val="right"/>
        <w:sectPr w:rsidR="000C10AC">
          <w:pgSz w:w="15840" w:h="12240" w:orient="landscape"/>
          <w:pgMar w:top="840" w:right="0" w:bottom="280" w:left="720" w:header="720" w:footer="720" w:gutter="0"/>
          <w:cols w:space="720"/>
        </w:sectPr>
      </w:pPr>
      <w:r>
        <w:rPr>
          <w:w w:val="105"/>
        </w:rPr>
        <w:t>7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2760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5" w:lineRule="auto"/>
              <w:ind w:left="93" w:right="24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ays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ntrol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ing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 xml:space="preserve">c 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0C10AC">
            <w:pPr>
              <w:spacing w:before="10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45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 xml:space="preserve">h </w:t>
            </w:r>
            <w:r>
              <w:rPr>
                <w:spacing w:val="2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5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k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31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ch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379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 xml:space="preserve">in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ow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4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3"/>
                <w:sz w:val="18"/>
                <w:szCs w:val="18"/>
              </w:rPr>
              <w:t>w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ll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97"/>
                <w:sz w:val="18"/>
                <w:szCs w:val="18"/>
              </w:rPr>
              <w:t>g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4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4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ve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ys</w:t>
            </w:r>
            <w:r>
              <w:rPr>
                <w:spacing w:val="1"/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>leas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ys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>rolli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bub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4"/>
                <w:w w:val="86"/>
                <w:sz w:val="18"/>
                <w:szCs w:val="18"/>
              </w:rPr>
              <w:t>l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</w:tr>
      <w:tr w:rsidR="000C10AC">
        <w:trPr>
          <w:trHeight w:hRule="exact" w:val="2537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7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3"/>
                <w:w w:val="118"/>
                <w:sz w:val="18"/>
                <w:szCs w:val="18"/>
              </w:rPr>
              <w:t>e</w:t>
            </w:r>
            <w:r>
              <w:rPr>
                <w:spacing w:val="-2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66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4"/>
                <w:w w:val="94"/>
                <w:sz w:val="18"/>
                <w:szCs w:val="18"/>
              </w:rPr>
              <w:t>v</w:t>
            </w:r>
            <w:r>
              <w:rPr>
                <w:spacing w:val="4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613"/>
              <w:rPr>
                <w:sz w:val="18"/>
                <w:szCs w:val="18"/>
              </w:rPr>
            </w:pP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abi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t 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w w:val="145"/>
                <w:sz w:val="18"/>
                <w:szCs w:val="18"/>
              </w:rPr>
              <w:t>/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p</w:t>
            </w:r>
            <w:r>
              <w:rPr>
                <w:spacing w:val="-4"/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ice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7" w:lineRule="auto"/>
              <w:ind w:left="93" w:right="597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6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77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ays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ntrol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ing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lice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lls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ds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lice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w w:val="72"/>
                <w:sz w:val="18"/>
                <w:szCs w:val="18"/>
              </w:rPr>
              <w:t>L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spacing w:val="4"/>
                <w:w w:val="98"/>
                <w:sz w:val="18"/>
                <w:szCs w:val="18"/>
              </w:rPr>
              <w:t>c</w:t>
            </w:r>
            <w:r>
              <w:rPr>
                <w:w w:val="118"/>
                <w:sz w:val="18"/>
                <w:szCs w:val="18"/>
              </w:rPr>
              <w:t>e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Ty</w:t>
            </w:r>
            <w:r>
              <w:rPr>
                <w:spacing w:val="1"/>
                <w:w w:val="99"/>
                <w:sz w:val="18"/>
                <w:szCs w:val="18"/>
              </w:rPr>
              <w:t>p</w:t>
            </w:r>
            <w:r>
              <w:rPr>
                <w:spacing w:val="-1"/>
                <w:w w:val="99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s</w:t>
            </w:r>
            <w:r>
              <w:rPr>
                <w:spacing w:val="3"/>
                <w:w w:val="9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l</w:t>
            </w:r>
            <w:r>
              <w:rPr>
                <w:sz w:val="18"/>
                <w:szCs w:val="18"/>
              </w:rPr>
              <w:t>ice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531" w:lineRule="auto"/>
              <w:ind w:left="95" w:right="21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spacing w:val="1"/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lice </w:t>
            </w: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4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3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ow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lli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ic</w:t>
            </w:r>
            <w:r>
              <w:rPr>
                <w:spacing w:val="-3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87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2"/>
                <w:sz w:val="18"/>
                <w:szCs w:val="18"/>
              </w:rPr>
              <w:t>Q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3"/>
                <w:sz w:val="18"/>
                <w:szCs w:val="18"/>
              </w:rPr>
              <w:t>w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qu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217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w w:val="97"/>
                <w:sz w:val="18"/>
                <w:szCs w:val="18"/>
              </w:rPr>
              <w:t>E</w:t>
            </w:r>
            <w:r>
              <w:rPr>
                <w:spacing w:val="-1"/>
                <w:w w:val="97"/>
                <w:sz w:val="18"/>
                <w:szCs w:val="18"/>
              </w:rPr>
              <w:t>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ai</w:t>
            </w:r>
            <w:r>
              <w:rPr>
                <w:spacing w:val="3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-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spacing w:val="8"/>
                <w:w w:val="9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w</w:t>
            </w:r>
            <w:r>
              <w:rPr>
                <w:spacing w:val="2"/>
                <w:sz w:val="18"/>
                <w:szCs w:val="18"/>
              </w:rPr>
              <w:t>a</w:t>
            </w:r>
            <w:r>
              <w:rPr>
                <w:spacing w:val="-4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ll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g 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lice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522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un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94"/>
                <w:sz w:val="18"/>
                <w:szCs w:val="18"/>
              </w:rPr>
              <w:t>k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199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5"/>
                <w:w w:val="8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im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4"/>
                <w:w w:val="86"/>
                <w:sz w:val="18"/>
                <w:szCs w:val="18"/>
              </w:rPr>
              <w:t>i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5"/>
                <w:w w:val="105"/>
                <w:sz w:val="18"/>
                <w:szCs w:val="18"/>
              </w:rPr>
              <w:t>1</w:t>
            </w:r>
            <w:r>
              <w:rPr>
                <w:spacing w:val="-1"/>
                <w:w w:val="105"/>
                <w:sz w:val="18"/>
                <w:szCs w:val="18"/>
              </w:rPr>
              <w:t>4</w:t>
            </w:r>
            <w:r>
              <w:rPr>
                <w:w w:val="105"/>
                <w:sz w:val="18"/>
                <w:szCs w:val="18"/>
              </w:rPr>
              <w:t>0</w:t>
            </w:r>
          </w:p>
        </w:tc>
      </w:tr>
      <w:tr w:rsidR="000C10AC">
        <w:trPr>
          <w:trHeight w:hRule="exact" w:val="2303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9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ma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spacing w:val="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56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98"/>
              <w:rPr>
                <w:sz w:val="18"/>
                <w:szCs w:val="18"/>
              </w:rPr>
            </w:pP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1" w:line="267" w:lineRule="auto"/>
              <w:ind w:left="93" w:righ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w w:val="110"/>
                <w:sz w:val="18"/>
                <w:szCs w:val="18"/>
              </w:rPr>
              <w:t>str</w:t>
            </w:r>
            <w:r>
              <w:rPr>
                <w:spacing w:val="1"/>
                <w:w w:val="110"/>
                <w:sz w:val="18"/>
                <w:szCs w:val="18"/>
              </w:rPr>
              <w:t>u</w:t>
            </w:r>
            <w:r>
              <w:rPr>
                <w:spacing w:val="2"/>
                <w:w w:val="110"/>
                <w:sz w:val="18"/>
                <w:szCs w:val="18"/>
              </w:rPr>
              <w:t>c</w:t>
            </w:r>
            <w:r>
              <w:rPr>
                <w:w w:val="110"/>
                <w:sz w:val="18"/>
                <w:szCs w:val="18"/>
              </w:rPr>
              <w:t>tu</w:t>
            </w:r>
            <w:r>
              <w:rPr>
                <w:spacing w:val="-2"/>
                <w:w w:val="110"/>
                <w:sz w:val="18"/>
                <w:szCs w:val="18"/>
              </w:rPr>
              <w:t>r</w:t>
            </w:r>
            <w:r>
              <w:rPr>
                <w:w w:val="110"/>
                <w:sz w:val="18"/>
                <w:szCs w:val="18"/>
              </w:rPr>
              <w:t>e</w:t>
            </w:r>
            <w:r>
              <w:rPr>
                <w:spacing w:val="-4"/>
                <w:w w:val="110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 w:rsidR="00134D7F">
              <w:rPr>
                <w:spacing w:val="3"/>
                <w:sz w:val="18"/>
                <w:szCs w:val="18"/>
              </w:rPr>
              <w:t>w</w:t>
            </w:r>
            <w:r w:rsidR="00134D7F">
              <w:rPr>
                <w:spacing w:val="-2"/>
                <w:sz w:val="18"/>
                <w:szCs w:val="18"/>
              </w:rPr>
              <w:t>a</w:t>
            </w:r>
            <w:r w:rsidR="00134D7F">
              <w:rPr>
                <w:spacing w:val="2"/>
                <w:sz w:val="18"/>
                <w:szCs w:val="18"/>
              </w:rPr>
              <w:t>t</w:t>
            </w:r>
            <w:r w:rsidR="00134D7F">
              <w:rPr>
                <w:sz w:val="18"/>
                <w:szCs w:val="18"/>
              </w:rPr>
              <w:t>e</w:t>
            </w:r>
            <w:r w:rsidR="00134D7F">
              <w:rPr>
                <w:spacing w:val="-3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86"/>
                <w:sz w:val="18"/>
                <w:szCs w:val="18"/>
              </w:rPr>
              <w:t>l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5" w:lineRule="auto"/>
              <w:ind w:left="93" w:right="4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95"/>
                <w:sz w:val="18"/>
                <w:szCs w:val="18"/>
              </w:rPr>
              <w:t>f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 xml:space="preserve">h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86"/>
                <w:sz w:val="18"/>
                <w:szCs w:val="18"/>
              </w:rPr>
              <w:t>l</w:t>
            </w:r>
          </w:p>
          <w:p w:rsidR="000C10AC" w:rsidRDefault="000C10AC">
            <w:pPr>
              <w:spacing w:before="10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4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ays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ntrol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ing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il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92"/>
                <w:sz w:val="18"/>
                <w:szCs w:val="18"/>
              </w:rPr>
              <w:t>z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5" w:lineRule="auto"/>
              <w:ind w:left="93" w:right="15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w w:val="84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w w:val="110"/>
                <w:sz w:val="18"/>
                <w:szCs w:val="18"/>
              </w:rPr>
              <w:t>s</w:t>
            </w:r>
            <w:r>
              <w:rPr>
                <w:w w:val="110"/>
                <w:sz w:val="18"/>
                <w:szCs w:val="18"/>
              </w:rPr>
              <w:t>en</w:t>
            </w:r>
            <w:r>
              <w:rPr>
                <w:spacing w:val="1"/>
                <w:w w:val="110"/>
                <w:sz w:val="18"/>
                <w:szCs w:val="18"/>
              </w:rPr>
              <w:t>t</w:t>
            </w:r>
            <w:r>
              <w:rPr>
                <w:spacing w:val="-1"/>
                <w:w w:val="110"/>
                <w:sz w:val="18"/>
                <w:szCs w:val="18"/>
              </w:rPr>
              <w:t>e</w:t>
            </w:r>
            <w:r>
              <w:rPr>
                <w:spacing w:val="3"/>
                <w:w w:val="110"/>
                <w:sz w:val="18"/>
                <w:szCs w:val="18"/>
              </w:rPr>
              <w:t>n</w:t>
            </w:r>
            <w:r>
              <w:rPr>
                <w:w w:val="110"/>
                <w:sz w:val="18"/>
                <w:szCs w:val="18"/>
              </w:rPr>
              <w:t>c</w:t>
            </w:r>
            <w:r>
              <w:rPr>
                <w:spacing w:val="-3"/>
                <w:w w:val="110"/>
                <w:sz w:val="18"/>
                <w:szCs w:val="18"/>
              </w:rPr>
              <w:t>e</w:t>
            </w:r>
            <w:r>
              <w:rPr>
                <w:w w:val="110"/>
                <w:sz w:val="18"/>
                <w:szCs w:val="18"/>
              </w:rPr>
              <w:t>s</w:t>
            </w:r>
            <w:r>
              <w:rPr>
                <w:spacing w:val="-3"/>
                <w:w w:val="110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2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12"/>
                <w:sz w:val="18"/>
                <w:szCs w:val="18"/>
              </w:rPr>
              <w:t>a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5"/>
                <w:w w:val="94"/>
                <w:sz w:val="18"/>
                <w:szCs w:val="18"/>
              </w:rPr>
              <w:t>k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il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92"/>
                <w:sz w:val="18"/>
                <w:szCs w:val="18"/>
              </w:rPr>
              <w:t>z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110"/>
                <w:sz w:val="18"/>
                <w:szCs w:val="18"/>
              </w:rPr>
              <w:t>W</w:t>
            </w:r>
            <w:r>
              <w:rPr>
                <w:w w:val="110"/>
                <w:sz w:val="18"/>
                <w:szCs w:val="18"/>
              </w:rPr>
              <w:t>a</w:t>
            </w:r>
            <w:r>
              <w:rPr>
                <w:spacing w:val="-1"/>
                <w:w w:val="110"/>
                <w:sz w:val="18"/>
                <w:szCs w:val="18"/>
              </w:rPr>
              <w:t>t</w:t>
            </w:r>
            <w:r>
              <w:rPr>
                <w:w w:val="110"/>
                <w:sz w:val="18"/>
                <w:szCs w:val="18"/>
              </w:rPr>
              <w:t>er</w:t>
            </w:r>
            <w:r>
              <w:rPr>
                <w:spacing w:val="-3"/>
                <w:w w:val="110"/>
                <w:sz w:val="18"/>
                <w:szCs w:val="18"/>
              </w:rPr>
              <w:t xml:space="preserve"> 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w w:val="111"/>
                <w:sz w:val="18"/>
                <w:szCs w:val="18"/>
              </w:rPr>
              <w:t>n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spacing w:val="1"/>
                <w:w w:val="89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531" w:lineRule="auto"/>
              <w:ind w:left="95" w:right="15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  <w:r>
              <w:rPr>
                <w:spacing w:val="2"/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5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r 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 xml:space="preserve">il </w:t>
            </w:r>
            <w:r>
              <w:rPr>
                <w:sz w:val="18"/>
                <w:szCs w:val="18"/>
              </w:rPr>
              <w:t>Di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 xml:space="preserve">il </w:t>
            </w:r>
            <w:r>
              <w:rPr>
                <w:sz w:val="18"/>
                <w:szCs w:val="18"/>
              </w:rPr>
              <w:t>Si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toms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92"/>
                <w:sz w:val="18"/>
                <w:szCs w:val="18"/>
              </w:rPr>
              <w:t>z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12"/>
                <w:sz w:val="18"/>
                <w:szCs w:val="18"/>
              </w:rPr>
              <w:t>a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ain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4C49A4">
            <w:pPr>
              <w:spacing w:before="30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4" w:right="267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2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4"/>
                <w:w w:val="94"/>
                <w:sz w:val="18"/>
                <w:szCs w:val="18"/>
              </w:rPr>
              <w:t>y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ll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 xml:space="preserve">g </w:t>
            </w:r>
            <w:r>
              <w:rPr>
                <w:spacing w:val="-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il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92"/>
                <w:sz w:val="18"/>
                <w:szCs w:val="18"/>
              </w:rPr>
              <w:t>z</w:t>
            </w:r>
            <w:r>
              <w:rPr>
                <w:spacing w:val="4"/>
                <w:w w:val="86"/>
                <w:sz w:val="18"/>
                <w:szCs w:val="18"/>
              </w:rPr>
              <w:t>i</w:t>
            </w:r>
            <w:r>
              <w:rPr>
                <w:w w:val="112"/>
                <w:sz w:val="18"/>
                <w:szCs w:val="18"/>
              </w:rPr>
              <w:t>a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ob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il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4" w:right="418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oo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 xml:space="preserve">3 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</w:tr>
      <w:tr w:rsidR="000C10AC">
        <w:trPr>
          <w:trHeight w:hRule="exact" w:val="2533"/>
        </w:trPr>
        <w:tc>
          <w:tcPr>
            <w:tcW w:w="50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7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3"/>
                <w:w w:val="118"/>
                <w:sz w:val="18"/>
                <w:szCs w:val="18"/>
              </w:rPr>
              <w:t>e</w:t>
            </w:r>
            <w:r>
              <w:rPr>
                <w:spacing w:val="-2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92"/>
                <w:sz w:val="18"/>
                <w:szCs w:val="18"/>
              </w:rPr>
              <w:t>l</w:t>
            </w:r>
            <w:r>
              <w:rPr>
                <w:spacing w:val="-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53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cc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4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rs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32"/>
              <w:rPr>
                <w:sz w:val="18"/>
                <w:szCs w:val="18"/>
              </w:rPr>
            </w:pP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 w:right="950"/>
              <w:jc w:val="both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/>
              <w:ind w:left="93" w:right="403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7" w:lineRule="auto"/>
              <w:ind w:left="93" w:right="19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les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35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ec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cc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ents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w w:val="109"/>
                <w:sz w:val="18"/>
                <w:szCs w:val="18"/>
              </w:rPr>
              <w:t>hu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 xml:space="preserve">n 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 w:line="264" w:lineRule="auto"/>
              <w:ind w:left="93" w:right="149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eads,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pells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11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7"/>
                <w:sz w:val="18"/>
                <w:szCs w:val="18"/>
              </w:rPr>
              <w:t>m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 w:rsidR="00134D7F">
              <w:rPr>
                <w:w w:val="94"/>
                <w:sz w:val="18"/>
                <w:szCs w:val="18"/>
              </w:rPr>
              <w:t>v</w:t>
            </w:r>
            <w:r w:rsidR="00134D7F">
              <w:rPr>
                <w:spacing w:val="-4"/>
                <w:w w:val="112"/>
                <w:sz w:val="18"/>
                <w:szCs w:val="18"/>
              </w:rPr>
              <w:t>a</w:t>
            </w:r>
            <w:r w:rsidR="00134D7F">
              <w:rPr>
                <w:spacing w:val="1"/>
                <w:w w:val="109"/>
                <w:sz w:val="18"/>
                <w:szCs w:val="18"/>
              </w:rPr>
              <w:t>p</w:t>
            </w:r>
            <w:r w:rsidR="00134D7F">
              <w:rPr>
                <w:w w:val="109"/>
                <w:sz w:val="18"/>
                <w:szCs w:val="18"/>
              </w:rPr>
              <w:t>ou</w:t>
            </w:r>
            <w:r w:rsidR="00134D7F">
              <w:rPr>
                <w:spacing w:val="1"/>
                <w:w w:val="109"/>
                <w:sz w:val="18"/>
                <w:szCs w:val="18"/>
              </w:rPr>
              <w:t>r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w w:val="87"/>
                <w:sz w:val="18"/>
                <w:szCs w:val="18"/>
              </w:rPr>
              <w:t>A</w:t>
            </w:r>
            <w:r>
              <w:rPr>
                <w:w w:val="98"/>
                <w:sz w:val="18"/>
                <w:szCs w:val="18"/>
              </w:rPr>
              <w:t>cc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11"/>
                <w:sz w:val="18"/>
                <w:szCs w:val="18"/>
              </w:rPr>
              <w:t>d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n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0"/>
                <w:sz w:val="18"/>
                <w:szCs w:val="18"/>
              </w:rPr>
              <w:t>x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mon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Ty</w:t>
            </w:r>
            <w:r>
              <w:rPr>
                <w:spacing w:val="1"/>
                <w:w w:val="99"/>
                <w:sz w:val="18"/>
                <w:szCs w:val="18"/>
              </w:rPr>
              <w:t>p</w:t>
            </w:r>
            <w:r>
              <w:rPr>
                <w:spacing w:val="-1"/>
                <w:w w:val="99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s</w:t>
            </w:r>
            <w:r>
              <w:rPr>
                <w:spacing w:val="3"/>
                <w:w w:val="9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4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hu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lf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w w:val="88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203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mm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 xml:space="preserve">n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ci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 xml:space="preserve">s 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lvi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841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4"/>
                <w:w w:val="109"/>
                <w:sz w:val="18"/>
                <w:szCs w:val="18"/>
              </w:rPr>
              <w:t>o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w w:val="86"/>
                <w:sz w:val="18"/>
                <w:szCs w:val="18"/>
              </w:rPr>
              <w:t>ill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150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w w:val="74"/>
                <w:sz w:val="18"/>
                <w:szCs w:val="18"/>
              </w:rPr>
              <w:t>K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-2"/>
                <w:sz w:val="18"/>
                <w:szCs w:val="18"/>
              </w:rPr>
              <w:t>ma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2"/>
                <w:w w:val="86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k 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w w:val="105"/>
                <w:sz w:val="18"/>
                <w:szCs w:val="18"/>
              </w:rPr>
              <w:t>1</w:t>
            </w:r>
            <w:r>
              <w:rPr>
                <w:spacing w:val="1"/>
                <w:w w:val="105"/>
                <w:sz w:val="18"/>
                <w:szCs w:val="18"/>
              </w:rPr>
              <w:t>5</w:t>
            </w:r>
            <w:r>
              <w:rPr>
                <w:w w:val="105"/>
                <w:sz w:val="18"/>
                <w:szCs w:val="18"/>
              </w:rPr>
              <w:t>4</w:t>
            </w:r>
          </w:p>
        </w:tc>
      </w:tr>
    </w:tbl>
    <w:p w:rsidR="000C10AC" w:rsidRDefault="000C10AC">
      <w:pPr>
        <w:spacing w:before="2" w:line="120" w:lineRule="exact"/>
        <w:rPr>
          <w:sz w:val="12"/>
          <w:szCs w:val="12"/>
        </w:rPr>
      </w:pPr>
    </w:p>
    <w:p w:rsidR="000C10AC" w:rsidRDefault="004C49A4">
      <w:pPr>
        <w:ind w:right="783"/>
        <w:jc w:val="right"/>
        <w:sectPr w:rsidR="000C10AC">
          <w:pgSz w:w="15840" w:h="12240" w:orient="landscape"/>
          <w:pgMar w:top="840" w:right="0" w:bottom="280" w:left="720" w:header="720" w:footer="720" w:gutter="0"/>
          <w:cols w:space="720"/>
        </w:sectPr>
      </w:pPr>
      <w:r>
        <w:rPr>
          <w:w w:val="105"/>
        </w:rPr>
        <w:t>8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2072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0"/>
                <w:sz w:val="18"/>
                <w:szCs w:val="18"/>
              </w:rPr>
              <w:t>x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89"/>
                <w:sz w:val="18"/>
                <w:szCs w:val="18"/>
              </w:rPr>
              <w:t>j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</w:tr>
      <w:tr w:rsidR="000C10AC">
        <w:trPr>
          <w:trHeight w:hRule="exact" w:val="2994"/>
        </w:trPr>
        <w:tc>
          <w:tcPr>
            <w:tcW w:w="50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9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3"/>
                <w:w w:val="118"/>
                <w:sz w:val="18"/>
                <w:szCs w:val="18"/>
              </w:rPr>
              <w:t>e</w:t>
            </w:r>
            <w:r>
              <w:rPr>
                <w:spacing w:val="-2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92"/>
                <w:sz w:val="18"/>
                <w:szCs w:val="18"/>
              </w:rPr>
              <w:t>l</w:t>
            </w:r>
            <w:r>
              <w:rPr>
                <w:spacing w:val="-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683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760"/>
              <w:rPr>
                <w:sz w:val="18"/>
                <w:szCs w:val="18"/>
              </w:rPr>
            </w:pP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99"/>
                <w:sz w:val="18"/>
                <w:szCs w:val="18"/>
              </w:rPr>
              <w:t>c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he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5"/>
                <w:sz w:val="18"/>
                <w:szCs w:val="18"/>
              </w:rPr>
              <w:t>a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spacing w:val="-1"/>
                <w:w w:val="111"/>
                <w:sz w:val="18"/>
                <w:szCs w:val="18"/>
              </w:rPr>
              <w:t>n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 w:line="265" w:lineRule="auto"/>
              <w:ind w:left="93" w:right="14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 xml:space="preserve">n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cc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ents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at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3"/>
                <w:sz w:val="18"/>
                <w:szCs w:val="18"/>
              </w:rPr>
              <w:t xml:space="preserve">,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ool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0C10AC">
            <w:pPr>
              <w:spacing w:before="10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5" w:lineRule="auto"/>
              <w:ind w:left="93" w:right="37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cc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ents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at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hoo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03"/>
                <w:sz w:val="18"/>
                <w:szCs w:val="18"/>
              </w:rPr>
              <w:t xml:space="preserve">, 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0C10AC">
            <w:pPr>
              <w:spacing w:before="12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11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ays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ntrol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ing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cidents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4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ool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 w:line="266" w:lineRule="auto"/>
              <w:ind w:left="93" w:right="33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eads,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pells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w w:val="108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n</w:t>
            </w:r>
            <w:r>
              <w:rPr>
                <w:spacing w:val="-1"/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nc</w:t>
            </w:r>
            <w:r>
              <w:rPr>
                <w:spacing w:val="-1"/>
                <w:w w:val="108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s</w:t>
            </w:r>
            <w:r>
              <w:rPr>
                <w:spacing w:val="-5"/>
                <w:w w:val="108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94"/>
                <w:sz w:val="18"/>
                <w:szCs w:val="18"/>
              </w:rPr>
              <w:t xml:space="preserve">y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;</w:t>
            </w:r>
          </w:p>
          <w:p w:rsidR="000C10AC" w:rsidRDefault="004C49A4">
            <w:pPr>
              <w:spacing w:line="200" w:lineRule="exact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5"/>
                <w:w w:val="109"/>
                <w:sz w:val="18"/>
                <w:szCs w:val="18"/>
              </w:rPr>
              <w:t>h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cy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lis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w w:val="104"/>
                <w:sz w:val="18"/>
                <w:szCs w:val="18"/>
              </w:rPr>
              <w:t>Accidents</w:t>
            </w:r>
            <w:r>
              <w:rPr>
                <w:spacing w:val="-3"/>
                <w:w w:val="104"/>
                <w:sz w:val="18"/>
                <w:szCs w:val="18"/>
              </w:rPr>
              <w:t xml:space="preserve"> </w:t>
            </w:r>
            <w:r>
              <w:rPr>
                <w:spacing w:val="1"/>
                <w:w w:val="104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t</w:t>
            </w:r>
            <w:r>
              <w:rPr>
                <w:spacing w:val="18"/>
                <w:w w:val="10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w w:val="161"/>
                <w:sz w:val="18"/>
                <w:szCs w:val="18"/>
              </w:rPr>
              <w:t>/</w:t>
            </w:r>
            <w:r>
              <w:rPr>
                <w:spacing w:val="-29"/>
                <w:w w:val="161"/>
                <w:sz w:val="18"/>
                <w:szCs w:val="18"/>
              </w:rPr>
              <w:t xml:space="preserve"> </w:t>
            </w:r>
            <w:r>
              <w:rPr>
                <w:spacing w:val="-2"/>
                <w:w w:val="106"/>
                <w:sz w:val="18"/>
                <w:szCs w:val="18"/>
              </w:rPr>
              <w:t>s</w:t>
            </w:r>
            <w:r>
              <w:rPr>
                <w:w w:val="106"/>
                <w:sz w:val="18"/>
                <w:szCs w:val="18"/>
              </w:rPr>
              <w:t>c</w:t>
            </w:r>
            <w:r>
              <w:rPr>
                <w:spacing w:val="5"/>
                <w:w w:val="106"/>
                <w:sz w:val="18"/>
                <w:szCs w:val="18"/>
              </w:rPr>
              <w:t>h</w:t>
            </w:r>
            <w:r>
              <w:rPr>
                <w:spacing w:val="-1"/>
                <w:w w:val="106"/>
                <w:sz w:val="18"/>
                <w:szCs w:val="18"/>
              </w:rPr>
              <w:t>o</w:t>
            </w:r>
            <w:r>
              <w:rPr>
                <w:w w:val="106"/>
                <w:sz w:val="18"/>
                <w:szCs w:val="18"/>
              </w:rPr>
              <w:t>ol</w:t>
            </w:r>
          </w:p>
          <w:p w:rsidR="000C10AC" w:rsidRDefault="004C49A4">
            <w:pPr>
              <w:spacing w:before="23" w:line="531" w:lineRule="auto"/>
              <w:ind w:left="95" w:right="3171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0"/>
                <w:sz w:val="18"/>
                <w:szCs w:val="18"/>
              </w:rPr>
              <w:t>x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w w:val="96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9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ad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1"/>
                <w:w w:val="108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c</w:t>
            </w:r>
            <w:r>
              <w:rPr>
                <w:spacing w:val="2"/>
                <w:w w:val="108"/>
                <w:sz w:val="18"/>
                <w:szCs w:val="18"/>
              </w:rPr>
              <w:t>c</w:t>
            </w:r>
            <w:r>
              <w:rPr>
                <w:spacing w:val="-1"/>
                <w:w w:val="108"/>
                <w:sz w:val="18"/>
                <w:szCs w:val="18"/>
              </w:rPr>
              <w:t>i</w:t>
            </w:r>
            <w:r>
              <w:rPr>
                <w:w w:val="108"/>
                <w:sz w:val="18"/>
                <w:szCs w:val="18"/>
              </w:rPr>
              <w:t>d</w:t>
            </w:r>
            <w:r>
              <w:rPr>
                <w:spacing w:val="-2"/>
                <w:w w:val="108"/>
                <w:sz w:val="18"/>
                <w:szCs w:val="18"/>
              </w:rPr>
              <w:t>e</w:t>
            </w:r>
            <w:r>
              <w:rPr>
                <w:spacing w:val="3"/>
                <w:w w:val="108"/>
                <w:sz w:val="18"/>
                <w:szCs w:val="18"/>
              </w:rPr>
              <w:t>n</w:t>
            </w:r>
            <w:r>
              <w:rPr>
                <w:spacing w:val="-1"/>
                <w:w w:val="108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s</w:t>
            </w:r>
            <w:r>
              <w:rPr>
                <w:spacing w:val="-1"/>
                <w:w w:val="108"/>
                <w:sz w:val="18"/>
                <w:szCs w:val="18"/>
              </w:rPr>
              <w:t xml:space="preserve"> </w:t>
            </w:r>
            <w:r>
              <w:rPr>
                <w:w w:val="111"/>
                <w:sz w:val="18"/>
                <w:szCs w:val="18"/>
              </w:rPr>
              <w:t>d</w:t>
            </w:r>
            <w:r>
              <w:rPr>
                <w:spacing w:val="1"/>
                <w:w w:val="118"/>
                <w:sz w:val="18"/>
                <w:szCs w:val="18"/>
              </w:rPr>
              <w:t>e</w:t>
            </w:r>
            <w:r>
              <w:rPr>
                <w:w w:val="98"/>
                <w:sz w:val="18"/>
                <w:szCs w:val="18"/>
              </w:rPr>
              <w:t>f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w w:val="111"/>
                <w:sz w:val="18"/>
                <w:szCs w:val="18"/>
              </w:rPr>
              <w:t>n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11"/>
                <w:sz w:val="18"/>
                <w:szCs w:val="18"/>
              </w:rPr>
              <w:t>on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3"/>
                <w:sz w:val="18"/>
                <w:szCs w:val="18"/>
              </w:rPr>
              <w:t>,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96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ss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Q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3"/>
                <w:sz w:val="18"/>
                <w:szCs w:val="18"/>
              </w:rPr>
              <w:t>w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  <w:p w:rsidR="000C10AC" w:rsidRDefault="004C49A4">
            <w:pPr>
              <w:spacing w:before="28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98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mm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cc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4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lvi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w w:val="98"/>
                <w:sz w:val="18"/>
                <w:szCs w:val="18"/>
              </w:rPr>
              <w:t>A</w:t>
            </w:r>
            <w:r>
              <w:rPr>
                <w:spacing w:val="1"/>
                <w:w w:val="98"/>
                <w:sz w:val="18"/>
                <w:szCs w:val="18"/>
              </w:rPr>
              <w:t>ud</w:t>
            </w:r>
            <w:r>
              <w:rPr>
                <w:w w:val="98"/>
                <w:sz w:val="18"/>
                <w:szCs w:val="18"/>
              </w:rPr>
              <w:t>io</w:t>
            </w:r>
            <w:r>
              <w:rPr>
                <w:spacing w:val="2"/>
                <w:w w:val="9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al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4"/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108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5"/>
                <w:w w:val="8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im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ci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bo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 xml:space="preserve">4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w w:val="105"/>
                <w:sz w:val="18"/>
                <w:szCs w:val="18"/>
              </w:rPr>
              <w:t>1</w:t>
            </w:r>
            <w:r>
              <w:rPr>
                <w:spacing w:val="1"/>
                <w:w w:val="105"/>
                <w:sz w:val="18"/>
                <w:szCs w:val="18"/>
              </w:rPr>
              <w:t>5</w:t>
            </w:r>
            <w:r>
              <w:rPr>
                <w:w w:val="105"/>
                <w:sz w:val="18"/>
                <w:szCs w:val="18"/>
              </w:rPr>
              <w:t>4</w:t>
            </w:r>
          </w:p>
        </w:tc>
      </w:tr>
      <w:tr w:rsidR="000C10AC">
        <w:trPr>
          <w:trHeight w:hRule="exact" w:val="4370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37"/>
                <w:szCs w:val="37"/>
              </w:rPr>
            </w:pPr>
            <w:r>
              <w:rPr>
                <w:w w:val="103"/>
                <w:sz w:val="37"/>
                <w:szCs w:val="37"/>
              </w:rPr>
              <w:t>5</w:t>
            </w:r>
          </w:p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592" w:right="159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3"/>
                <w:w w:val="118"/>
                <w:sz w:val="18"/>
                <w:szCs w:val="18"/>
              </w:rPr>
              <w:t>e</w:t>
            </w:r>
            <w:r>
              <w:rPr>
                <w:spacing w:val="-2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spacing w:val="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336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cc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842" w:right="184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rs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4" w:lineRule="auto"/>
              <w:ind w:left="93" w:right="2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w w:val="96"/>
                <w:sz w:val="18"/>
                <w:szCs w:val="18"/>
              </w:rPr>
              <w:t>givi</w:t>
            </w:r>
            <w:r>
              <w:rPr>
                <w:spacing w:val="1"/>
                <w:w w:val="96"/>
                <w:sz w:val="18"/>
                <w:szCs w:val="18"/>
              </w:rPr>
              <w:t>n</w:t>
            </w:r>
            <w:r>
              <w:rPr>
                <w:w w:val="96"/>
                <w:sz w:val="18"/>
                <w:szCs w:val="18"/>
              </w:rPr>
              <w:t xml:space="preserve">g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10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q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lities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 xml:space="preserve">a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5" w:lineRule="auto"/>
              <w:ind w:left="93" w:right="64"/>
              <w:rPr>
                <w:sz w:val="18"/>
                <w:szCs w:val="18"/>
              </w:rPr>
            </w:pPr>
            <w:r>
              <w:rPr>
                <w:spacing w:val="2"/>
                <w:w w:val="78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si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es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6" w:lineRule="auto"/>
              <w:ind w:left="93" w:right="33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w w:val="110"/>
                <w:sz w:val="18"/>
                <w:szCs w:val="18"/>
              </w:rPr>
              <w:t>s</w:t>
            </w:r>
            <w:r>
              <w:rPr>
                <w:w w:val="110"/>
                <w:sz w:val="18"/>
                <w:szCs w:val="18"/>
              </w:rPr>
              <w:t>en</w:t>
            </w:r>
            <w:r>
              <w:rPr>
                <w:spacing w:val="1"/>
                <w:w w:val="110"/>
                <w:sz w:val="18"/>
                <w:szCs w:val="18"/>
              </w:rPr>
              <w:t>t</w:t>
            </w:r>
            <w:r>
              <w:rPr>
                <w:spacing w:val="-1"/>
                <w:w w:val="110"/>
                <w:sz w:val="18"/>
                <w:szCs w:val="18"/>
              </w:rPr>
              <w:t>e</w:t>
            </w:r>
            <w:r>
              <w:rPr>
                <w:spacing w:val="3"/>
                <w:w w:val="110"/>
                <w:sz w:val="18"/>
                <w:szCs w:val="18"/>
              </w:rPr>
              <w:t>n</w:t>
            </w:r>
            <w:r>
              <w:rPr>
                <w:w w:val="110"/>
                <w:sz w:val="18"/>
                <w:szCs w:val="18"/>
              </w:rPr>
              <w:t>c</w:t>
            </w:r>
            <w:r>
              <w:rPr>
                <w:spacing w:val="-3"/>
                <w:w w:val="110"/>
                <w:sz w:val="18"/>
                <w:szCs w:val="18"/>
              </w:rPr>
              <w:t>e</w:t>
            </w:r>
            <w:r>
              <w:rPr>
                <w:w w:val="110"/>
                <w:sz w:val="18"/>
                <w:szCs w:val="18"/>
              </w:rPr>
              <w:t>s</w:t>
            </w:r>
            <w:r>
              <w:rPr>
                <w:spacing w:val="-3"/>
                <w:w w:val="110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4C49A4">
            <w:pPr>
              <w:spacing w:line="200" w:lineRule="exact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spacing w:val="5"/>
                <w:w w:val="125"/>
                <w:sz w:val="18"/>
                <w:szCs w:val="18"/>
              </w:rPr>
              <w:t>t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w w:val="85"/>
                <w:sz w:val="18"/>
                <w:szCs w:val="18"/>
              </w:rPr>
              <w:t>F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3"/>
                <w:w w:val="115"/>
                <w:sz w:val="18"/>
                <w:szCs w:val="18"/>
              </w:rPr>
              <w:t>a</w:t>
            </w:r>
            <w:r>
              <w:rPr>
                <w:spacing w:val="-3"/>
                <w:w w:val="92"/>
                <w:sz w:val="18"/>
                <w:szCs w:val="18"/>
              </w:rPr>
              <w:t>i</w:t>
            </w:r>
            <w:r>
              <w:rPr>
                <w:w w:val="111"/>
                <w:sz w:val="18"/>
                <w:szCs w:val="18"/>
              </w:rPr>
              <w:t>d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531" w:lineRule="auto"/>
              <w:ind w:left="95" w:right="171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easo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2"/>
                <w:w w:val="96"/>
                <w:sz w:val="18"/>
                <w:szCs w:val="18"/>
              </w:rPr>
              <w:t>g</w:t>
            </w:r>
            <w:r>
              <w:rPr>
                <w:w w:val="96"/>
                <w:sz w:val="18"/>
                <w:szCs w:val="18"/>
              </w:rPr>
              <w:t>i</w:t>
            </w:r>
            <w:r>
              <w:rPr>
                <w:spacing w:val="-4"/>
                <w:w w:val="96"/>
                <w:sz w:val="18"/>
                <w:szCs w:val="18"/>
              </w:rPr>
              <w:t>v</w:t>
            </w:r>
            <w:r>
              <w:rPr>
                <w:w w:val="96"/>
                <w:sz w:val="18"/>
                <w:szCs w:val="18"/>
              </w:rPr>
              <w:t>i</w:t>
            </w:r>
            <w:r>
              <w:rPr>
                <w:spacing w:val="3"/>
                <w:w w:val="96"/>
                <w:sz w:val="18"/>
                <w:szCs w:val="18"/>
              </w:rPr>
              <w:t>n</w:t>
            </w:r>
            <w:r>
              <w:rPr>
                <w:w w:val="96"/>
                <w:sz w:val="18"/>
                <w:szCs w:val="18"/>
              </w:rPr>
              <w:t xml:space="preserve">g </w:t>
            </w:r>
            <w:r>
              <w:rPr>
                <w:spacing w:val="5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f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z w:val="18"/>
                <w:szCs w:val="18"/>
              </w:rPr>
              <w:t>Q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ibili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ies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v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Q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we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q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qu</w:t>
            </w:r>
            <w:r>
              <w:rPr>
                <w:spacing w:val="-2"/>
                <w:sz w:val="18"/>
                <w:szCs w:val="18"/>
              </w:rPr>
              <w:t>al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f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4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3"/>
                <w:sz w:val="18"/>
                <w:szCs w:val="18"/>
              </w:rPr>
              <w:t>,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94"/>
                <w:sz w:val="18"/>
                <w:szCs w:val="18"/>
              </w:rPr>
              <w:t>y</w:t>
            </w:r>
            <w:r>
              <w:rPr>
                <w:w w:val="103"/>
                <w:sz w:val="18"/>
                <w:szCs w:val="18"/>
              </w:rPr>
              <w:t>,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ve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94"/>
                <w:sz w:val="18"/>
                <w:szCs w:val="18"/>
              </w:rPr>
              <w:t>k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5"/>
                <w:w w:val="94"/>
                <w:sz w:val="18"/>
                <w:szCs w:val="18"/>
              </w:rPr>
              <w:t>k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ill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ci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5"/>
                <w:sz w:val="18"/>
                <w:szCs w:val="18"/>
              </w:rPr>
              <w:t>16</w:t>
            </w:r>
            <w:r>
              <w:rPr>
                <w:w w:val="105"/>
                <w:sz w:val="18"/>
                <w:szCs w:val="18"/>
              </w:rPr>
              <w:t>1</w:t>
            </w:r>
          </w:p>
        </w:tc>
      </w:tr>
    </w:tbl>
    <w:p w:rsidR="000C10AC" w:rsidRDefault="000C10AC">
      <w:pPr>
        <w:spacing w:before="7" w:line="160" w:lineRule="exact"/>
        <w:rPr>
          <w:sz w:val="17"/>
          <w:szCs w:val="17"/>
        </w:rPr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4C49A4">
      <w:pPr>
        <w:spacing w:before="40"/>
        <w:ind w:right="783"/>
        <w:jc w:val="right"/>
        <w:sectPr w:rsidR="000C10AC">
          <w:pgSz w:w="15840" w:h="12240" w:orient="landscape"/>
          <w:pgMar w:top="840" w:right="0" w:bottom="280" w:left="720" w:header="720" w:footer="720" w:gutter="0"/>
          <w:cols w:space="720"/>
        </w:sectPr>
      </w:pPr>
      <w:r>
        <w:rPr>
          <w:w w:val="105"/>
        </w:rPr>
        <w:t>9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5515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2163" w:right="216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-1"/>
                <w:w w:val="115"/>
                <w:sz w:val="18"/>
                <w:szCs w:val="18"/>
              </w:rPr>
              <w:t>a</w:t>
            </w:r>
            <w:r>
              <w:rPr>
                <w:spacing w:val="-3"/>
                <w:w w:val="92"/>
                <w:sz w:val="18"/>
                <w:szCs w:val="18"/>
              </w:rPr>
              <w:t>l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873" w:right="1875"/>
              <w:jc w:val="center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 xml:space="preserve"> 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irst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2415" w:right="241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5" w:lineRule="auto"/>
              <w:ind w:left="93" w:right="25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w w:val="108"/>
                <w:sz w:val="18"/>
                <w:szCs w:val="18"/>
              </w:rPr>
              <w:t>c</w:t>
            </w:r>
            <w:r>
              <w:rPr>
                <w:spacing w:val="2"/>
                <w:w w:val="108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m</w:t>
            </w:r>
            <w:r>
              <w:rPr>
                <w:spacing w:val="1"/>
                <w:w w:val="108"/>
                <w:sz w:val="18"/>
                <w:szCs w:val="18"/>
              </w:rPr>
              <w:t>p</w:t>
            </w:r>
            <w:r>
              <w:rPr>
                <w:spacing w:val="-1"/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n</w:t>
            </w:r>
            <w:r>
              <w:rPr>
                <w:spacing w:val="-3"/>
                <w:w w:val="108"/>
                <w:sz w:val="18"/>
                <w:szCs w:val="18"/>
              </w:rPr>
              <w:t>e</w:t>
            </w:r>
            <w:r>
              <w:rPr>
                <w:spacing w:val="3"/>
                <w:w w:val="108"/>
                <w:sz w:val="18"/>
                <w:szCs w:val="18"/>
              </w:rPr>
              <w:t>n</w:t>
            </w:r>
            <w:r>
              <w:rPr>
                <w:w w:val="108"/>
                <w:sz w:val="18"/>
                <w:szCs w:val="18"/>
              </w:rPr>
              <w:t>ts</w:t>
            </w:r>
            <w:r>
              <w:rPr>
                <w:spacing w:val="3"/>
                <w:w w:val="10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id 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0"/>
                <w:sz w:val="18"/>
                <w:szCs w:val="18"/>
              </w:rPr>
              <w:t>x</w:t>
            </w:r>
          </w:p>
          <w:p w:rsidR="000C10AC" w:rsidRDefault="000C10AC">
            <w:pPr>
              <w:spacing w:before="12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0"/>
                <w:sz w:val="18"/>
                <w:szCs w:val="18"/>
              </w:rPr>
              <w:t>x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6" w:lineRule="auto"/>
              <w:ind w:left="93" w:right="13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3"/>
                <w:w w:val="99"/>
                <w:sz w:val="18"/>
                <w:szCs w:val="18"/>
              </w:rPr>
              <w:t>c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ox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sc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5" w:lineRule="auto"/>
              <w:ind w:left="93" w:right="15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w w:val="84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rites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10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w w:val="85"/>
                <w:sz w:val="18"/>
                <w:szCs w:val="18"/>
              </w:rPr>
              <w:t>F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2"/>
                <w:w w:val="99"/>
                <w:sz w:val="18"/>
                <w:szCs w:val="18"/>
              </w:rPr>
              <w:t>k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aid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0"/>
                <w:sz w:val="18"/>
                <w:szCs w:val="18"/>
              </w:rPr>
              <w:t>x</w:t>
            </w:r>
          </w:p>
          <w:p w:rsidR="000C10AC" w:rsidRDefault="000C10AC">
            <w:pPr>
              <w:spacing w:line="200" w:lineRule="exact"/>
            </w:pPr>
          </w:p>
          <w:p w:rsidR="000C10AC" w:rsidRDefault="000C10AC">
            <w:pPr>
              <w:spacing w:before="2" w:line="280" w:lineRule="exact"/>
              <w:rPr>
                <w:sz w:val="28"/>
                <w:szCs w:val="28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5"/>
                <w:sz w:val="18"/>
                <w:szCs w:val="18"/>
              </w:rPr>
              <w:t>F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w w:val="111"/>
                <w:sz w:val="18"/>
                <w:szCs w:val="18"/>
              </w:rPr>
              <w:t>bo</w:t>
            </w:r>
            <w:r>
              <w:rPr>
                <w:w w:val="95"/>
                <w:sz w:val="18"/>
                <w:szCs w:val="18"/>
              </w:rPr>
              <w:t>x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97"/>
                <w:sz w:val="18"/>
                <w:szCs w:val="18"/>
              </w:rPr>
              <w:t>g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7"/>
                <w:sz w:val="18"/>
                <w:szCs w:val="18"/>
              </w:rPr>
              <w:t>m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4" w:lineRule="auto"/>
              <w:ind w:left="95" w:right="536"/>
              <w:rPr>
                <w:sz w:val="18"/>
                <w:szCs w:val="18"/>
              </w:rPr>
            </w:pPr>
            <w:r>
              <w:rPr>
                <w:spacing w:val="2"/>
                <w:w w:val="78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hich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can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 w:rsidR="00134D7F">
              <w:rPr>
                <w:spacing w:val="3"/>
                <w:sz w:val="18"/>
                <w:szCs w:val="18"/>
              </w:rPr>
              <w:t>f</w:t>
            </w:r>
            <w:r w:rsidR="00134D7F">
              <w:rPr>
                <w:sz w:val="18"/>
                <w:szCs w:val="18"/>
              </w:rPr>
              <w:t>ir</w:t>
            </w:r>
            <w:r w:rsidR="00134D7F">
              <w:rPr>
                <w:spacing w:val="2"/>
                <w:sz w:val="18"/>
                <w:szCs w:val="18"/>
              </w:rPr>
              <w:t>s</w:t>
            </w:r>
            <w:r w:rsidR="00134D7F">
              <w:rPr>
                <w:sz w:val="18"/>
                <w:szCs w:val="18"/>
              </w:rPr>
              <w:t xml:space="preserve">t </w:t>
            </w:r>
            <w:r w:rsidR="00134D7F">
              <w:rPr>
                <w:spacing w:val="4"/>
                <w:sz w:val="18"/>
                <w:szCs w:val="18"/>
              </w:rPr>
              <w:t>aid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x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 xml:space="preserve">a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chool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5"/>
                <w:sz w:val="18"/>
                <w:szCs w:val="18"/>
              </w:rPr>
              <w:t>.</w:t>
            </w:r>
          </w:p>
          <w:p w:rsidR="000C10AC" w:rsidRDefault="000C10AC">
            <w:pPr>
              <w:spacing w:before="11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ch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4"/>
                <w:w w:val="86"/>
                <w:sz w:val="18"/>
                <w:szCs w:val="18"/>
              </w:rPr>
              <w:t>l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aid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0"/>
                <w:sz w:val="18"/>
                <w:szCs w:val="18"/>
              </w:rPr>
              <w:t>x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v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w w:val="88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2"/>
                <w:w w:val="78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2"/>
                <w:w w:val="94"/>
                <w:sz w:val="18"/>
                <w:szCs w:val="18"/>
              </w:rPr>
              <w:t>y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ms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 a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w w:val="94"/>
                <w:sz w:val="18"/>
                <w:szCs w:val="18"/>
              </w:rPr>
              <w:t>k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4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94"/>
                <w:sz w:val="18"/>
                <w:szCs w:val="18"/>
              </w:rPr>
              <w:t>k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irst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ci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p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5"/>
                <w:w w:val="105"/>
                <w:sz w:val="18"/>
                <w:szCs w:val="18"/>
              </w:rPr>
              <w:t>1</w:t>
            </w:r>
            <w:r>
              <w:rPr>
                <w:spacing w:val="-1"/>
                <w:w w:val="105"/>
                <w:sz w:val="18"/>
                <w:szCs w:val="18"/>
              </w:rPr>
              <w:t>6</w:t>
            </w:r>
            <w:r>
              <w:rPr>
                <w:spacing w:val="3"/>
                <w:w w:val="105"/>
                <w:sz w:val="18"/>
                <w:szCs w:val="18"/>
              </w:rPr>
              <w:t>1</w:t>
            </w:r>
            <w:r>
              <w:rPr>
                <w:spacing w:val="-1"/>
                <w:w w:val="95"/>
                <w:sz w:val="18"/>
                <w:szCs w:val="18"/>
              </w:rPr>
              <w:t>-</w:t>
            </w:r>
            <w:r>
              <w:rPr>
                <w:spacing w:val="1"/>
                <w:w w:val="105"/>
                <w:sz w:val="18"/>
                <w:szCs w:val="18"/>
              </w:rPr>
              <w:t>16</w:t>
            </w:r>
            <w:r>
              <w:rPr>
                <w:w w:val="105"/>
                <w:sz w:val="18"/>
                <w:szCs w:val="18"/>
              </w:rPr>
              <w:t>2</w:t>
            </w:r>
          </w:p>
        </w:tc>
      </w:tr>
      <w:tr w:rsidR="000C10AC">
        <w:trPr>
          <w:trHeight w:hRule="exact" w:val="4600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707" w:right="17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3"/>
                <w:w w:val="118"/>
                <w:sz w:val="18"/>
                <w:szCs w:val="18"/>
              </w:rPr>
              <w:t>e</w:t>
            </w:r>
            <w:r>
              <w:rPr>
                <w:spacing w:val="-2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spacing w:val="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451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cc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979" w:right="1978"/>
              <w:jc w:val="center"/>
              <w:rPr>
                <w:sz w:val="18"/>
                <w:szCs w:val="18"/>
              </w:rPr>
            </w:pPr>
            <w:r>
              <w:rPr>
                <w:spacing w:val="2"/>
                <w:w w:val="78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89"/>
                <w:sz w:val="18"/>
                <w:szCs w:val="18"/>
              </w:rPr>
              <w:t>j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7" w:lineRule="auto"/>
              <w:ind w:left="93" w:right="36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x</w:t>
            </w:r>
            <w:r>
              <w:rPr>
                <w:spacing w:val="-2"/>
                <w:sz w:val="18"/>
                <w:szCs w:val="18"/>
              </w:rPr>
              <w:t>am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89"/>
                <w:sz w:val="18"/>
                <w:szCs w:val="18"/>
              </w:rPr>
              <w:t>j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4" w:lineRule="auto"/>
              <w:ind w:left="93" w:right="2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ypes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4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lls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ds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86"/>
                <w:sz w:val="18"/>
                <w:szCs w:val="18"/>
              </w:rPr>
              <w:t>li</w:t>
            </w:r>
            <w:r>
              <w:rPr>
                <w:spacing w:val="-2"/>
                <w:w w:val="97"/>
                <w:sz w:val="18"/>
                <w:szCs w:val="18"/>
              </w:rPr>
              <w:t>g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>t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9"/>
                <w:sz w:val="18"/>
                <w:szCs w:val="18"/>
              </w:rPr>
              <w:t>on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 w:rsidR="00134D7F">
              <w:rPr>
                <w:spacing w:val="-2"/>
                <w:w w:val="107"/>
                <w:sz w:val="18"/>
                <w:szCs w:val="18"/>
              </w:rPr>
              <w:t>m</w:t>
            </w:r>
            <w:r w:rsidR="00134D7F">
              <w:rPr>
                <w:spacing w:val="1"/>
                <w:w w:val="109"/>
                <w:sz w:val="18"/>
                <w:szCs w:val="18"/>
              </w:rPr>
              <w:t>u</w:t>
            </w:r>
            <w:r w:rsidR="00134D7F">
              <w:rPr>
                <w:w w:val="104"/>
                <w:sz w:val="18"/>
                <w:szCs w:val="18"/>
              </w:rPr>
              <w:t>s</w:t>
            </w:r>
            <w:r w:rsidR="00134D7F">
              <w:rPr>
                <w:w w:val="86"/>
                <w:sz w:val="18"/>
                <w:szCs w:val="18"/>
              </w:rPr>
              <w:t>c</w:t>
            </w:r>
            <w:r w:rsidR="00134D7F">
              <w:rPr>
                <w:w w:val="116"/>
                <w:sz w:val="18"/>
                <w:szCs w:val="18"/>
              </w:rPr>
              <w:t>l</w:t>
            </w:r>
            <w:r w:rsidR="00134D7F">
              <w:rPr>
                <w:w w:val="104"/>
                <w:sz w:val="18"/>
                <w:szCs w:val="18"/>
              </w:rPr>
              <w:t>es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w w:val="161"/>
                <w:sz w:val="18"/>
                <w:szCs w:val="18"/>
              </w:rPr>
              <w:t>/</w:t>
            </w:r>
            <w:r>
              <w:rPr>
                <w:spacing w:val="-28"/>
                <w:w w:val="161"/>
                <w:sz w:val="18"/>
                <w:szCs w:val="18"/>
              </w:rPr>
              <w:t xml:space="preserve"> </w:t>
            </w:r>
            <w:r>
              <w:rPr>
                <w:spacing w:val="-2"/>
                <w:w w:val="108"/>
                <w:sz w:val="18"/>
                <w:szCs w:val="18"/>
              </w:rPr>
              <w:t>e</w:t>
            </w:r>
            <w:r>
              <w:rPr>
                <w:spacing w:val="4"/>
                <w:w w:val="108"/>
                <w:sz w:val="18"/>
                <w:szCs w:val="18"/>
              </w:rPr>
              <w:t>x</w:t>
            </w:r>
            <w:r>
              <w:rPr>
                <w:spacing w:val="1"/>
                <w:w w:val="108"/>
                <w:sz w:val="18"/>
                <w:szCs w:val="18"/>
              </w:rPr>
              <w:t>a</w:t>
            </w:r>
            <w:r>
              <w:rPr>
                <w:spacing w:val="-4"/>
                <w:w w:val="108"/>
                <w:sz w:val="18"/>
                <w:szCs w:val="18"/>
              </w:rPr>
              <w:t>m</w:t>
            </w:r>
            <w:r>
              <w:rPr>
                <w:spacing w:val="5"/>
                <w:w w:val="108"/>
                <w:sz w:val="18"/>
                <w:szCs w:val="18"/>
              </w:rPr>
              <w:t>p</w:t>
            </w:r>
            <w:r>
              <w:rPr>
                <w:spacing w:val="-1"/>
                <w:w w:val="108"/>
                <w:sz w:val="18"/>
                <w:szCs w:val="18"/>
              </w:rPr>
              <w:t>l</w:t>
            </w:r>
            <w:r>
              <w:rPr>
                <w:w w:val="108"/>
                <w:sz w:val="18"/>
                <w:szCs w:val="18"/>
              </w:rPr>
              <w:t>es</w:t>
            </w:r>
            <w:r>
              <w:rPr>
                <w:spacing w:val="-1"/>
                <w:w w:val="10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95"/>
                <w:sz w:val="18"/>
                <w:szCs w:val="18"/>
              </w:rPr>
              <w:t>j</w:t>
            </w:r>
            <w:r>
              <w:rPr>
                <w:w w:val="111"/>
                <w:sz w:val="18"/>
                <w:szCs w:val="18"/>
              </w:rPr>
              <w:t>u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w w:val="86"/>
                <w:sz w:val="18"/>
                <w:szCs w:val="18"/>
              </w:rPr>
              <w:t>F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urns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ins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0" w:line="100" w:lineRule="exact"/>
              <w:rPr>
                <w:sz w:val="10"/>
                <w:szCs w:val="10"/>
              </w:rPr>
            </w:pPr>
          </w:p>
          <w:p w:rsidR="000C10AC" w:rsidRDefault="000C10AC">
            <w:pPr>
              <w:spacing w:line="200" w:lineRule="exact"/>
            </w:pPr>
          </w:p>
          <w:p w:rsidR="000C10AC" w:rsidRDefault="000C10AC">
            <w:pPr>
              <w:spacing w:line="200" w:lineRule="exact"/>
            </w:pPr>
          </w:p>
          <w:p w:rsidR="000C10AC" w:rsidRDefault="000C10AC">
            <w:pPr>
              <w:spacing w:line="200" w:lineRule="exact"/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5"/>
                <w:sz w:val="18"/>
                <w:szCs w:val="18"/>
              </w:rPr>
              <w:t>F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w w:val="98"/>
                <w:sz w:val="18"/>
                <w:szCs w:val="18"/>
              </w:rPr>
              <w:t>c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u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 w:line="532" w:lineRule="auto"/>
              <w:ind w:left="95" w:right="23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w w:val="99"/>
                <w:sz w:val="18"/>
                <w:szCs w:val="18"/>
              </w:rPr>
              <w:t>Ty</w:t>
            </w:r>
            <w:r>
              <w:rPr>
                <w:spacing w:val="1"/>
                <w:w w:val="99"/>
                <w:sz w:val="18"/>
                <w:szCs w:val="18"/>
              </w:rPr>
              <w:t>p</w:t>
            </w:r>
            <w:r>
              <w:rPr>
                <w:spacing w:val="-1"/>
                <w:w w:val="99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s</w:t>
            </w:r>
            <w:r>
              <w:rPr>
                <w:spacing w:val="3"/>
                <w:w w:val="9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Si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Q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03"/>
                <w:sz w:val="18"/>
                <w:szCs w:val="18"/>
              </w:rPr>
              <w:t>w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w w:val="88"/>
                <w:sz w:val="18"/>
                <w:szCs w:val="18"/>
              </w:rPr>
              <w:t>D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rs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-3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w w:val="110"/>
                <w:sz w:val="18"/>
                <w:szCs w:val="18"/>
              </w:rPr>
              <w:t>s</w:t>
            </w:r>
            <w:r>
              <w:rPr>
                <w:spacing w:val="-1"/>
                <w:w w:val="110"/>
                <w:sz w:val="18"/>
                <w:szCs w:val="18"/>
              </w:rPr>
              <w:t>t</w:t>
            </w:r>
            <w:r>
              <w:rPr>
                <w:spacing w:val="2"/>
                <w:w w:val="110"/>
                <w:sz w:val="18"/>
                <w:szCs w:val="18"/>
              </w:rPr>
              <w:t>r</w:t>
            </w:r>
            <w:r>
              <w:rPr>
                <w:spacing w:val="-3"/>
                <w:w w:val="110"/>
                <w:sz w:val="18"/>
                <w:szCs w:val="18"/>
              </w:rPr>
              <w:t>e</w:t>
            </w:r>
            <w:r>
              <w:rPr>
                <w:spacing w:val="1"/>
                <w:w w:val="110"/>
                <w:sz w:val="18"/>
                <w:szCs w:val="18"/>
              </w:rPr>
              <w:t>t</w:t>
            </w:r>
            <w:r>
              <w:rPr>
                <w:w w:val="110"/>
                <w:sz w:val="18"/>
                <w:szCs w:val="18"/>
              </w:rPr>
              <w:t>c</w:t>
            </w:r>
            <w:r>
              <w:rPr>
                <w:spacing w:val="3"/>
                <w:w w:val="110"/>
                <w:sz w:val="18"/>
                <w:szCs w:val="18"/>
              </w:rPr>
              <w:t>h</w:t>
            </w:r>
            <w:r>
              <w:rPr>
                <w:spacing w:val="-3"/>
                <w:w w:val="110"/>
                <w:sz w:val="18"/>
                <w:szCs w:val="18"/>
              </w:rPr>
              <w:t>e</w:t>
            </w:r>
            <w:r>
              <w:rPr>
                <w:w w:val="110"/>
                <w:sz w:val="18"/>
                <w:szCs w:val="18"/>
              </w:rPr>
              <w:t>s</w:t>
            </w:r>
            <w:r>
              <w:rPr>
                <w:spacing w:val="3"/>
                <w:w w:val="1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so</w:t>
            </w:r>
            <w:r>
              <w:rPr>
                <w:spacing w:val="-4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vi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5"/>
                <w:w w:val="8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im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4"/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2"/>
                <w:sz w:val="18"/>
                <w:szCs w:val="18"/>
              </w:rPr>
              <w:t>oo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w w:val="105"/>
                <w:sz w:val="18"/>
                <w:szCs w:val="18"/>
              </w:rPr>
              <w:t>1</w:t>
            </w:r>
            <w:r>
              <w:rPr>
                <w:spacing w:val="-1"/>
                <w:w w:val="105"/>
                <w:sz w:val="18"/>
                <w:szCs w:val="18"/>
              </w:rPr>
              <w:t>6</w:t>
            </w:r>
            <w:r>
              <w:rPr>
                <w:w w:val="105"/>
                <w:sz w:val="18"/>
                <w:szCs w:val="18"/>
              </w:rPr>
              <w:t>1</w:t>
            </w:r>
          </w:p>
        </w:tc>
      </w:tr>
    </w:tbl>
    <w:p w:rsidR="000C10AC" w:rsidRDefault="000C10AC">
      <w:pPr>
        <w:spacing w:before="2" w:line="100" w:lineRule="exact"/>
        <w:rPr>
          <w:sz w:val="10"/>
          <w:szCs w:val="10"/>
        </w:rPr>
      </w:pPr>
    </w:p>
    <w:p w:rsidR="000C10AC" w:rsidRDefault="004C49A4">
      <w:pPr>
        <w:spacing w:before="40"/>
        <w:ind w:right="783"/>
        <w:jc w:val="right"/>
        <w:sectPr w:rsidR="000C10AC">
          <w:pgSz w:w="15840" w:h="12240" w:orient="landscape"/>
          <w:pgMar w:top="840" w:right="0" w:bottom="280" w:left="720" w:header="720" w:footer="720" w:gutter="0"/>
          <w:cols w:space="720"/>
        </w:sectPr>
      </w:pPr>
      <w:r>
        <w:rPr>
          <w:w w:val="105"/>
        </w:rPr>
        <w:t>10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1073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</w:tr>
      <w:tr w:rsidR="000C10AC">
        <w:trPr>
          <w:trHeight w:hRule="exact" w:val="3451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4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131" w:right="1134"/>
              <w:jc w:val="center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ma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spacing w:val="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87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irst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400" w:right="1406"/>
              <w:jc w:val="center"/>
              <w:rPr>
                <w:sz w:val="18"/>
                <w:szCs w:val="18"/>
              </w:rPr>
            </w:pPr>
            <w:r>
              <w:rPr>
                <w:spacing w:val="2"/>
                <w:w w:val="78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89"/>
                <w:sz w:val="18"/>
                <w:szCs w:val="18"/>
              </w:rPr>
              <w:t>j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7" w:lineRule="auto"/>
              <w:ind w:left="93" w:right="50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1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6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5" w:lineRule="auto"/>
              <w:ind w:left="93" w:right="2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g </w:t>
            </w:r>
            <w:r>
              <w:rPr>
                <w:spacing w:val="3"/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7" w:lineRule="auto"/>
              <w:ind w:left="93" w:right="40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w w:val="110"/>
                <w:sz w:val="18"/>
                <w:szCs w:val="18"/>
              </w:rPr>
              <w:t>s</w:t>
            </w:r>
            <w:r>
              <w:rPr>
                <w:w w:val="110"/>
                <w:sz w:val="18"/>
                <w:szCs w:val="18"/>
              </w:rPr>
              <w:t>en</w:t>
            </w:r>
            <w:r>
              <w:rPr>
                <w:spacing w:val="1"/>
                <w:w w:val="110"/>
                <w:sz w:val="18"/>
                <w:szCs w:val="18"/>
              </w:rPr>
              <w:t>t</w:t>
            </w:r>
            <w:r>
              <w:rPr>
                <w:spacing w:val="-1"/>
                <w:w w:val="110"/>
                <w:sz w:val="18"/>
                <w:szCs w:val="18"/>
              </w:rPr>
              <w:t>e</w:t>
            </w:r>
            <w:r>
              <w:rPr>
                <w:spacing w:val="3"/>
                <w:w w:val="110"/>
                <w:sz w:val="18"/>
                <w:szCs w:val="18"/>
              </w:rPr>
              <w:t>n</w:t>
            </w:r>
            <w:r>
              <w:rPr>
                <w:w w:val="110"/>
                <w:sz w:val="18"/>
                <w:szCs w:val="18"/>
              </w:rPr>
              <w:t>c</w:t>
            </w:r>
            <w:r>
              <w:rPr>
                <w:spacing w:val="-3"/>
                <w:w w:val="110"/>
                <w:sz w:val="18"/>
                <w:szCs w:val="18"/>
              </w:rPr>
              <w:t>e</w:t>
            </w:r>
            <w:r>
              <w:rPr>
                <w:w w:val="110"/>
                <w:sz w:val="18"/>
                <w:szCs w:val="18"/>
              </w:rPr>
              <w:t>s</w:t>
            </w:r>
            <w:r>
              <w:rPr>
                <w:spacing w:val="-3"/>
                <w:w w:val="11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</w:t>
            </w:r>
          </w:p>
          <w:p w:rsidR="000C10AC" w:rsidRDefault="004C49A4">
            <w:pPr>
              <w:spacing w:line="200" w:lineRule="exact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86"/>
                <w:sz w:val="18"/>
                <w:szCs w:val="18"/>
              </w:rPr>
              <w:t>li</w:t>
            </w:r>
            <w:r>
              <w:rPr>
                <w:spacing w:val="1"/>
                <w:w w:val="109"/>
                <w:sz w:val="18"/>
                <w:szCs w:val="18"/>
              </w:rPr>
              <w:t>q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4C49A4">
            <w:pPr>
              <w:spacing w:before="18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spacing w:val="2"/>
                <w:w w:val="98"/>
                <w:sz w:val="18"/>
                <w:szCs w:val="18"/>
              </w:rPr>
              <w:t>c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3"/>
                <w:w w:val="92"/>
                <w:sz w:val="18"/>
                <w:szCs w:val="18"/>
              </w:rPr>
              <w:t>l</w:t>
            </w:r>
            <w:r>
              <w:rPr>
                <w:spacing w:val="3"/>
                <w:w w:val="111"/>
                <w:sz w:val="18"/>
                <w:szCs w:val="18"/>
              </w:rPr>
              <w:t>d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w w:val="87"/>
                <w:sz w:val="18"/>
                <w:szCs w:val="18"/>
              </w:rPr>
              <w:t>B</w:t>
            </w:r>
            <w:r>
              <w:rPr>
                <w:spacing w:val="3"/>
                <w:w w:val="111"/>
                <w:sz w:val="18"/>
                <w:szCs w:val="18"/>
              </w:rPr>
              <w:t>u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w w:val="111"/>
                <w:sz w:val="18"/>
                <w:szCs w:val="18"/>
              </w:rPr>
              <w:t>n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5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bu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S</w:t>
            </w:r>
            <w:r>
              <w:rPr>
                <w:w w:val="98"/>
                <w:sz w:val="18"/>
                <w:szCs w:val="18"/>
              </w:rPr>
              <w:t>c</w:t>
            </w:r>
            <w:r>
              <w:rPr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1"/>
                <w:sz w:val="18"/>
                <w:szCs w:val="18"/>
              </w:rPr>
              <w:t>d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id 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bu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bu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v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260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w w:val="88"/>
                <w:sz w:val="18"/>
                <w:szCs w:val="18"/>
              </w:rPr>
              <w:t>D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6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ob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lv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94"/>
                <w:sz w:val="18"/>
                <w:szCs w:val="18"/>
              </w:rPr>
              <w:t>k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5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5"/>
                <w:w w:val="8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4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4"/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</w:tr>
      <w:tr w:rsidR="000C10AC">
        <w:trPr>
          <w:trHeight w:hRule="exact" w:val="3775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5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292" w:right="129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uma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spacing w:val="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036"/>
              <w:rPr>
                <w:sz w:val="18"/>
                <w:szCs w:val="18"/>
              </w:rPr>
            </w:pPr>
            <w:r>
              <w:rPr>
                <w:spacing w:val="2"/>
                <w:w w:val="83"/>
                <w:sz w:val="18"/>
                <w:szCs w:val="18"/>
              </w:rPr>
              <w:t>A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irst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563" w:right="1569"/>
              <w:jc w:val="center"/>
              <w:rPr>
                <w:sz w:val="18"/>
                <w:szCs w:val="18"/>
              </w:rPr>
            </w:pPr>
            <w:r>
              <w:rPr>
                <w:spacing w:val="-2"/>
                <w:w w:val="78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89"/>
                <w:sz w:val="18"/>
                <w:szCs w:val="18"/>
              </w:rPr>
              <w:t>j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 w:line="267" w:lineRule="auto"/>
              <w:ind w:left="93" w:right="21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ra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 xml:space="preserve">a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4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3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s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7" w:lineRule="auto"/>
              <w:ind w:left="93" w:right="21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w w:val="84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03"/>
                <w:sz w:val="18"/>
                <w:szCs w:val="18"/>
              </w:rPr>
              <w:t>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pells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w w:val="108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n</w:t>
            </w:r>
            <w:r>
              <w:rPr>
                <w:spacing w:val="-1"/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nc</w:t>
            </w:r>
            <w:r>
              <w:rPr>
                <w:spacing w:val="-1"/>
                <w:w w:val="108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s</w:t>
            </w:r>
            <w:r>
              <w:rPr>
                <w:spacing w:val="-5"/>
                <w:w w:val="108"/>
                <w:sz w:val="18"/>
                <w:szCs w:val="18"/>
              </w:rPr>
              <w:t xml:space="preserve"> </w:t>
            </w:r>
            <w:r>
              <w:rPr>
                <w:spacing w:val="5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S</w:t>
            </w:r>
            <w:r>
              <w:rPr>
                <w:w w:val="111"/>
                <w:sz w:val="18"/>
                <w:szCs w:val="18"/>
              </w:rPr>
              <w:t>p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w w:val="111"/>
                <w:sz w:val="18"/>
                <w:szCs w:val="18"/>
              </w:rPr>
              <w:t>n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55" w:line="440" w:lineRule="exact"/>
              <w:ind w:left="95" w:right="2553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Si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Fir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w w:val="88"/>
                <w:sz w:val="18"/>
                <w:szCs w:val="18"/>
              </w:rPr>
              <w:t>S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w w:val="111"/>
                <w:sz w:val="18"/>
                <w:szCs w:val="18"/>
              </w:rPr>
              <w:t>n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line="160" w:lineRule="exact"/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2" w:line="400" w:lineRule="atLeast"/>
              <w:ind w:left="95" w:right="2588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Si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Fir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v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spacing w:val="3"/>
                <w:w w:val="94"/>
                <w:sz w:val="18"/>
                <w:szCs w:val="18"/>
              </w:rPr>
              <w:t>(</w:t>
            </w:r>
            <w:r>
              <w:rPr>
                <w:spacing w:val="-2"/>
                <w:w w:val="90"/>
                <w:sz w:val="18"/>
                <w:szCs w:val="18"/>
              </w:rPr>
              <w:t>G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94"/>
                <w:sz w:val="18"/>
                <w:szCs w:val="18"/>
              </w:rPr>
              <w:t>)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385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cri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3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307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w w:val="103"/>
                <w:sz w:val="18"/>
                <w:szCs w:val="18"/>
              </w:rPr>
              <w:t>,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so</w:t>
            </w:r>
            <w:r>
              <w:rPr>
                <w:spacing w:val="-4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vi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w w:val="84"/>
                <w:sz w:val="18"/>
                <w:szCs w:val="18"/>
              </w:rPr>
              <w:t>B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5"/>
                <w:w w:val="109"/>
                <w:sz w:val="18"/>
                <w:szCs w:val="18"/>
              </w:rPr>
              <w:t>d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2"/>
                <w:w w:val="78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5"/>
                <w:w w:val="8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sci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2"/>
                <w:sz w:val="18"/>
                <w:szCs w:val="18"/>
              </w:rPr>
              <w:t>oo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5"/>
                <w:w w:val="105"/>
                <w:sz w:val="18"/>
                <w:szCs w:val="18"/>
              </w:rPr>
              <w:t>1</w:t>
            </w:r>
            <w:r>
              <w:rPr>
                <w:spacing w:val="-1"/>
                <w:w w:val="105"/>
                <w:sz w:val="18"/>
                <w:szCs w:val="18"/>
              </w:rPr>
              <w:t>5</w:t>
            </w:r>
            <w:r>
              <w:rPr>
                <w:w w:val="105"/>
                <w:sz w:val="18"/>
                <w:szCs w:val="18"/>
              </w:rPr>
              <w:t>9</w:t>
            </w:r>
          </w:p>
        </w:tc>
      </w:tr>
      <w:tr w:rsidR="000C10AC">
        <w:trPr>
          <w:trHeight w:hRule="exact" w:val="1846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37"/>
                <w:szCs w:val="37"/>
              </w:rPr>
            </w:pPr>
            <w:r>
              <w:rPr>
                <w:w w:val="103"/>
                <w:sz w:val="37"/>
                <w:szCs w:val="37"/>
              </w:rPr>
              <w:t>6</w:t>
            </w:r>
          </w:p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36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-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spacing w:val="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spacing w:line="272" w:lineRule="auto"/>
              <w:ind w:left="803" w:right="180" w:hanging="595"/>
              <w:rPr>
                <w:sz w:val="18"/>
                <w:szCs w:val="18"/>
              </w:rPr>
            </w:pPr>
            <w:r>
              <w:rPr>
                <w:spacing w:val="2"/>
                <w:w w:val="83"/>
                <w:sz w:val="18"/>
                <w:szCs w:val="18"/>
              </w:rPr>
              <w:t>A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99" w:right="602"/>
              <w:jc w:val="center"/>
              <w:rPr>
                <w:sz w:val="18"/>
                <w:szCs w:val="18"/>
              </w:rPr>
            </w:pPr>
            <w:r>
              <w:rPr>
                <w:spacing w:val="2"/>
                <w:w w:val="78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89"/>
                <w:sz w:val="18"/>
                <w:szCs w:val="18"/>
              </w:rPr>
              <w:t>j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on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7" w:lineRule="auto"/>
              <w:ind w:left="93" w:right="18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6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4"/>
                <w:w w:val="86"/>
                <w:sz w:val="18"/>
                <w:szCs w:val="18"/>
              </w:rPr>
              <w:t>l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6" w:lineRule="auto"/>
              <w:ind w:left="93" w:right="22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w w:val="106"/>
                <w:sz w:val="18"/>
                <w:szCs w:val="18"/>
              </w:rPr>
              <w:t>Pr</w:t>
            </w:r>
            <w:r>
              <w:rPr>
                <w:spacing w:val="2"/>
                <w:w w:val="106"/>
                <w:sz w:val="18"/>
                <w:szCs w:val="18"/>
              </w:rPr>
              <w:t>o</w:t>
            </w:r>
            <w:r>
              <w:rPr>
                <w:spacing w:val="1"/>
                <w:w w:val="106"/>
                <w:sz w:val="18"/>
                <w:szCs w:val="18"/>
              </w:rPr>
              <w:t>n</w:t>
            </w:r>
            <w:r>
              <w:rPr>
                <w:spacing w:val="-1"/>
                <w:w w:val="106"/>
                <w:sz w:val="18"/>
                <w:szCs w:val="18"/>
              </w:rPr>
              <w:t>o</w:t>
            </w:r>
            <w:r>
              <w:rPr>
                <w:spacing w:val="3"/>
                <w:w w:val="106"/>
                <w:sz w:val="18"/>
                <w:szCs w:val="18"/>
              </w:rPr>
              <w:t>u</w:t>
            </w:r>
            <w:r>
              <w:rPr>
                <w:w w:val="106"/>
                <w:sz w:val="18"/>
                <w:szCs w:val="18"/>
              </w:rPr>
              <w:t>nc</w:t>
            </w:r>
            <w:r>
              <w:rPr>
                <w:spacing w:val="-1"/>
                <w:w w:val="106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>s,</w:t>
            </w:r>
            <w:r>
              <w:rPr>
                <w:spacing w:val="-1"/>
                <w:w w:val="106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ll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1"/>
                <w:w w:val="103"/>
                <w:sz w:val="18"/>
                <w:szCs w:val="18"/>
              </w:rPr>
              <w:t>w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li</w:t>
            </w:r>
            <w:r>
              <w:rPr>
                <w:spacing w:val="1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</w:t>
            </w:r>
          </w:p>
          <w:p w:rsidR="000C10AC" w:rsidRDefault="004C49A4">
            <w:pPr>
              <w:spacing w:before="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qu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25"/>
                <w:sz w:val="18"/>
                <w:szCs w:val="18"/>
              </w:rPr>
              <w:t>t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w w:val="90"/>
                <w:sz w:val="18"/>
                <w:szCs w:val="18"/>
              </w:rPr>
              <w:t>D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spacing w:val="2"/>
                <w:w w:val="106"/>
                <w:sz w:val="18"/>
                <w:szCs w:val="18"/>
              </w:rPr>
              <w:t>s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1"/>
                <w:sz w:val="18"/>
                <w:szCs w:val="18"/>
              </w:rPr>
              <w:t>o</w:t>
            </w:r>
            <w:r>
              <w:rPr>
                <w:spacing w:val="2"/>
                <w:w w:val="98"/>
                <w:sz w:val="18"/>
                <w:szCs w:val="18"/>
              </w:rPr>
              <w:t>c</w:t>
            </w:r>
            <w:r>
              <w:rPr>
                <w:spacing w:val="-2"/>
                <w:w w:val="115"/>
                <w:sz w:val="18"/>
                <w:szCs w:val="18"/>
              </w:rPr>
              <w:t>a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spacing w:val="-3"/>
                <w:w w:val="92"/>
                <w:sz w:val="18"/>
                <w:szCs w:val="18"/>
              </w:rPr>
              <w:t>i</w:t>
            </w:r>
            <w:r>
              <w:rPr>
                <w:spacing w:val="2"/>
                <w:w w:val="111"/>
                <w:sz w:val="18"/>
                <w:szCs w:val="18"/>
              </w:rPr>
              <w:t>o</w:t>
            </w:r>
            <w:r>
              <w:rPr>
                <w:w w:val="111"/>
                <w:sz w:val="18"/>
                <w:szCs w:val="18"/>
              </w:rPr>
              <w:t>n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line="460" w:lineRule="atLeast"/>
              <w:ind w:left="95" w:right="2134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Fir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 xml:space="preserve">n </w:t>
            </w:r>
            <w:r>
              <w:rPr>
                <w:w w:val="85"/>
                <w:sz w:val="18"/>
                <w:szCs w:val="18"/>
              </w:rPr>
              <w:t>F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a</w:t>
            </w:r>
            <w:r>
              <w:rPr>
                <w:spacing w:val="-3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sn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pacing w:val="-4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w w:val="111"/>
                <w:sz w:val="18"/>
                <w:szCs w:val="18"/>
              </w:rPr>
              <w:t>b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w w:val="88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30"/>
              <w:ind w:left="781"/>
              <w:rPr>
                <w:sz w:val="18"/>
                <w:szCs w:val="18"/>
              </w:rPr>
            </w:pPr>
            <w:r>
              <w:rPr>
                <w:spacing w:val="3"/>
                <w:w w:val="94"/>
                <w:sz w:val="18"/>
                <w:szCs w:val="18"/>
              </w:rPr>
              <w:t>(</w:t>
            </w:r>
            <w:r>
              <w:rPr>
                <w:w w:val="90"/>
                <w:sz w:val="18"/>
                <w:szCs w:val="18"/>
              </w:rPr>
              <w:t>G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94"/>
                <w:sz w:val="18"/>
                <w:szCs w:val="18"/>
              </w:rPr>
              <w:t>)</w:t>
            </w:r>
          </w:p>
          <w:p w:rsidR="000C10AC" w:rsidRDefault="004C49A4">
            <w:pPr>
              <w:spacing w:before="28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v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109" w:hanging="338"/>
              <w:jc w:val="both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 w:rsidR="00134D7F">
              <w:rPr>
                <w:spacing w:val="-1"/>
                <w:w w:val="88"/>
                <w:sz w:val="18"/>
                <w:szCs w:val="18"/>
              </w:rPr>
              <w:t>D</w:t>
            </w:r>
            <w:r w:rsidR="00134D7F">
              <w:rPr>
                <w:spacing w:val="1"/>
                <w:w w:val="116"/>
                <w:sz w:val="18"/>
                <w:szCs w:val="18"/>
              </w:rPr>
              <w:t>e</w:t>
            </w:r>
            <w:r w:rsidR="00134D7F">
              <w:rPr>
                <w:w w:val="107"/>
                <w:sz w:val="18"/>
                <w:szCs w:val="18"/>
              </w:rPr>
              <w:t>m</w:t>
            </w:r>
            <w:r w:rsidR="00134D7F">
              <w:rPr>
                <w:spacing w:val="-1"/>
                <w:w w:val="109"/>
                <w:sz w:val="18"/>
                <w:szCs w:val="18"/>
              </w:rPr>
              <w:t>o</w:t>
            </w:r>
            <w:r w:rsidR="00134D7F">
              <w:rPr>
                <w:spacing w:val="1"/>
                <w:w w:val="109"/>
                <w:sz w:val="18"/>
                <w:szCs w:val="18"/>
              </w:rPr>
              <w:t>n</w:t>
            </w:r>
            <w:r w:rsidR="00134D7F">
              <w:rPr>
                <w:w w:val="104"/>
                <w:sz w:val="18"/>
                <w:szCs w:val="18"/>
              </w:rPr>
              <w:t>s</w:t>
            </w:r>
            <w:r w:rsidR="00134D7F">
              <w:rPr>
                <w:spacing w:val="3"/>
                <w:w w:val="125"/>
                <w:sz w:val="18"/>
                <w:szCs w:val="18"/>
              </w:rPr>
              <w:t>t</w:t>
            </w:r>
            <w:r w:rsidR="00134D7F">
              <w:rPr>
                <w:spacing w:val="2"/>
                <w:w w:val="108"/>
                <w:sz w:val="18"/>
                <w:szCs w:val="18"/>
              </w:rPr>
              <w:t>r</w:t>
            </w:r>
            <w:r w:rsidR="00134D7F">
              <w:rPr>
                <w:spacing w:val="-2"/>
                <w:w w:val="112"/>
                <w:sz w:val="18"/>
                <w:szCs w:val="18"/>
              </w:rPr>
              <w:t>a</w:t>
            </w:r>
            <w:r w:rsidR="00134D7F">
              <w:rPr>
                <w:w w:val="125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375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96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7"/>
                <w:sz w:val="18"/>
                <w:szCs w:val="18"/>
              </w:rPr>
              <w:t xml:space="preserve">m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vi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4"/>
                <w:sz w:val="18"/>
                <w:szCs w:val="18"/>
              </w:rPr>
              <w:t>B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nd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5"/>
                <w:sz w:val="18"/>
                <w:szCs w:val="18"/>
              </w:rPr>
              <w:t>.</w:t>
            </w:r>
          </w:p>
          <w:p w:rsidR="000C10AC" w:rsidRDefault="004C49A4">
            <w:pPr>
              <w:spacing w:before="28"/>
              <w:ind w:left="781"/>
              <w:rPr>
                <w:sz w:val="18"/>
                <w:szCs w:val="18"/>
              </w:rPr>
            </w:pPr>
            <w:r>
              <w:rPr>
                <w:spacing w:val="1"/>
                <w:w w:val="96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</w:tc>
      </w:tr>
    </w:tbl>
    <w:p w:rsidR="000C10AC" w:rsidRDefault="000C10AC">
      <w:pPr>
        <w:spacing w:before="10" w:line="100" w:lineRule="exact"/>
        <w:rPr>
          <w:sz w:val="10"/>
          <w:szCs w:val="10"/>
        </w:rPr>
      </w:pPr>
    </w:p>
    <w:p w:rsidR="000C10AC" w:rsidRDefault="004C49A4">
      <w:pPr>
        <w:ind w:right="783"/>
        <w:jc w:val="right"/>
        <w:sectPr w:rsidR="000C10AC">
          <w:pgSz w:w="15840" w:h="12240" w:orient="landscape"/>
          <w:pgMar w:top="840" w:right="0" w:bottom="280" w:left="720" w:header="720" w:footer="720" w:gutter="0"/>
          <w:cols w:space="720"/>
        </w:sectPr>
      </w:pPr>
      <w:r>
        <w:rPr>
          <w:w w:val="105"/>
        </w:rPr>
        <w:t>11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1073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>
            <w:pPr>
              <w:spacing w:before="17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ke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</w:tr>
      <w:tr w:rsidR="000C10AC">
        <w:trPr>
          <w:trHeight w:hRule="exact" w:val="3222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053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ma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92"/>
                <w:sz w:val="18"/>
                <w:szCs w:val="18"/>
              </w:rPr>
              <w:t>l</w:t>
            </w:r>
            <w:r>
              <w:rPr>
                <w:spacing w:val="-1"/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762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 xml:space="preserve"> 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irst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201" w:right="1202"/>
              <w:jc w:val="center"/>
              <w:rPr>
                <w:sz w:val="18"/>
                <w:szCs w:val="18"/>
              </w:rPr>
            </w:pPr>
            <w:r>
              <w:rPr>
                <w:spacing w:val="-1"/>
                <w:w w:val="96"/>
                <w:sz w:val="18"/>
                <w:szCs w:val="18"/>
              </w:rPr>
              <w:t>P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7" w:lineRule="auto"/>
              <w:ind w:left="93" w:right="43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ison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 xml:space="preserve">nd 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1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0C10AC">
            <w:pPr>
              <w:spacing w:before="6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aid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7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ays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g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7" w:lineRule="auto"/>
              <w:ind w:left="93" w:right="21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w w:val="86"/>
                <w:sz w:val="18"/>
                <w:szCs w:val="18"/>
              </w:rPr>
              <w:t>S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ll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03"/>
                <w:sz w:val="18"/>
                <w:szCs w:val="18"/>
              </w:rPr>
              <w:t>,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r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ads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w w:val="108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n</w:t>
            </w:r>
            <w:r>
              <w:rPr>
                <w:spacing w:val="-1"/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nc</w:t>
            </w:r>
            <w:r>
              <w:rPr>
                <w:spacing w:val="-1"/>
                <w:w w:val="108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s</w:t>
            </w:r>
            <w:r>
              <w:rPr>
                <w:spacing w:val="-5"/>
                <w:w w:val="108"/>
                <w:sz w:val="18"/>
                <w:szCs w:val="18"/>
              </w:rPr>
              <w:t xml:space="preserve"> </w:t>
            </w:r>
            <w:r>
              <w:rPr>
                <w:spacing w:val="5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4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on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ub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</w:p>
          <w:p w:rsidR="000C10AC" w:rsidRDefault="004C49A4">
            <w:pPr>
              <w:spacing w:before="18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99"/>
                <w:sz w:val="18"/>
                <w:szCs w:val="18"/>
              </w:rPr>
              <w:t>P</w:t>
            </w:r>
            <w:r>
              <w:rPr>
                <w:w w:val="111"/>
                <w:sz w:val="18"/>
                <w:szCs w:val="18"/>
              </w:rPr>
              <w:t>o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w w:val="111"/>
                <w:sz w:val="18"/>
                <w:szCs w:val="18"/>
              </w:rPr>
              <w:t>on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11"/>
                <w:sz w:val="18"/>
                <w:szCs w:val="18"/>
              </w:rPr>
              <w:t>n</w:t>
            </w:r>
            <w:r>
              <w:rPr>
                <w:w w:val="98"/>
                <w:sz w:val="18"/>
                <w:szCs w:val="18"/>
              </w:rPr>
              <w:t>g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ison 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530" w:lineRule="auto"/>
              <w:ind w:left="95" w:right="2350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0"/>
                <w:sz w:val="18"/>
                <w:szCs w:val="18"/>
              </w:rPr>
              <w:t>x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on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 xml:space="preserve">g </w:t>
            </w:r>
            <w:r>
              <w:rPr>
                <w:sz w:val="18"/>
                <w:szCs w:val="18"/>
              </w:rPr>
              <w:t>Fir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id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4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4C49A4">
            <w:pPr>
              <w:spacing w:before="13" w:line="267" w:lineRule="auto"/>
              <w:ind w:left="95" w:right="5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 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ing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sc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ool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 xml:space="preserve">nd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94"/>
                <w:sz w:val="18"/>
                <w:szCs w:val="18"/>
              </w:rPr>
              <w:t>y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tabs>
                <w:tab w:val="left" w:pos="780"/>
              </w:tabs>
              <w:spacing w:before="30" w:line="272" w:lineRule="auto"/>
              <w:ind w:left="784" w:right="774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  <w:t>Q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qu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4" w:right="246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ent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x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9"/>
                <w:sz w:val="18"/>
                <w:szCs w:val="18"/>
              </w:rPr>
              <w:t>on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ob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96"/>
                <w:sz w:val="18"/>
                <w:szCs w:val="18"/>
              </w:rPr>
              <w:t>C</w:t>
            </w:r>
            <w:r>
              <w:rPr>
                <w:spacing w:val="-1"/>
                <w:w w:val="96"/>
                <w:sz w:val="18"/>
                <w:szCs w:val="18"/>
              </w:rPr>
              <w:t>h</w:t>
            </w:r>
            <w:r>
              <w:rPr>
                <w:w w:val="96"/>
                <w:sz w:val="18"/>
                <w:szCs w:val="18"/>
              </w:rPr>
              <w:t>alk</w:t>
            </w:r>
            <w:r>
              <w:rPr>
                <w:spacing w:val="-2"/>
                <w:w w:val="96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ill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4" w:right="334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3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8"/>
                <w:w w:val="8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im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bo</w:t>
            </w:r>
            <w:r>
              <w:rPr>
                <w:spacing w:val="4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 xml:space="preserve">4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1"/>
                <w:w w:val="105"/>
                <w:sz w:val="18"/>
                <w:szCs w:val="18"/>
              </w:rPr>
              <w:t>16</w:t>
            </w:r>
            <w:r>
              <w:rPr>
                <w:w w:val="105"/>
                <w:sz w:val="18"/>
                <w:szCs w:val="18"/>
              </w:rPr>
              <w:t>9</w:t>
            </w:r>
          </w:p>
        </w:tc>
      </w:tr>
      <w:tr w:rsidR="000C10AC">
        <w:trPr>
          <w:trHeight w:hRule="exact" w:val="4141"/>
        </w:trPr>
        <w:tc>
          <w:tcPr>
            <w:tcW w:w="50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07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w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-3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spacing w:val="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spacing w:val="-1"/>
                <w:w w:val="98"/>
                <w:sz w:val="18"/>
                <w:szCs w:val="18"/>
              </w:rPr>
              <w:t>g</w:t>
            </w:r>
            <w:r>
              <w:rPr>
                <w:w w:val="106"/>
                <w:sz w:val="18"/>
                <w:szCs w:val="18"/>
              </w:rPr>
              <w:t>s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460" w:right="146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bb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5"/>
                <w:w w:val="94"/>
                <w:sz w:val="18"/>
                <w:szCs w:val="18"/>
              </w:rPr>
              <w:t>k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743" w:right="1751"/>
              <w:jc w:val="center"/>
              <w:rPr>
                <w:sz w:val="18"/>
                <w:szCs w:val="18"/>
              </w:rPr>
            </w:pPr>
            <w:r>
              <w:rPr>
                <w:spacing w:val="2"/>
                <w:w w:val="84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-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1" w:line="267" w:lineRule="auto"/>
              <w:ind w:left="93" w:right="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ter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bit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1"/>
                <w:w w:val="94"/>
                <w:sz w:val="18"/>
                <w:szCs w:val="18"/>
              </w:rPr>
              <w:t>k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0C10AC">
            <w:pPr>
              <w:spacing w:before="11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2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aring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bb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5" w:lineRule="auto"/>
              <w:ind w:left="93" w:right="4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ab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els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w w:val="94"/>
                <w:sz w:val="18"/>
                <w:szCs w:val="18"/>
              </w:rPr>
              <w:t>(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w w:val="94"/>
                <w:sz w:val="18"/>
                <w:szCs w:val="18"/>
              </w:rPr>
              <w:t>)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 w:line="266" w:lineRule="auto"/>
              <w:ind w:left="93" w:right="21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w w:val="84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03"/>
                <w:sz w:val="18"/>
                <w:szCs w:val="18"/>
              </w:rPr>
              <w:t>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pells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w w:val="108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n</w:t>
            </w:r>
            <w:r>
              <w:rPr>
                <w:spacing w:val="-1"/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nc</w:t>
            </w:r>
            <w:r>
              <w:rPr>
                <w:spacing w:val="-1"/>
                <w:w w:val="108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s</w:t>
            </w:r>
            <w:r>
              <w:rPr>
                <w:spacing w:val="-5"/>
                <w:w w:val="108"/>
                <w:sz w:val="18"/>
                <w:szCs w:val="18"/>
              </w:rPr>
              <w:t xml:space="preserve"> </w:t>
            </w:r>
            <w:r>
              <w:rPr>
                <w:spacing w:val="5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pacing w:val="2"/>
                <w:w w:val="110"/>
                <w:sz w:val="18"/>
                <w:szCs w:val="18"/>
              </w:rPr>
              <w:t>s</w:t>
            </w:r>
            <w:r>
              <w:rPr>
                <w:spacing w:val="-3"/>
                <w:w w:val="110"/>
                <w:sz w:val="18"/>
                <w:szCs w:val="18"/>
              </w:rPr>
              <w:t>e</w:t>
            </w:r>
            <w:r>
              <w:rPr>
                <w:spacing w:val="3"/>
                <w:w w:val="110"/>
                <w:sz w:val="18"/>
                <w:szCs w:val="18"/>
              </w:rPr>
              <w:t>n</w:t>
            </w:r>
            <w:r>
              <w:rPr>
                <w:w w:val="110"/>
                <w:sz w:val="18"/>
                <w:szCs w:val="18"/>
              </w:rPr>
              <w:t>t</w:t>
            </w:r>
            <w:r>
              <w:rPr>
                <w:spacing w:val="-3"/>
                <w:w w:val="110"/>
                <w:sz w:val="18"/>
                <w:szCs w:val="18"/>
              </w:rPr>
              <w:t>e</w:t>
            </w:r>
            <w:r>
              <w:rPr>
                <w:spacing w:val="3"/>
                <w:w w:val="110"/>
                <w:sz w:val="18"/>
                <w:szCs w:val="18"/>
              </w:rPr>
              <w:t>n</w:t>
            </w:r>
            <w:r>
              <w:rPr>
                <w:w w:val="110"/>
                <w:sz w:val="18"/>
                <w:szCs w:val="18"/>
              </w:rPr>
              <w:t>c</w:t>
            </w:r>
            <w:r>
              <w:rPr>
                <w:spacing w:val="-1"/>
                <w:w w:val="110"/>
                <w:sz w:val="18"/>
                <w:szCs w:val="18"/>
              </w:rPr>
              <w:t>e</w:t>
            </w:r>
            <w:r>
              <w:rPr>
                <w:w w:val="110"/>
                <w:sz w:val="18"/>
                <w:szCs w:val="18"/>
              </w:rPr>
              <w:t>s</w:t>
            </w:r>
            <w:r>
              <w:rPr>
                <w:spacing w:val="-5"/>
                <w:w w:val="110"/>
                <w:sz w:val="18"/>
                <w:szCs w:val="18"/>
              </w:rPr>
              <w:t xml:space="preserve"> 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05"/>
                <w:sz w:val="18"/>
                <w:szCs w:val="18"/>
              </w:rPr>
              <w:t>.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w w:val="105"/>
                <w:sz w:val="18"/>
                <w:szCs w:val="18"/>
              </w:rPr>
              <w:t>.</w:t>
            </w:r>
          </w:p>
          <w:p w:rsidR="000C10AC" w:rsidRDefault="004C49A4">
            <w:pPr>
              <w:spacing w:before="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3"/>
                <w:sz w:val="18"/>
                <w:szCs w:val="18"/>
              </w:rPr>
              <w:t>w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108"/>
                <w:sz w:val="18"/>
                <w:szCs w:val="18"/>
              </w:rPr>
              <w:t>-</w:t>
            </w:r>
            <w:r>
              <w:rPr>
                <w:w w:val="108"/>
                <w:sz w:val="18"/>
                <w:szCs w:val="18"/>
              </w:rPr>
              <w:t>d</w:t>
            </w:r>
            <w:r>
              <w:rPr>
                <w:spacing w:val="2"/>
                <w:w w:val="108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e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86"/>
                <w:sz w:val="18"/>
                <w:szCs w:val="18"/>
              </w:rPr>
              <w:t>li</w:t>
            </w:r>
            <w:r>
              <w:rPr>
                <w:w w:val="125"/>
                <w:sz w:val="18"/>
                <w:szCs w:val="18"/>
              </w:rPr>
              <w:t>tt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r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dli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w w:val="87"/>
                <w:sz w:val="18"/>
                <w:szCs w:val="18"/>
              </w:rPr>
              <w:t>R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w w:val="111"/>
                <w:sz w:val="18"/>
                <w:szCs w:val="18"/>
              </w:rPr>
              <w:t>b</w:t>
            </w:r>
            <w:r>
              <w:rPr>
                <w:spacing w:val="3"/>
                <w:w w:val="111"/>
                <w:sz w:val="18"/>
                <w:szCs w:val="18"/>
              </w:rPr>
              <w:t>b</w:t>
            </w:r>
            <w:r>
              <w:rPr>
                <w:spacing w:val="-3"/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k</w:t>
            </w:r>
            <w:r>
              <w:rPr>
                <w:spacing w:val="3"/>
                <w:w w:val="118"/>
                <w:sz w:val="18"/>
                <w:szCs w:val="18"/>
              </w:rPr>
              <w:t>e</w:t>
            </w:r>
            <w:r>
              <w:rPr>
                <w:spacing w:val="-4"/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p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11"/>
                <w:sz w:val="18"/>
                <w:szCs w:val="18"/>
              </w:rPr>
              <w:t>n</w:t>
            </w:r>
            <w:r>
              <w:rPr>
                <w:w w:val="98"/>
                <w:sz w:val="18"/>
                <w:szCs w:val="18"/>
              </w:rPr>
              <w:t>g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w w:val="88"/>
                <w:sz w:val="18"/>
                <w:szCs w:val="18"/>
              </w:rPr>
              <w:t>D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rabbit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easo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rea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4" w:lineRule="auto"/>
              <w:ind w:left="95" w:right="6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ts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bb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36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r,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3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y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k,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3"/>
                <w:sz w:val="18"/>
                <w:szCs w:val="18"/>
              </w:rPr>
              <w:t xml:space="preserve">,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hi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leg)</w:t>
            </w:r>
          </w:p>
          <w:p w:rsidR="000C10AC" w:rsidRDefault="000C10AC">
            <w:pPr>
              <w:spacing w:before="11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bit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lf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4"/>
                <w:w w:val="104"/>
                <w:sz w:val="18"/>
                <w:szCs w:val="18"/>
              </w:rPr>
              <w:t>s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am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w w:val="83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bb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5"/>
                <w:w w:val="8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im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ci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ag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5"/>
                <w:sz w:val="18"/>
                <w:szCs w:val="18"/>
              </w:rPr>
              <w:t>1</w:t>
            </w:r>
            <w:r>
              <w:rPr>
                <w:spacing w:val="3"/>
                <w:w w:val="105"/>
                <w:sz w:val="18"/>
                <w:szCs w:val="18"/>
              </w:rPr>
              <w:t>7</w:t>
            </w:r>
            <w:r>
              <w:rPr>
                <w:w w:val="105"/>
                <w:sz w:val="18"/>
                <w:szCs w:val="18"/>
              </w:rPr>
              <w:t>6</w:t>
            </w:r>
          </w:p>
        </w:tc>
      </w:tr>
      <w:tr w:rsidR="000C10AC">
        <w:trPr>
          <w:trHeight w:hRule="exact" w:val="1615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4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spacing w:line="272" w:lineRule="auto"/>
              <w:ind w:left="335" w:right="279" w:hanging="3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wo</w:t>
            </w:r>
            <w:r>
              <w:rPr>
                <w:spacing w:val="1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2"/>
                <w:w w:val="111"/>
                <w:sz w:val="18"/>
                <w:szCs w:val="18"/>
              </w:rPr>
              <w:t>o</w:t>
            </w:r>
            <w:r>
              <w:rPr>
                <w:w w:val="98"/>
                <w:sz w:val="18"/>
                <w:szCs w:val="18"/>
              </w:rPr>
              <w:t xml:space="preserve">f </w:t>
            </w:r>
            <w:r>
              <w:rPr>
                <w:spacing w:val="-3"/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v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spacing w:val="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spacing w:val="1"/>
                <w:w w:val="111"/>
                <w:sz w:val="18"/>
                <w:szCs w:val="18"/>
              </w:rPr>
              <w:t>n</w:t>
            </w:r>
            <w:r>
              <w:rPr>
                <w:spacing w:val="-1"/>
                <w:w w:val="98"/>
                <w:sz w:val="18"/>
                <w:szCs w:val="18"/>
              </w:rPr>
              <w:t>g</w:t>
            </w:r>
            <w:r>
              <w:rPr>
                <w:w w:val="106"/>
                <w:sz w:val="18"/>
                <w:szCs w:val="18"/>
              </w:rPr>
              <w:t>s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232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w w:val="94"/>
                <w:sz w:val="18"/>
                <w:szCs w:val="18"/>
              </w:rPr>
              <w:t>k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5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 w:line="264" w:lineRule="auto"/>
              <w:ind w:left="93" w:right="21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ypes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bit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5" w:lineRule="auto"/>
              <w:ind w:left="93" w:right="190"/>
              <w:rPr>
                <w:sz w:val="18"/>
                <w:szCs w:val="18"/>
              </w:rPr>
            </w:pPr>
            <w:r>
              <w:rPr>
                <w:spacing w:val="2"/>
                <w:w w:val="78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 xml:space="preserve">h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6" w:lineRule="auto"/>
              <w:ind w:left="93" w:right="335" w:firstLine="4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5"/>
                <w:sz w:val="18"/>
                <w:szCs w:val="18"/>
              </w:rPr>
              <w:t>a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spacing w:val="-1"/>
                <w:w w:val="111"/>
                <w:sz w:val="18"/>
                <w:szCs w:val="18"/>
              </w:rPr>
              <w:t>n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w w:val="110"/>
                <w:sz w:val="18"/>
                <w:szCs w:val="18"/>
              </w:rPr>
              <w:t>s</w:t>
            </w:r>
            <w:r>
              <w:rPr>
                <w:w w:val="110"/>
                <w:sz w:val="18"/>
                <w:szCs w:val="18"/>
              </w:rPr>
              <w:t>en</w:t>
            </w:r>
            <w:r>
              <w:rPr>
                <w:spacing w:val="1"/>
                <w:w w:val="110"/>
                <w:sz w:val="18"/>
                <w:szCs w:val="18"/>
              </w:rPr>
              <w:t>t</w:t>
            </w:r>
            <w:r>
              <w:rPr>
                <w:spacing w:val="-1"/>
                <w:w w:val="110"/>
                <w:sz w:val="18"/>
                <w:szCs w:val="18"/>
              </w:rPr>
              <w:t>e</w:t>
            </w:r>
            <w:r>
              <w:rPr>
                <w:spacing w:val="3"/>
                <w:w w:val="110"/>
                <w:sz w:val="18"/>
                <w:szCs w:val="18"/>
              </w:rPr>
              <w:t>n</w:t>
            </w:r>
            <w:r>
              <w:rPr>
                <w:w w:val="110"/>
                <w:sz w:val="18"/>
                <w:szCs w:val="18"/>
              </w:rPr>
              <w:t>c</w:t>
            </w:r>
            <w:r>
              <w:rPr>
                <w:spacing w:val="-3"/>
                <w:w w:val="110"/>
                <w:sz w:val="18"/>
                <w:szCs w:val="18"/>
              </w:rPr>
              <w:t>e</w:t>
            </w:r>
            <w:r>
              <w:rPr>
                <w:w w:val="110"/>
                <w:sz w:val="18"/>
                <w:szCs w:val="18"/>
              </w:rPr>
              <w:t>s</w:t>
            </w:r>
            <w:r>
              <w:rPr>
                <w:spacing w:val="-3"/>
                <w:w w:val="110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1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loc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0"/>
                <w:sz w:val="18"/>
                <w:szCs w:val="18"/>
              </w:rPr>
              <w:t>x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spacing w:val="3"/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111"/>
                <w:sz w:val="18"/>
                <w:szCs w:val="18"/>
              </w:rPr>
              <w:t>b</w:t>
            </w:r>
            <w:r>
              <w:rPr>
                <w:spacing w:val="3"/>
                <w:w w:val="111"/>
                <w:sz w:val="18"/>
                <w:szCs w:val="18"/>
              </w:rPr>
              <w:t>b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w w:val="71"/>
                <w:sz w:val="18"/>
                <w:szCs w:val="18"/>
              </w:rPr>
              <w:t>L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w w:val="90"/>
                <w:sz w:val="18"/>
                <w:szCs w:val="18"/>
              </w:rPr>
              <w:t>x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72"/>
                <w:sz w:val="18"/>
                <w:szCs w:val="18"/>
              </w:rPr>
              <w:t>L</w:t>
            </w:r>
            <w:r>
              <w:rPr>
                <w:w w:val="111"/>
                <w:sz w:val="18"/>
                <w:szCs w:val="18"/>
              </w:rPr>
              <w:t>o</w:t>
            </w:r>
            <w:r>
              <w:rPr>
                <w:w w:val="98"/>
                <w:sz w:val="18"/>
                <w:szCs w:val="18"/>
              </w:rPr>
              <w:t>c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w w:val="92"/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spacing w:val="-2"/>
                <w:w w:val="115"/>
                <w:sz w:val="18"/>
                <w:szCs w:val="18"/>
              </w:rPr>
              <w:t>a</w:t>
            </w:r>
            <w:r>
              <w:rPr>
                <w:spacing w:val="3"/>
                <w:w w:val="111"/>
                <w:sz w:val="18"/>
                <w:szCs w:val="18"/>
              </w:rPr>
              <w:t>b</w:t>
            </w:r>
            <w:r>
              <w:rPr>
                <w:w w:val="111"/>
                <w:sz w:val="18"/>
                <w:szCs w:val="18"/>
              </w:rPr>
              <w:t>b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25"/>
                <w:sz w:val="18"/>
                <w:szCs w:val="18"/>
              </w:rPr>
              <w:t>t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4" w:lineRule="auto"/>
              <w:ind w:left="781" w:right="107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w w:val="90"/>
                <w:sz w:val="18"/>
                <w:szCs w:val="18"/>
              </w:rPr>
              <w:t>G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 w:rsidR="00134D7F">
              <w:rPr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line="200" w:lineRule="exact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 w:rsidR="00134D7F">
              <w:rPr>
                <w:spacing w:val="-3"/>
                <w:w w:val="83"/>
                <w:sz w:val="18"/>
                <w:szCs w:val="18"/>
              </w:rPr>
              <w:t>E</w:t>
            </w:r>
            <w:r w:rsidR="00134D7F">
              <w:rPr>
                <w:spacing w:val="1"/>
                <w:w w:val="90"/>
                <w:sz w:val="18"/>
                <w:szCs w:val="18"/>
              </w:rPr>
              <w:t>x</w:t>
            </w:r>
            <w:r w:rsidR="00134D7F">
              <w:rPr>
                <w:w w:val="99"/>
                <w:sz w:val="18"/>
                <w:szCs w:val="18"/>
              </w:rPr>
              <w:t>c</w:t>
            </w:r>
            <w:r w:rsidR="00134D7F">
              <w:rPr>
                <w:spacing w:val="-1"/>
                <w:w w:val="109"/>
                <w:sz w:val="18"/>
                <w:szCs w:val="18"/>
              </w:rPr>
              <w:t>u</w:t>
            </w:r>
            <w:r w:rsidR="00134D7F">
              <w:rPr>
                <w:spacing w:val="2"/>
                <w:w w:val="108"/>
                <w:sz w:val="18"/>
                <w:szCs w:val="18"/>
              </w:rPr>
              <w:t>r</w:t>
            </w:r>
            <w:r w:rsidR="00134D7F">
              <w:rPr>
                <w:spacing w:val="2"/>
                <w:w w:val="104"/>
                <w:sz w:val="18"/>
                <w:szCs w:val="18"/>
              </w:rPr>
              <w:t>s</w:t>
            </w:r>
            <w:r w:rsidR="00134D7F">
              <w:rPr>
                <w:w w:val="86"/>
                <w:sz w:val="18"/>
                <w:szCs w:val="18"/>
              </w:rPr>
              <w:t>i</w:t>
            </w:r>
            <w:r w:rsidR="00134D7F">
              <w:rPr>
                <w:w w:val="109"/>
                <w:sz w:val="18"/>
                <w:szCs w:val="18"/>
              </w:rPr>
              <w:t>on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163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2"/>
                <w:w w:val="78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d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w w:val="94"/>
                <w:sz w:val="18"/>
                <w:szCs w:val="18"/>
              </w:rPr>
              <w:t>y</w:t>
            </w:r>
            <w:r w:rsidR="00134D7F"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b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5" w:lineRule="auto"/>
              <w:ind w:left="781" w:right="88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 w:rsidR="00134D7F">
              <w:rPr>
                <w:spacing w:val="1"/>
                <w:w w:val="83"/>
                <w:sz w:val="18"/>
                <w:szCs w:val="18"/>
              </w:rPr>
              <w:t>C</w:t>
            </w:r>
            <w:r w:rsidR="00134D7F">
              <w:rPr>
                <w:spacing w:val="-1"/>
                <w:w w:val="109"/>
                <w:sz w:val="18"/>
                <w:szCs w:val="18"/>
              </w:rPr>
              <w:t>h</w:t>
            </w:r>
            <w:r w:rsidR="00134D7F">
              <w:rPr>
                <w:w w:val="112"/>
                <w:sz w:val="18"/>
                <w:szCs w:val="18"/>
              </w:rPr>
              <w:t>a</w:t>
            </w:r>
            <w:r w:rsidR="00134D7F">
              <w:rPr>
                <w:w w:val="86"/>
                <w:sz w:val="18"/>
                <w:szCs w:val="18"/>
              </w:rPr>
              <w:t>l</w:t>
            </w:r>
            <w:r w:rsidR="00134D7F">
              <w:rPr>
                <w:spacing w:val="-3"/>
                <w:w w:val="94"/>
                <w:sz w:val="18"/>
                <w:szCs w:val="18"/>
              </w:rPr>
              <w:t>k</w:t>
            </w:r>
            <w:r w:rsidR="00134D7F">
              <w:rPr>
                <w:spacing w:val="1"/>
                <w:w w:val="109"/>
                <w:sz w:val="18"/>
                <w:szCs w:val="18"/>
              </w:rPr>
              <w:t>bo</w:t>
            </w:r>
            <w:r w:rsidR="00134D7F">
              <w:rPr>
                <w:w w:val="112"/>
                <w:sz w:val="18"/>
                <w:szCs w:val="18"/>
              </w:rPr>
              <w:t>ard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194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w w:val="74"/>
                <w:sz w:val="18"/>
                <w:szCs w:val="18"/>
              </w:rPr>
              <w:t xml:space="preserve">K </w:t>
            </w:r>
            <w:r>
              <w:rPr>
                <w:spacing w:val="-1"/>
                <w:w w:val="96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94"/>
                <w:sz w:val="18"/>
                <w:szCs w:val="18"/>
              </w:rPr>
              <w:t>y</w:t>
            </w:r>
          </w:p>
        </w:tc>
      </w:tr>
    </w:tbl>
    <w:p w:rsidR="000C10AC" w:rsidRDefault="000C10AC">
      <w:pPr>
        <w:spacing w:before="3" w:line="160" w:lineRule="exact"/>
        <w:rPr>
          <w:sz w:val="16"/>
          <w:szCs w:val="16"/>
        </w:rPr>
      </w:pPr>
    </w:p>
    <w:p w:rsidR="000C10AC" w:rsidRDefault="00F57057">
      <w:pPr>
        <w:spacing w:before="40"/>
        <w:ind w:right="783"/>
        <w:jc w:val="right"/>
        <w:sectPr w:rsidR="000C10AC">
          <w:pgSz w:w="15840" w:h="12240" w:orient="landscape"/>
          <w:pgMar w:top="840" w:right="0" w:bottom="280" w:left="7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614" behindDoc="1" locked="0" layoutInCell="1" allowOverlap="1">
                <wp:simplePos x="0" y="0"/>
                <wp:positionH relativeFrom="page">
                  <wp:posOffset>8127365</wp:posOffset>
                </wp:positionH>
                <wp:positionV relativeFrom="paragraph">
                  <wp:posOffset>-685800</wp:posOffset>
                </wp:positionV>
                <wp:extent cx="144145" cy="87630"/>
                <wp:effectExtent l="254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0AC" w:rsidRDefault="004C49A4">
                            <w:pPr>
                              <w:spacing w:before="2"/>
                              <w:ind w:left="20" w:right="-2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w w:val="109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9.95pt;margin-top:-54pt;width:11.35pt;height:6.9pt;z-index:-28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" filled="f" stroked="f">
                <v:textbox style="layout-flow:vertical;mso-layout-flow-alt:bottom-to-top" inset="0,0,0,0">
                  <w:txbxContent>
                    <w:p w:rsidR="000C10AC" w:rsidRDefault="004C49A4">
                      <w:pPr>
                        <w:spacing w:before="2"/>
                        <w:ind w:left="20" w:right="-28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w w:val="109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49A4">
        <w:rPr>
          <w:w w:val="105"/>
        </w:rPr>
        <w:t>12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4367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>
            <w:pPr>
              <w:spacing w:before="17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5" w:lineRule="auto"/>
              <w:ind w:left="93" w:righ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w w:val="111"/>
                <w:sz w:val="18"/>
                <w:szCs w:val="18"/>
              </w:rPr>
              <w:t>b</w:t>
            </w:r>
            <w:r>
              <w:rPr>
                <w:spacing w:val="-3"/>
                <w:w w:val="111"/>
                <w:sz w:val="18"/>
                <w:szCs w:val="18"/>
              </w:rPr>
              <w:t>e</w:t>
            </w:r>
            <w:r>
              <w:rPr>
                <w:spacing w:val="3"/>
                <w:w w:val="111"/>
                <w:sz w:val="18"/>
                <w:szCs w:val="18"/>
              </w:rPr>
              <w:t>t</w:t>
            </w:r>
            <w:r>
              <w:rPr>
                <w:spacing w:val="1"/>
                <w:w w:val="111"/>
                <w:sz w:val="18"/>
                <w:szCs w:val="18"/>
              </w:rPr>
              <w:t>w</w:t>
            </w:r>
            <w:r>
              <w:rPr>
                <w:spacing w:val="-1"/>
                <w:w w:val="111"/>
                <w:sz w:val="18"/>
                <w:szCs w:val="18"/>
              </w:rPr>
              <w:t>ee</w:t>
            </w:r>
            <w:r>
              <w:rPr>
                <w:w w:val="111"/>
                <w:sz w:val="18"/>
                <w:szCs w:val="18"/>
              </w:rPr>
              <w:t>n</w:t>
            </w:r>
            <w:r>
              <w:rPr>
                <w:spacing w:val="-1"/>
                <w:w w:val="1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x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ic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-4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>
            <w:pPr>
              <w:spacing w:before="17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5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w w:val="95"/>
                <w:sz w:val="18"/>
                <w:szCs w:val="18"/>
              </w:rPr>
              <w:t>x</w:t>
            </w:r>
            <w:r>
              <w:rPr>
                <w:w w:val="111"/>
                <w:sz w:val="18"/>
                <w:szCs w:val="18"/>
              </w:rPr>
              <w:t>o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w w:val="98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w w:val="115"/>
                <w:sz w:val="18"/>
                <w:szCs w:val="18"/>
              </w:rPr>
              <w:t>a</w:t>
            </w:r>
            <w:r>
              <w:rPr>
                <w:w w:val="111"/>
                <w:sz w:val="18"/>
                <w:szCs w:val="18"/>
              </w:rPr>
              <w:t>bb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5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5"/>
                <w:sz w:val="18"/>
                <w:szCs w:val="18"/>
              </w:rPr>
              <w:t>f</w:t>
            </w:r>
            <w:r>
              <w:rPr>
                <w:spacing w:val="-4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en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5"/>
                <w:w w:val="109"/>
                <w:sz w:val="18"/>
                <w:szCs w:val="18"/>
              </w:rPr>
              <w:t>b</w:t>
            </w:r>
            <w:r>
              <w:rPr>
                <w:spacing w:val="-2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t</w:t>
            </w:r>
            <w:r>
              <w:rPr>
                <w:spacing w:val="3"/>
                <w:w w:val="109"/>
                <w:sz w:val="18"/>
                <w:szCs w:val="18"/>
              </w:rPr>
              <w:t>w</w:t>
            </w:r>
            <w:r>
              <w:rPr>
                <w:spacing w:val="-2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en</w:t>
            </w:r>
            <w:r>
              <w:rPr>
                <w:spacing w:val="30"/>
                <w:w w:val="109"/>
                <w:sz w:val="18"/>
                <w:szCs w:val="18"/>
              </w:rPr>
              <w:t xml:space="preserve"> </w:t>
            </w:r>
            <w:r>
              <w:rPr>
                <w:spacing w:val="-4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xo</w:t>
            </w:r>
            <w:r>
              <w:rPr>
                <w:spacing w:val="3"/>
                <w:w w:val="109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ic</w:t>
            </w:r>
            <w:r>
              <w:rPr>
                <w:spacing w:val="-18"/>
                <w:w w:val="109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oc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111"/>
                <w:sz w:val="18"/>
                <w:szCs w:val="18"/>
              </w:rPr>
              <w:t>b</w:t>
            </w:r>
            <w:r>
              <w:rPr>
                <w:spacing w:val="3"/>
                <w:w w:val="111"/>
                <w:sz w:val="18"/>
                <w:szCs w:val="18"/>
              </w:rPr>
              <w:t>b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106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</w:tr>
      <w:tr w:rsidR="000C10AC">
        <w:trPr>
          <w:trHeight w:hRule="exact" w:val="4141"/>
        </w:trPr>
        <w:tc>
          <w:tcPr>
            <w:tcW w:w="50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3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07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w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v</w:t>
            </w:r>
            <w:r>
              <w:rPr>
                <w:spacing w:val="-3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spacing w:val="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spacing w:val="-1"/>
                <w:w w:val="98"/>
                <w:sz w:val="18"/>
                <w:szCs w:val="18"/>
              </w:rPr>
              <w:t>g</w:t>
            </w:r>
            <w:r>
              <w:rPr>
                <w:w w:val="106"/>
                <w:sz w:val="18"/>
                <w:szCs w:val="18"/>
              </w:rPr>
              <w:t>s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460" w:right="146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379" w:right="1384"/>
              <w:jc w:val="center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-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3" w:line="264" w:lineRule="auto"/>
              <w:ind w:left="93" w:right="56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90"/>
                <w:sz w:val="18"/>
                <w:szCs w:val="18"/>
              </w:rPr>
              <w:t>x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 xml:space="preserve">c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s 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37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 xml:space="preserve">h 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d 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09"/>
                <w:sz w:val="18"/>
                <w:szCs w:val="18"/>
              </w:rPr>
              <w:t>oo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3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</w:t>
            </w:r>
            <w:r>
              <w:rPr>
                <w:spacing w:val="36"/>
                <w:sz w:val="18"/>
                <w:szCs w:val="18"/>
              </w:rPr>
              <w:t xml:space="preserve"> 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3" w:line="264" w:lineRule="auto"/>
              <w:ind w:left="93" w:right="124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-2"/>
                <w:w w:val="98"/>
                <w:sz w:val="18"/>
                <w:szCs w:val="18"/>
              </w:rPr>
              <w:t>W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2"/>
                <w:w w:val="110"/>
                <w:sz w:val="18"/>
                <w:szCs w:val="18"/>
              </w:rPr>
              <w:t>s</w:t>
            </w:r>
            <w:r>
              <w:rPr>
                <w:spacing w:val="-3"/>
                <w:w w:val="110"/>
                <w:sz w:val="18"/>
                <w:szCs w:val="18"/>
              </w:rPr>
              <w:t>e</w:t>
            </w:r>
            <w:r>
              <w:rPr>
                <w:spacing w:val="3"/>
                <w:w w:val="110"/>
                <w:sz w:val="18"/>
                <w:szCs w:val="18"/>
              </w:rPr>
              <w:t>n</w:t>
            </w:r>
            <w:r>
              <w:rPr>
                <w:w w:val="110"/>
                <w:sz w:val="18"/>
                <w:szCs w:val="18"/>
              </w:rPr>
              <w:t>te</w:t>
            </w:r>
            <w:r>
              <w:rPr>
                <w:spacing w:val="1"/>
                <w:w w:val="110"/>
                <w:sz w:val="18"/>
                <w:szCs w:val="18"/>
              </w:rPr>
              <w:t>n</w:t>
            </w:r>
            <w:r>
              <w:rPr>
                <w:w w:val="110"/>
                <w:sz w:val="18"/>
                <w:szCs w:val="18"/>
              </w:rPr>
              <w:t>c</w:t>
            </w:r>
            <w:r>
              <w:rPr>
                <w:spacing w:val="-3"/>
                <w:w w:val="110"/>
                <w:sz w:val="18"/>
                <w:szCs w:val="18"/>
              </w:rPr>
              <w:t>e</w:t>
            </w:r>
            <w:r>
              <w:rPr>
                <w:w w:val="110"/>
                <w:sz w:val="18"/>
                <w:szCs w:val="18"/>
              </w:rPr>
              <w:t xml:space="preserve">s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3"/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w w:val="95"/>
                <w:sz w:val="18"/>
                <w:szCs w:val="18"/>
              </w:rPr>
              <w:t>x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m</w:t>
            </w:r>
            <w:r>
              <w:rPr>
                <w:spacing w:val="-1"/>
                <w:w w:val="111"/>
                <w:sz w:val="18"/>
                <w:szCs w:val="18"/>
              </w:rPr>
              <w:t>p</w:t>
            </w:r>
            <w:r>
              <w:rPr>
                <w:spacing w:val="3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06"/>
                <w:sz w:val="18"/>
                <w:szCs w:val="18"/>
              </w:rPr>
              <w:t>s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-2"/>
                <w:w w:val="95"/>
                <w:sz w:val="18"/>
                <w:szCs w:val="18"/>
              </w:rPr>
              <w:t>x</w:t>
            </w:r>
            <w:r>
              <w:rPr>
                <w:spacing w:val="2"/>
                <w:w w:val="111"/>
                <w:sz w:val="18"/>
                <w:szCs w:val="18"/>
              </w:rPr>
              <w:t>o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98"/>
                <w:sz w:val="18"/>
                <w:szCs w:val="18"/>
              </w:rPr>
              <w:t>c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111"/>
                <w:sz w:val="18"/>
                <w:szCs w:val="18"/>
              </w:rPr>
              <w:t>b</w:t>
            </w:r>
            <w:r>
              <w:rPr>
                <w:spacing w:val="3"/>
                <w:w w:val="111"/>
                <w:sz w:val="18"/>
                <w:szCs w:val="18"/>
              </w:rPr>
              <w:t>b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b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1"/>
                <w:w w:val="118"/>
                <w:sz w:val="18"/>
                <w:szCs w:val="18"/>
              </w:rPr>
              <w:t>e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d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18" w:line="533" w:lineRule="auto"/>
              <w:ind w:left="95" w:right="2551"/>
              <w:rPr>
                <w:sz w:val="18"/>
                <w:szCs w:val="18"/>
              </w:rPr>
            </w:pPr>
            <w:r>
              <w:rPr>
                <w:spacing w:val="3"/>
                <w:w w:val="97"/>
                <w:sz w:val="18"/>
                <w:szCs w:val="18"/>
              </w:rPr>
              <w:t>C</w:t>
            </w:r>
            <w:r>
              <w:rPr>
                <w:w w:val="97"/>
                <w:sz w:val="18"/>
                <w:szCs w:val="18"/>
              </w:rPr>
              <w:t>hi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chilla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w w:val="83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97"/>
                <w:sz w:val="18"/>
                <w:szCs w:val="18"/>
              </w:rPr>
              <w:t>g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 w:rsidR="00134D7F">
              <w:rPr>
                <w:sz w:val="18"/>
                <w:szCs w:val="18"/>
              </w:rPr>
              <w:t>N</w:t>
            </w:r>
            <w:r w:rsidR="00134D7F">
              <w:rPr>
                <w:spacing w:val="-1"/>
                <w:sz w:val="18"/>
                <w:szCs w:val="18"/>
              </w:rPr>
              <w:t>e</w:t>
            </w:r>
            <w:r w:rsidR="00134D7F">
              <w:rPr>
                <w:spacing w:val="1"/>
                <w:sz w:val="18"/>
                <w:szCs w:val="18"/>
              </w:rPr>
              <w:t xml:space="preserve">w </w:t>
            </w:r>
            <w:r w:rsidR="00134D7F">
              <w:rPr>
                <w:sz w:val="18"/>
                <w:szCs w:val="18"/>
              </w:rPr>
              <w:t>Z</w:t>
            </w:r>
            <w:r w:rsidR="00134D7F">
              <w:rPr>
                <w:spacing w:val="-2"/>
                <w:sz w:val="18"/>
                <w:szCs w:val="18"/>
              </w:rPr>
              <w:t>e</w:t>
            </w:r>
            <w:r w:rsidR="00134D7F">
              <w:rPr>
                <w:spacing w:val="4"/>
                <w:sz w:val="18"/>
                <w:szCs w:val="18"/>
              </w:rPr>
              <w:t>a</w:t>
            </w:r>
            <w:r w:rsidR="00134D7F">
              <w:rPr>
                <w:spacing w:val="-2"/>
                <w:sz w:val="18"/>
                <w:szCs w:val="18"/>
              </w:rPr>
              <w:t>l</w:t>
            </w:r>
            <w:r w:rsidR="00134D7F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3"/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99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li</w:t>
            </w:r>
            <w:r>
              <w:rPr>
                <w:spacing w:val="1"/>
                <w:w w:val="99"/>
                <w:sz w:val="18"/>
                <w:szCs w:val="18"/>
              </w:rPr>
              <w:t>f</w:t>
            </w:r>
            <w:r>
              <w:rPr>
                <w:spacing w:val="2"/>
                <w:w w:val="99"/>
                <w:sz w:val="18"/>
                <w:szCs w:val="18"/>
              </w:rPr>
              <w:t>o</w:t>
            </w:r>
            <w:r>
              <w:rPr>
                <w:spacing w:val="-2"/>
                <w:w w:val="99"/>
                <w:sz w:val="18"/>
                <w:szCs w:val="18"/>
              </w:rPr>
              <w:t>r</w:t>
            </w:r>
            <w:r>
              <w:rPr>
                <w:spacing w:val="1"/>
                <w:w w:val="9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 xml:space="preserve">ia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bb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w w:val="87"/>
                <w:sz w:val="18"/>
                <w:szCs w:val="18"/>
              </w:rPr>
              <w:t>A</w:t>
            </w:r>
            <w:r>
              <w:rPr>
                <w:spacing w:val="3"/>
                <w:w w:val="111"/>
                <w:sz w:val="18"/>
                <w:szCs w:val="18"/>
              </w:rPr>
              <w:t>p</w:t>
            </w:r>
            <w:r>
              <w:rPr>
                <w:spacing w:val="-1"/>
                <w:w w:val="111"/>
                <w:sz w:val="18"/>
                <w:szCs w:val="18"/>
              </w:rPr>
              <w:t>p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111"/>
                <w:sz w:val="18"/>
                <w:szCs w:val="18"/>
              </w:rPr>
              <w:t>n</w:t>
            </w:r>
            <w:r>
              <w:rPr>
                <w:spacing w:val="2"/>
                <w:w w:val="98"/>
                <w:sz w:val="18"/>
                <w:szCs w:val="18"/>
              </w:rPr>
              <w:t>c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ch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-1"/>
                <w:w w:val="111"/>
                <w:sz w:val="18"/>
                <w:szCs w:val="18"/>
              </w:rPr>
              <w:t>b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1"/>
                <w:w w:val="118"/>
                <w:sz w:val="18"/>
                <w:szCs w:val="18"/>
              </w:rPr>
              <w:t>e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d</w:t>
            </w:r>
          </w:p>
          <w:p w:rsidR="000C10AC" w:rsidRDefault="000C10AC">
            <w:pPr>
              <w:spacing w:line="200" w:lineRule="exact"/>
            </w:pPr>
          </w:p>
          <w:p w:rsidR="000C10AC" w:rsidRDefault="000C10AC">
            <w:pPr>
              <w:spacing w:before="19" w:line="260" w:lineRule="exact"/>
              <w:rPr>
                <w:sz w:val="26"/>
                <w:szCs w:val="26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sing 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w w:val="111"/>
                <w:sz w:val="18"/>
                <w:szCs w:val="18"/>
              </w:rPr>
              <w:t>bb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uctu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h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hu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</w:t>
            </w:r>
            <w:r>
              <w:rPr>
                <w:spacing w:val="1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w w:val="83"/>
                <w:sz w:val="18"/>
                <w:szCs w:val="18"/>
              </w:rPr>
              <w:t>E</w:t>
            </w:r>
            <w:r>
              <w:rPr>
                <w:spacing w:val="1"/>
                <w:w w:val="90"/>
                <w:sz w:val="18"/>
                <w:szCs w:val="18"/>
              </w:rPr>
              <w:t>x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v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pacing w:val="2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b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mm</w:t>
            </w:r>
            <w:r>
              <w:rPr>
                <w:spacing w:val="1"/>
                <w:w w:val="109"/>
                <w:sz w:val="18"/>
                <w:szCs w:val="18"/>
              </w:rPr>
              <w:t>un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hut</w:t>
            </w:r>
            <w:r>
              <w:rPr>
                <w:sz w:val="18"/>
                <w:szCs w:val="18"/>
              </w:rPr>
              <w:t>ch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90"/>
                <w:sz w:val="18"/>
                <w:szCs w:val="18"/>
              </w:rPr>
              <w:t>x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8"/>
                <w:w w:val="8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ary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ci</w:t>
            </w:r>
            <w:r>
              <w:rPr>
                <w:spacing w:val="-1"/>
                <w:sz w:val="18"/>
                <w:szCs w:val="18"/>
              </w:rPr>
              <w:t>en</w:t>
            </w:r>
            <w:r>
              <w:rPr>
                <w:spacing w:val="3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5"/>
                <w:sz w:val="18"/>
                <w:szCs w:val="18"/>
              </w:rPr>
              <w:t>1</w:t>
            </w:r>
            <w:r>
              <w:rPr>
                <w:spacing w:val="3"/>
                <w:w w:val="105"/>
                <w:sz w:val="18"/>
                <w:szCs w:val="18"/>
              </w:rPr>
              <w:t>8</w:t>
            </w:r>
            <w:r>
              <w:rPr>
                <w:w w:val="105"/>
                <w:sz w:val="18"/>
                <w:szCs w:val="18"/>
              </w:rPr>
              <w:t>0</w:t>
            </w:r>
          </w:p>
        </w:tc>
      </w:tr>
    </w:tbl>
    <w:p w:rsidR="000C10AC" w:rsidRDefault="000C10AC">
      <w:pPr>
        <w:spacing w:before="6" w:line="100" w:lineRule="exact"/>
        <w:rPr>
          <w:sz w:val="10"/>
          <w:szCs w:val="10"/>
        </w:rPr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4C49A4">
      <w:pPr>
        <w:spacing w:before="40"/>
        <w:ind w:right="783"/>
        <w:jc w:val="right"/>
        <w:sectPr w:rsidR="000C10AC">
          <w:pgSz w:w="15840" w:h="12240" w:orient="landscape"/>
          <w:pgMar w:top="840" w:right="0" w:bottom="280" w:left="720" w:header="720" w:footer="720" w:gutter="0"/>
          <w:cols w:space="720"/>
        </w:sectPr>
      </w:pPr>
      <w:r>
        <w:rPr>
          <w:w w:val="105"/>
        </w:rPr>
        <w:t>13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2302"/>
        </w:trPr>
        <w:tc>
          <w:tcPr>
            <w:tcW w:w="5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37"/>
                <w:szCs w:val="37"/>
              </w:rPr>
            </w:pPr>
            <w:r>
              <w:rPr>
                <w:w w:val="103"/>
                <w:sz w:val="37"/>
                <w:szCs w:val="37"/>
              </w:rPr>
              <w:t>7</w:t>
            </w:r>
          </w:p>
        </w:tc>
        <w:tc>
          <w:tcPr>
            <w:tcW w:w="424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1</w:t>
            </w:r>
          </w:p>
        </w:tc>
        <w:tc>
          <w:tcPr>
            <w:tcW w:w="6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66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w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vi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spacing w:val="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spacing w:val="-1"/>
                <w:w w:val="98"/>
                <w:sz w:val="18"/>
                <w:szCs w:val="18"/>
              </w:rPr>
              <w:t>g</w:t>
            </w:r>
            <w:r>
              <w:rPr>
                <w:w w:val="106"/>
                <w:sz w:val="18"/>
                <w:szCs w:val="18"/>
              </w:rPr>
              <w:t>s</w:t>
            </w:r>
          </w:p>
        </w:tc>
        <w:tc>
          <w:tcPr>
            <w:tcW w:w="6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2041" w:right="203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bb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5"/>
                <w:w w:val="94"/>
                <w:sz w:val="18"/>
                <w:szCs w:val="18"/>
              </w:rPr>
              <w:t>k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739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50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ma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-4"/>
                <w:w w:val="109"/>
                <w:sz w:val="18"/>
                <w:szCs w:val="18"/>
              </w:rPr>
              <w:t>a</w:t>
            </w:r>
            <w:r>
              <w:rPr>
                <w:spacing w:val="4"/>
                <w:w w:val="109"/>
                <w:sz w:val="18"/>
                <w:szCs w:val="18"/>
              </w:rPr>
              <w:t>g</w:t>
            </w:r>
            <w:r>
              <w:rPr>
                <w:spacing w:val="1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en</w:t>
            </w:r>
            <w:r>
              <w:rPr>
                <w:w w:val="109"/>
                <w:sz w:val="18"/>
                <w:szCs w:val="18"/>
              </w:rPr>
              <w:t>t</w:t>
            </w:r>
            <w:r>
              <w:rPr>
                <w:spacing w:val="4"/>
                <w:w w:val="109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1" w:line="267" w:lineRule="auto"/>
              <w:ind w:left="93" w:right="40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14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 xml:space="preserve">g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oce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r 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5" w:lineRule="auto"/>
              <w:ind w:left="93" w:right="15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w w:val="84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rites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pacing w:val="3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2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ll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-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u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111"/>
                <w:sz w:val="18"/>
                <w:szCs w:val="18"/>
              </w:rPr>
              <w:t>b</w:t>
            </w:r>
            <w:r>
              <w:rPr>
                <w:spacing w:val="3"/>
                <w:w w:val="111"/>
                <w:sz w:val="18"/>
                <w:szCs w:val="18"/>
              </w:rPr>
              <w:t>b</w:t>
            </w:r>
            <w:r>
              <w:rPr>
                <w:spacing w:val="-3"/>
                <w:w w:val="92"/>
                <w:sz w:val="18"/>
                <w:szCs w:val="18"/>
              </w:rPr>
              <w:t>i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2"/>
                <w:w w:val="94"/>
                <w:sz w:val="18"/>
                <w:szCs w:val="18"/>
              </w:rPr>
              <w:t>v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w w:val="113"/>
                <w:sz w:val="18"/>
                <w:szCs w:val="18"/>
              </w:rPr>
              <w:t>p</w:t>
            </w:r>
            <w:r>
              <w:rPr>
                <w:w w:val="113"/>
                <w:sz w:val="18"/>
                <w:szCs w:val="18"/>
              </w:rPr>
              <w:t>o</w:t>
            </w:r>
            <w:r>
              <w:rPr>
                <w:spacing w:val="1"/>
                <w:w w:val="113"/>
                <w:sz w:val="18"/>
                <w:szCs w:val="18"/>
              </w:rPr>
              <w:t>t</w:t>
            </w:r>
            <w:r>
              <w:rPr>
                <w:spacing w:val="-2"/>
                <w:w w:val="113"/>
                <w:sz w:val="18"/>
                <w:szCs w:val="18"/>
              </w:rPr>
              <w:t>a</w:t>
            </w:r>
            <w:r>
              <w:rPr>
                <w:spacing w:val="1"/>
                <w:w w:val="113"/>
                <w:sz w:val="18"/>
                <w:szCs w:val="18"/>
              </w:rPr>
              <w:t>t</w:t>
            </w:r>
            <w:r>
              <w:rPr>
                <w:w w:val="113"/>
                <w:sz w:val="18"/>
                <w:szCs w:val="18"/>
              </w:rPr>
              <w:t>o</w:t>
            </w:r>
            <w:r>
              <w:rPr>
                <w:spacing w:val="-9"/>
                <w:w w:val="113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86"/>
                <w:sz w:val="18"/>
                <w:szCs w:val="18"/>
              </w:rPr>
              <w:t>li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Pell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1"/>
                <w:w w:val="106"/>
                <w:sz w:val="18"/>
                <w:szCs w:val="18"/>
              </w:rPr>
              <w:t>(M</w:t>
            </w:r>
            <w:r>
              <w:rPr>
                <w:spacing w:val="-4"/>
                <w:w w:val="106"/>
                <w:sz w:val="18"/>
                <w:szCs w:val="18"/>
              </w:rPr>
              <w:t>a</w:t>
            </w:r>
            <w:r>
              <w:rPr>
                <w:spacing w:val="3"/>
                <w:w w:val="106"/>
                <w:sz w:val="18"/>
                <w:szCs w:val="18"/>
              </w:rPr>
              <w:t>n</w:t>
            </w:r>
            <w:r>
              <w:rPr>
                <w:w w:val="106"/>
                <w:sz w:val="18"/>
                <w:szCs w:val="18"/>
              </w:rPr>
              <w:t>u</w:t>
            </w:r>
            <w:r>
              <w:rPr>
                <w:spacing w:val="3"/>
                <w:w w:val="106"/>
                <w:sz w:val="18"/>
                <w:szCs w:val="18"/>
              </w:rPr>
              <w:t>f</w:t>
            </w:r>
            <w:r>
              <w:rPr>
                <w:spacing w:val="-4"/>
                <w:w w:val="106"/>
                <w:sz w:val="18"/>
                <w:szCs w:val="18"/>
              </w:rPr>
              <w:t>a</w:t>
            </w:r>
            <w:r>
              <w:rPr>
                <w:w w:val="106"/>
                <w:sz w:val="18"/>
                <w:szCs w:val="18"/>
              </w:rPr>
              <w:t>ct</w:t>
            </w:r>
            <w:r>
              <w:rPr>
                <w:spacing w:val="1"/>
                <w:w w:val="106"/>
                <w:sz w:val="18"/>
                <w:szCs w:val="18"/>
              </w:rPr>
              <w:t>u</w:t>
            </w:r>
            <w:r>
              <w:rPr>
                <w:w w:val="106"/>
                <w:sz w:val="18"/>
                <w:szCs w:val="18"/>
              </w:rPr>
              <w:t>red</w:t>
            </w:r>
            <w:r>
              <w:rPr>
                <w:spacing w:val="5"/>
                <w:w w:val="106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4"/>
                <w:sz w:val="18"/>
                <w:szCs w:val="18"/>
              </w:rPr>
              <w:t>)</w:t>
            </w:r>
          </w:p>
        </w:tc>
        <w:tc>
          <w:tcPr>
            <w:tcW w:w="1184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Q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on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03"/>
                <w:sz w:val="18"/>
                <w:szCs w:val="18"/>
              </w:rPr>
              <w:t>w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w w:val="88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84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Me</w:t>
            </w:r>
            <w:r>
              <w:rPr>
                <w:spacing w:val="-1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e 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4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f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at</w:t>
            </w:r>
            <w:r>
              <w:rPr>
                <w:spacing w:val="4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 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</w:t>
            </w:r>
            <w:r>
              <w:rPr>
                <w:spacing w:val="-1"/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w w:val="83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pp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4"/>
                <w:w w:val="86"/>
                <w:sz w:val="18"/>
                <w:szCs w:val="18"/>
              </w:rPr>
              <w:t>i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589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09"/>
                <w:sz w:val="18"/>
                <w:szCs w:val="18"/>
              </w:rPr>
              <w:t>u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95"/>
                <w:sz w:val="18"/>
                <w:szCs w:val="18"/>
              </w:rPr>
              <w:t>f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h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spacing w:val="-3"/>
                <w:w w:val="94"/>
                <w:sz w:val="18"/>
                <w:szCs w:val="18"/>
              </w:rPr>
              <w:t>k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ill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</w:tc>
        <w:tc>
          <w:tcPr>
            <w:tcW w:w="69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5"/>
                <w:w w:val="8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im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</w:t>
            </w:r>
            <w:r>
              <w:rPr>
                <w:spacing w:val="4"/>
                <w:sz w:val="18"/>
                <w:szCs w:val="18"/>
              </w:rPr>
              <w:t>i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2"/>
                <w:sz w:val="18"/>
                <w:szCs w:val="18"/>
              </w:rPr>
              <w:t>oo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1"/>
                <w:w w:val="105"/>
                <w:sz w:val="18"/>
                <w:szCs w:val="18"/>
              </w:rPr>
              <w:t>18</w:t>
            </w:r>
            <w:r>
              <w:rPr>
                <w:w w:val="105"/>
                <w:sz w:val="18"/>
                <w:szCs w:val="18"/>
              </w:rPr>
              <w:t>4</w:t>
            </w:r>
          </w:p>
        </w:tc>
      </w:tr>
      <w:tr w:rsidR="000C10AC">
        <w:trPr>
          <w:trHeight w:hRule="exact" w:val="2995"/>
        </w:trPr>
        <w:tc>
          <w:tcPr>
            <w:tcW w:w="508" w:type="dxa"/>
            <w:vMerge/>
            <w:tcBorders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vMerge/>
            <w:tcBorders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/>
        </w:tc>
        <w:tc>
          <w:tcPr>
            <w:tcW w:w="6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/>
        </w:tc>
        <w:tc>
          <w:tcPr>
            <w:tcW w:w="739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  <w:textDirection w:val="btLr"/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>
            <w:pPr>
              <w:spacing w:before="1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spacing w:val="3"/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15"/>
                <w:sz w:val="18"/>
                <w:szCs w:val="18"/>
              </w:rPr>
              <w:t>a</w:t>
            </w:r>
            <w:r>
              <w:rPr>
                <w:w w:val="111"/>
                <w:sz w:val="18"/>
                <w:szCs w:val="18"/>
              </w:rPr>
              <w:t>bb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134D7F">
            <w:pPr>
              <w:spacing w:before="23" w:line="531" w:lineRule="auto"/>
              <w:ind w:left="95" w:right="9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 </w:t>
            </w:r>
            <w:r>
              <w:rPr>
                <w:spacing w:val="19"/>
                <w:sz w:val="18"/>
                <w:szCs w:val="18"/>
              </w:rPr>
              <w:t>given</w:t>
            </w:r>
            <w:r w:rsidR="004C49A4">
              <w:rPr>
                <w:spacing w:val="4"/>
                <w:sz w:val="18"/>
                <w:szCs w:val="18"/>
              </w:rPr>
              <w:t xml:space="preserve"> </w:t>
            </w:r>
            <w:r w:rsidR="004C49A4">
              <w:rPr>
                <w:sz w:val="18"/>
                <w:szCs w:val="18"/>
              </w:rPr>
              <w:t>to</w:t>
            </w:r>
            <w:r w:rsidR="004C49A4">
              <w:rPr>
                <w:spacing w:val="18"/>
                <w:sz w:val="18"/>
                <w:szCs w:val="18"/>
              </w:rPr>
              <w:t xml:space="preserve"> </w:t>
            </w:r>
            <w:r w:rsidR="004C49A4">
              <w:rPr>
                <w:spacing w:val="2"/>
                <w:sz w:val="18"/>
                <w:szCs w:val="18"/>
              </w:rPr>
              <w:t>m</w:t>
            </w:r>
            <w:r w:rsidR="004C49A4">
              <w:rPr>
                <w:spacing w:val="-2"/>
                <w:sz w:val="18"/>
                <w:szCs w:val="18"/>
              </w:rPr>
              <w:t>a</w:t>
            </w:r>
            <w:r w:rsidR="004C49A4">
              <w:rPr>
                <w:sz w:val="18"/>
                <w:szCs w:val="18"/>
              </w:rPr>
              <w:t>le</w:t>
            </w:r>
            <w:r w:rsidR="004C49A4">
              <w:rPr>
                <w:spacing w:val="24"/>
                <w:sz w:val="18"/>
                <w:szCs w:val="18"/>
              </w:rPr>
              <w:t xml:space="preserve"> </w:t>
            </w:r>
            <w:r w:rsidR="004C49A4">
              <w:rPr>
                <w:sz w:val="18"/>
                <w:szCs w:val="18"/>
              </w:rPr>
              <w:t>and</w:t>
            </w:r>
            <w:r w:rsidR="004C49A4">
              <w:rPr>
                <w:spacing w:val="23"/>
                <w:sz w:val="18"/>
                <w:szCs w:val="18"/>
              </w:rPr>
              <w:t xml:space="preserve"> </w:t>
            </w:r>
            <w:r w:rsidR="004C49A4">
              <w:rPr>
                <w:spacing w:val="3"/>
                <w:sz w:val="18"/>
                <w:szCs w:val="18"/>
              </w:rPr>
              <w:t>f</w:t>
            </w:r>
            <w:r w:rsidR="004C49A4">
              <w:rPr>
                <w:spacing w:val="-1"/>
                <w:sz w:val="18"/>
                <w:szCs w:val="18"/>
              </w:rPr>
              <w:t>e</w:t>
            </w:r>
            <w:r w:rsidR="004C49A4">
              <w:rPr>
                <w:spacing w:val="2"/>
                <w:sz w:val="18"/>
                <w:szCs w:val="18"/>
              </w:rPr>
              <w:t>m</w:t>
            </w:r>
            <w:r w:rsidR="004C49A4">
              <w:rPr>
                <w:spacing w:val="-2"/>
                <w:sz w:val="18"/>
                <w:szCs w:val="18"/>
              </w:rPr>
              <w:t>a</w:t>
            </w:r>
            <w:r w:rsidR="004C49A4">
              <w:rPr>
                <w:spacing w:val="2"/>
                <w:sz w:val="18"/>
                <w:szCs w:val="18"/>
              </w:rPr>
              <w:t>l</w:t>
            </w:r>
            <w:r w:rsidR="004C49A4">
              <w:rPr>
                <w:sz w:val="18"/>
                <w:szCs w:val="18"/>
              </w:rPr>
              <w:t>e</w:t>
            </w:r>
            <w:r w:rsidR="004C49A4">
              <w:rPr>
                <w:spacing w:val="31"/>
                <w:sz w:val="18"/>
                <w:szCs w:val="18"/>
              </w:rPr>
              <w:t xml:space="preserve"> </w:t>
            </w:r>
            <w:r w:rsidR="004C49A4">
              <w:rPr>
                <w:spacing w:val="2"/>
                <w:w w:val="108"/>
                <w:sz w:val="18"/>
                <w:szCs w:val="18"/>
              </w:rPr>
              <w:t>r</w:t>
            </w:r>
            <w:r w:rsidR="004C49A4">
              <w:rPr>
                <w:spacing w:val="-4"/>
                <w:w w:val="112"/>
                <w:sz w:val="18"/>
                <w:szCs w:val="18"/>
              </w:rPr>
              <w:t>a</w:t>
            </w:r>
            <w:r w:rsidR="004C49A4">
              <w:rPr>
                <w:spacing w:val="3"/>
                <w:w w:val="109"/>
                <w:sz w:val="18"/>
                <w:szCs w:val="18"/>
              </w:rPr>
              <w:t>b</w:t>
            </w:r>
            <w:r w:rsidR="004C49A4">
              <w:rPr>
                <w:w w:val="109"/>
                <w:sz w:val="18"/>
                <w:szCs w:val="18"/>
              </w:rPr>
              <w:t>b</w:t>
            </w:r>
            <w:r w:rsidR="004C49A4">
              <w:rPr>
                <w:w w:val="86"/>
                <w:sz w:val="18"/>
                <w:szCs w:val="18"/>
              </w:rPr>
              <w:t>i</w:t>
            </w:r>
            <w:r w:rsidR="004C49A4">
              <w:rPr>
                <w:w w:val="125"/>
                <w:sz w:val="18"/>
                <w:szCs w:val="18"/>
              </w:rPr>
              <w:t>t</w:t>
            </w:r>
            <w:r w:rsidR="004C49A4">
              <w:rPr>
                <w:w w:val="104"/>
                <w:sz w:val="18"/>
                <w:szCs w:val="18"/>
              </w:rPr>
              <w:t>s</w:t>
            </w:r>
            <w:r w:rsidR="004C49A4">
              <w:rPr>
                <w:w w:val="105"/>
                <w:sz w:val="18"/>
                <w:szCs w:val="18"/>
              </w:rPr>
              <w:t xml:space="preserve">. </w:t>
            </w:r>
            <w:r w:rsidR="004C49A4">
              <w:rPr>
                <w:sz w:val="18"/>
                <w:szCs w:val="18"/>
              </w:rPr>
              <w:t>Si</w:t>
            </w:r>
            <w:r w:rsidR="004C49A4">
              <w:rPr>
                <w:spacing w:val="-2"/>
                <w:sz w:val="18"/>
                <w:szCs w:val="18"/>
              </w:rPr>
              <w:t>g</w:t>
            </w:r>
            <w:r w:rsidR="004C49A4">
              <w:rPr>
                <w:spacing w:val="3"/>
                <w:sz w:val="18"/>
                <w:szCs w:val="18"/>
              </w:rPr>
              <w:t>n</w:t>
            </w:r>
            <w:r w:rsidR="004C49A4">
              <w:rPr>
                <w:sz w:val="18"/>
                <w:szCs w:val="18"/>
              </w:rPr>
              <w:t>s</w:t>
            </w:r>
            <w:r w:rsidR="004C49A4">
              <w:rPr>
                <w:spacing w:val="-14"/>
                <w:sz w:val="18"/>
                <w:szCs w:val="18"/>
              </w:rPr>
              <w:t xml:space="preserve"> </w:t>
            </w:r>
            <w:r w:rsidR="004C49A4">
              <w:rPr>
                <w:sz w:val="18"/>
                <w:szCs w:val="18"/>
              </w:rPr>
              <w:t>of</w:t>
            </w:r>
            <w:r w:rsidR="004C49A4">
              <w:rPr>
                <w:spacing w:val="3"/>
                <w:sz w:val="18"/>
                <w:szCs w:val="18"/>
              </w:rPr>
              <w:t xml:space="preserve"> h</w:t>
            </w:r>
            <w:r w:rsidR="004C49A4">
              <w:rPr>
                <w:spacing w:val="-1"/>
                <w:sz w:val="18"/>
                <w:szCs w:val="18"/>
              </w:rPr>
              <w:t>e</w:t>
            </w:r>
            <w:r w:rsidR="004C49A4">
              <w:rPr>
                <w:spacing w:val="-2"/>
                <w:sz w:val="18"/>
                <w:szCs w:val="18"/>
              </w:rPr>
              <w:t>a</w:t>
            </w:r>
            <w:r w:rsidR="004C49A4">
              <w:rPr>
                <w:sz w:val="18"/>
                <w:szCs w:val="18"/>
              </w:rPr>
              <w:t>t</w:t>
            </w:r>
            <w:r w:rsidR="004C49A4">
              <w:rPr>
                <w:spacing w:val="41"/>
                <w:sz w:val="18"/>
                <w:szCs w:val="18"/>
              </w:rPr>
              <w:t xml:space="preserve"> </w:t>
            </w:r>
            <w:r w:rsidR="004C49A4">
              <w:rPr>
                <w:sz w:val="18"/>
                <w:szCs w:val="18"/>
              </w:rPr>
              <w:t>in</w:t>
            </w:r>
            <w:r w:rsidR="004C49A4">
              <w:rPr>
                <w:spacing w:val="-1"/>
                <w:sz w:val="18"/>
                <w:szCs w:val="18"/>
              </w:rPr>
              <w:t xml:space="preserve"> </w:t>
            </w:r>
            <w:r w:rsidR="004C49A4">
              <w:rPr>
                <w:w w:val="108"/>
                <w:sz w:val="18"/>
                <w:szCs w:val="18"/>
              </w:rPr>
              <w:t>r</w:t>
            </w:r>
            <w:r w:rsidR="004C49A4">
              <w:rPr>
                <w:spacing w:val="-2"/>
                <w:w w:val="112"/>
                <w:sz w:val="18"/>
                <w:szCs w:val="18"/>
              </w:rPr>
              <w:t>a</w:t>
            </w:r>
            <w:r w:rsidR="004C49A4">
              <w:rPr>
                <w:spacing w:val="1"/>
                <w:w w:val="109"/>
                <w:sz w:val="18"/>
                <w:szCs w:val="18"/>
              </w:rPr>
              <w:t>bb</w:t>
            </w:r>
            <w:r w:rsidR="004C49A4">
              <w:rPr>
                <w:w w:val="86"/>
                <w:sz w:val="18"/>
                <w:szCs w:val="18"/>
              </w:rPr>
              <w:t>i</w:t>
            </w:r>
            <w:r w:rsidR="004C49A4">
              <w:rPr>
                <w:spacing w:val="1"/>
                <w:w w:val="125"/>
                <w:sz w:val="18"/>
                <w:szCs w:val="18"/>
              </w:rPr>
              <w:t>t</w:t>
            </w:r>
            <w:r w:rsidR="004C49A4"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9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ion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3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bb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5"/>
                <w:sz w:val="18"/>
                <w:szCs w:val="18"/>
              </w:rPr>
              <w:t>.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528" w:lineRule="auto"/>
              <w:ind w:left="95" w:right="1207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96"/>
                <w:sz w:val="18"/>
                <w:szCs w:val="18"/>
              </w:rPr>
              <w:t>gi</w:t>
            </w:r>
            <w:r>
              <w:rPr>
                <w:spacing w:val="-2"/>
                <w:w w:val="96"/>
                <w:sz w:val="18"/>
                <w:szCs w:val="18"/>
              </w:rPr>
              <w:t>v</w:t>
            </w:r>
            <w:r>
              <w:rPr>
                <w:w w:val="96"/>
                <w:sz w:val="18"/>
                <w:szCs w:val="18"/>
              </w:rPr>
              <w:t>i</w:t>
            </w:r>
            <w:r>
              <w:rPr>
                <w:spacing w:val="3"/>
                <w:w w:val="96"/>
                <w:sz w:val="18"/>
                <w:szCs w:val="18"/>
              </w:rPr>
              <w:t>n</w:t>
            </w:r>
            <w:r>
              <w:rPr>
                <w:w w:val="96"/>
                <w:sz w:val="18"/>
                <w:szCs w:val="18"/>
              </w:rPr>
              <w:t xml:space="preserve">g 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th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nd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w w:val="71"/>
                <w:sz w:val="18"/>
                <w:szCs w:val="18"/>
              </w:rPr>
              <w:t>L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bb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14"/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184" w:type="dxa"/>
            <w:vMerge/>
            <w:tcBorders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/>
        </w:tc>
        <w:tc>
          <w:tcPr>
            <w:tcW w:w="846" w:type="dxa"/>
            <w:vMerge/>
            <w:tcBorders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/>
        </w:tc>
        <w:tc>
          <w:tcPr>
            <w:tcW w:w="679" w:type="dxa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/>
        </w:tc>
        <w:tc>
          <w:tcPr>
            <w:tcW w:w="589" w:type="dxa"/>
            <w:vMerge/>
            <w:tcBorders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/>
        </w:tc>
        <w:tc>
          <w:tcPr>
            <w:tcW w:w="695" w:type="dxa"/>
            <w:vMerge/>
            <w:tcBorders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/>
        </w:tc>
      </w:tr>
      <w:tr w:rsidR="000C10AC">
        <w:trPr>
          <w:trHeight w:hRule="exact" w:val="2303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62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vi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spacing w:val="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spacing w:val="-1"/>
                <w:w w:val="98"/>
                <w:sz w:val="18"/>
                <w:szCs w:val="18"/>
              </w:rPr>
              <w:t>g</w:t>
            </w:r>
            <w:r>
              <w:rPr>
                <w:w w:val="106"/>
                <w:sz w:val="18"/>
                <w:szCs w:val="18"/>
              </w:rPr>
              <w:t>s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7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5"/>
                <w:w w:val="94"/>
                <w:sz w:val="18"/>
                <w:szCs w:val="18"/>
              </w:rPr>
              <w:t>k</w:t>
            </w:r>
            <w:r>
              <w:rPr>
                <w:spacing w:val="1"/>
                <w:w w:val="116"/>
                <w:sz w:val="18"/>
                <w:szCs w:val="18"/>
              </w:rPr>
              <w:t>ee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spacing w:line="275" w:lineRule="auto"/>
              <w:ind w:left="803" w:right="338" w:hanging="4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7"/>
                <w:sz w:val="18"/>
                <w:szCs w:val="18"/>
              </w:rPr>
              <w:t>g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1" w:line="267" w:lineRule="auto"/>
              <w:ind w:left="93" w:right="280"/>
              <w:rPr>
                <w:sz w:val="18"/>
                <w:szCs w:val="18"/>
              </w:rPr>
            </w:pPr>
            <w:r>
              <w:rPr>
                <w:w w:val="97"/>
                <w:sz w:val="18"/>
                <w:szCs w:val="18"/>
              </w:rPr>
              <w:t>Ex</w:t>
            </w:r>
            <w:r>
              <w:rPr>
                <w:spacing w:val="1"/>
                <w:w w:val="97"/>
                <w:sz w:val="18"/>
                <w:szCs w:val="18"/>
              </w:rPr>
              <w:t>p</w:t>
            </w:r>
            <w:r>
              <w:rPr>
                <w:spacing w:val="2"/>
                <w:w w:val="97"/>
                <w:sz w:val="18"/>
                <w:szCs w:val="18"/>
              </w:rPr>
              <w:t>l</w:t>
            </w:r>
            <w:r>
              <w:rPr>
                <w:spacing w:val="-2"/>
                <w:w w:val="97"/>
                <w:sz w:val="18"/>
                <w:szCs w:val="18"/>
              </w:rPr>
              <w:t>a</w:t>
            </w:r>
            <w:r>
              <w:rPr>
                <w:w w:val="97"/>
                <w:sz w:val="18"/>
                <w:szCs w:val="18"/>
              </w:rPr>
              <w:t>i</w:t>
            </w:r>
            <w:r>
              <w:rPr>
                <w:spacing w:val="1"/>
                <w:w w:val="97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s</w:t>
            </w:r>
            <w:r>
              <w:rPr>
                <w:spacing w:val="4"/>
                <w:w w:val="9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w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1"/>
                <w:w w:val="94"/>
                <w:sz w:val="18"/>
                <w:szCs w:val="18"/>
              </w:rPr>
              <w:t>k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 xml:space="preserve">p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bb</w:t>
            </w:r>
            <w:r>
              <w:rPr>
                <w:sz w:val="18"/>
                <w:szCs w:val="18"/>
              </w:rPr>
              <w:t>its</w:t>
            </w:r>
            <w:r>
              <w:rPr>
                <w:spacing w:val="36"/>
                <w:sz w:val="18"/>
                <w:szCs w:val="18"/>
              </w:rPr>
              <w:t xml:space="preserve"> </w:t>
            </w:r>
            <w:r>
              <w:rPr>
                <w:spacing w:val="5"/>
                <w:w w:val="109"/>
                <w:sz w:val="18"/>
                <w:szCs w:val="18"/>
              </w:rPr>
              <w:t>h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34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7"/>
                <w:sz w:val="18"/>
                <w:szCs w:val="18"/>
              </w:rPr>
              <w:t>mm</w:t>
            </w:r>
            <w:r>
              <w:rPr>
                <w:w w:val="109"/>
                <w:sz w:val="18"/>
                <w:szCs w:val="18"/>
              </w:rPr>
              <w:t xml:space="preserve">on 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bb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5" w:lineRule="auto"/>
              <w:ind w:left="93" w:right="132"/>
              <w:rPr>
                <w:sz w:val="18"/>
                <w:szCs w:val="18"/>
              </w:rPr>
            </w:pPr>
            <w:r>
              <w:rPr>
                <w:spacing w:val="2"/>
                <w:w w:val="78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86"/>
                <w:sz w:val="18"/>
                <w:szCs w:val="18"/>
              </w:rPr>
              <w:t>i</w:t>
            </w:r>
            <w:r>
              <w:rPr>
                <w:w w:val="95"/>
                <w:sz w:val="18"/>
                <w:szCs w:val="18"/>
              </w:rPr>
              <w:t>f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</w:t>
            </w:r>
            <w:r>
              <w:rPr>
                <w:spacing w:val="2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 xml:space="preserve"> 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 xml:space="preserve">h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C10AC" w:rsidRDefault="004C49A4">
            <w:pPr>
              <w:spacing w:before="8" w:line="265" w:lineRule="auto"/>
              <w:ind w:left="93" w:right="40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lls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w w:val="110"/>
                <w:sz w:val="18"/>
                <w:szCs w:val="18"/>
              </w:rPr>
              <w:t>r</w:t>
            </w:r>
            <w:r>
              <w:rPr>
                <w:spacing w:val="2"/>
                <w:w w:val="110"/>
                <w:sz w:val="18"/>
                <w:szCs w:val="18"/>
              </w:rPr>
              <w:t>e</w:t>
            </w:r>
            <w:r>
              <w:rPr>
                <w:spacing w:val="-4"/>
                <w:w w:val="110"/>
                <w:sz w:val="18"/>
                <w:szCs w:val="18"/>
              </w:rPr>
              <w:t>a</w:t>
            </w:r>
            <w:r>
              <w:rPr>
                <w:spacing w:val="3"/>
                <w:w w:val="110"/>
                <w:sz w:val="18"/>
                <w:szCs w:val="18"/>
              </w:rPr>
              <w:t>d</w:t>
            </w:r>
            <w:r>
              <w:rPr>
                <w:w w:val="110"/>
                <w:sz w:val="18"/>
                <w:szCs w:val="18"/>
              </w:rPr>
              <w:t xml:space="preserve">s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ke</w:t>
            </w:r>
          </w:p>
          <w:p w:rsidR="000C10AC" w:rsidRDefault="004C49A4">
            <w:pPr>
              <w:spacing w:before="2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nu</w:t>
            </w:r>
            <w:r>
              <w:rPr>
                <w:w w:val="95"/>
                <w:sz w:val="18"/>
                <w:szCs w:val="18"/>
              </w:rPr>
              <w:t>f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94"/>
                <w:sz w:val="18"/>
                <w:szCs w:val="18"/>
              </w:rPr>
              <w:t>k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-</w:t>
            </w:r>
            <w:r w:rsidR="00134D7F">
              <w:rPr>
                <w:sz w:val="18"/>
                <w:szCs w:val="18"/>
              </w:rPr>
              <w:t>c</w:t>
            </w:r>
            <w:r w:rsidR="00134D7F">
              <w:rPr>
                <w:spacing w:val="-1"/>
                <w:sz w:val="18"/>
                <w:szCs w:val="18"/>
              </w:rPr>
              <w:t>o</w:t>
            </w:r>
            <w:r w:rsidR="00134D7F">
              <w:rPr>
                <w:sz w:val="18"/>
                <w:szCs w:val="18"/>
              </w:rPr>
              <w:t>l</w:t>
            </w:r>
            <w:r w:rsidR="00134D7F">
              <w:rPr>
                <w:spacing w:val="1"/>
                <w:sz w:val="18"/>
                <w:szCs w:val="18"/>
              </w:rPr>
              <w:t>d</w:t>
            </w:r>
            <w:r w:rsidR="00134D7F">
              <w:rPr>
                <w:sz w:val="18"/>
                <w:szCs w:val="18"/>
              </w:rPr>
              <w:t>s</w:t>
            </w:r>
            <w:r w:rsidR="00134D7F">
              <w:rPr>
                <w:spacing w:val="7"/>
                <w:sz w:val="18"/>
                <w:szCs w:val="18"/>
              </w:rPr>
              <w:t>....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12"/>
                <w:sz w:val="18"/>
                <w:szCs w:val="18"/>
              </w:rPr>
              <w:t>a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y</w:t>
            </w:r>
            <w:r>
              <w:rPr>
                <w:spacing w:val="-3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w w:val="161"/>
                <w:sz w:val="18"/>
                <w:szCs w:val="18"/>
              </w:rPr>
              <w:t>/</w:t>
            </w:r>
            <w:r>
              <w:rPr>
                <w:spacing w:val="-28"/>
                <w:w w:val="16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wa</w:t>
            </w:r>
            <w:r>
              <w:rPr>
                <w:spacing w:val="-2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ng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3"/>
                <w:w w:val="110"/>
                <w:sz w:val="18"/>
                <w:szCs w:val="18"/>
              </w:rPr>
              <w:t>r</w:t>
            </w:r>
            <w:r>
              <w:rPr>
                <w:spacing w:val="1"/>
                <w:w w:val="110"/>
                <w:sz w:val="18"/>
                <w:szCs w:val="18"/>
              </w:rPr>
              <w:t>a</w:t>
            </w:r>
            <w:r>
              <w:rPr>
                <w:spacing w:val="-1"/>
                <w:w w:val="110"/>
                <w:sz w:val="18"/>
                <w:szCs w:val="18"/>
              </w:rPr>
              <w:t>b</w:t>
            </w:r>
            <w:r>
              <w:rPr>
                <w:spacing w:val="3"/>
                <w:w w:val="110"/>
                <w:sz w:val="18"/>
                <w:szCs w:val="18"/>
              </w:rPr>
              <w:t>b</w:t>
            </w:r>
            <w:r>
              <w:rPr>
                <w:spacing w:val="-3"/>
                <w:w w:val="110"/>
                <w:sz w:val="18"/>
                <w:szCs w:val="18"/>
              </w:rPr>
              <w:t>i</w:t>
            </w:r>
            <w:r>
              <w:rPr>
                <w:spacing w:val="3"/>
                <w:w w:val="110"/>
                <w:sz w:val="18"/>
                <w:szCs w:val="18"/>
              </w:rPr>
              <w:t>t</w:t>
            </w:r>
            <w:r>
              <w:rPr>
                <w:w w:val="110"/>
                <w:sz w:val="18"/>
                <w:szCs w:val="18"/>
              </w:rPr>
              <w:t>s</w:t>
            </w:r>
            <w:r>
              <w:rPr>
                <w:spacing w:val="-3"/>
                <w:w w:val="110"/>
                <w:sz w:val="18"/>
                <w:szCs w:val="18"/>
              </w:rPr>
              <w:t xml:space="preserve"> </w:t>
            </w:r>
            <w:r>
              <w:rPr>
                <w:w w:val="111"/>
                <w:sz w:val="18"/>
                <w:szCs w:val="18"/>
              </w:rPr>
              <w:t>h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111"/>
                <w:sz w:val="18"/>
                <w:szCs w:val="18"/>
              </w:rPr>
              <w:t>h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5"/>
                <w:w w:val="95"/>
                <w:sz w:val="18"/>
                <w:szCs w:val="18"/>
              </w:rPr>
              <w:t>f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hut</w:t>
            </w:r>
            <w:r>
              <w:rPr>
                <w:sz w:val="18"/>
                <w:szCs w:val="18"/>
              </w:rPr>
              <w:t>ch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97"/>
                <w:sz w:val="18"/>
                <w:szCs w:val="18"/>
              </w:rPr>
              <w:t>g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ti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ati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spacing w:val="3"/>
                <w:w w:val="109"/>
                <w:sz w:val="18"/>
                <w:szCs w:val="18"/>
              </w:rPr>
              <w:t>u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h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e</w:t>
            </w:r>
            <w:r>
              <w:rPr>
                <w:spacing w:val="3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4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w w:val="111"/>
                <w:sz w:val="18"/>
                <w:szCs w:val="18"/>
              </w:rPr>
              <w:t>bb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  <w:r>
              <w:rPr>
                <w:spacing w:val="-2"/>
                <w:sz w:val="18"/>
                <w:szCs w:val="18"/>
              </w:rPr>
              <w:t>g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toms 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a</w:t>
            </w:r>
            <w:r>
              <w:rPr>
                <w:spacing w:val="-4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le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94"/>
                <w:sz w:val="18"/>
                <w:szCs w:val="18"/>
              </w:rPr>
              <w:t>y</w:t>
            </w:r>
          </w:p>
          <w:p w:rsidR="000C10AC" w:rsidRDefault="004C49A4">
            <w:pPr>
              <w:spacing w:before="30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ain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4" w:right="169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mi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 xml:space="preserve">n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33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30"/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ob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96"/>
                <w:sz w:val="18"/>
                <w:szCs w:val="18"/>
              </w:rPr>
              <w:t>C</w:t>
            </w:r>
            <w:r>
              <w:rPr>
                <w:spacing w:val="-1"/>
                <w:w w:val="96"/>
                <w:sz w:val="18"/>
                <w:szCs w:val="18"/>
              </w:rPr>
              <w:t>h</w:t>
            </w:r>
            <w:r>
              <w:rPr>
                <w:w w:val="96"/>
                <w:sz w:val="18"/>
                <w:szCs w:val="18"/>
              </w:rPr>
              <w:t>alk</w:t>
            </w:r>
            <w:r>
              <w:rPr>
                <w:spacing w:val="-2"/>
                <w:w w:val="96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5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3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8"/>
                <w:w w:val="8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28"/>
              <w:ind w:left="750" w:right="1190"/>
              <w:jc w:val="center"/>
              <w:rPr>
                <w:sz w:val="18"/>
                <w:szCs w:val="18"/>
              </w:rPr>
            </w:pPr>
            <w:r>
              <w:rPr>
                <w:spacing w:val="-1"/>
                <w:w w:val="105"/>
                <w:sz w:val="18"/>
                <w:szCs w:val="18"/>
              </w:rPr>
              <w:t>1</w:t>
            </w:r>
            <w:r>
              <w:rPr>
                <w:spacing w:val="1"/>
                <w:w w:val="105"/>
                <w:sz w:val="18"/>
                <w:szCs w:val="18"/>
              </w:rPr>
              <w:t>8</w:t>
            </w:r>
            <w:r>
              <w:rPr>
                <w:w w:val="105"/>
                <w:sz w:val="18"/>
                <w:szCs w:val="18"/>
              </w:rPr>
              <w:t>5</w:t>
            </w:r>
          </w:p>
        </w:tc>
      </w:tr>
      <w:tr w:rsidR="000C10AC">
        <w:trPr>
          <w:trHeight w:hRule="exact" w:val="2533"/>
        </w:trPr>
        <w:tc>
          <w:tcPr>
            <w:tcW w:w="50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275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wo</w:t>
            </w:r>
            <w:r>
              <w:rPr>
                <w:spacing w:val="1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l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v</w:t>
            </w:r>
            <w:r>
              <w:rPr>
                <w:spacing w:val="-1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1"/>
                <w:w w:val="130"/>
                <w:sz w:val="18"/>
                <w:szCs w:val="18"/>
              </w:rPr>
              <w:t>t</w:t>
            </w:r>
            <w:r>
              <w:rPr>
                <w:spacing w:val="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spacing w:val="-1"/>
                <w:w w:val="98"/>
                <w:sz w:val="18"/>
                <w:szCs w:val="18"/>
              </w:rPr>
              <w:t>g</w:t>
            </w:r>
            <w:r>
              <w:rPr>
                <w:w w:val="106"/>
                <w:sz w:val="18"/>
                <w:szCs w:val="18"/>
              </w:rPr>
              <w:t>s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69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w w:val="94"/>
                <w:sz w:val="18"/>
                <w:szCs w:val="18"/>
              </w:rPr>
              <w:t>k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2"/>
                <w:w w:val="109"/>
                <w:sz w:val="18"/>
                <w:szCs w:val="18"/>
              </w:rPr>
              <w:t>m</w:t>
            </w:r>
            <w:r>
              <w:rPr>
                <w:spacing w:val="-2"/>
                <w:w w:val="109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2"/>
                <w:w w:val="109"/>
                <w:sz w:val="18"/>
                <w:szCs w:val="18"/>
              </w:rPr>
              <w:t>a</w:t>
            </w:r>
            <w:r>
              <w:rPr>
                <w:spacing w:val="4"/>
                <w:w w:val="109"/>
                <w:sz w:val="18"/>
                <w:szCs w:val="18"/>
              </w:rPr>
              <w:t>g</w:t>
            </w:r>
            <w:r>
              <w:rPr>
                <w:spacing w:val="-1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m</w:t>
            </w:r>
            <w:r>
              <w:rPr>
                <w:spacing w:val="1"/>
                <w:w w:val="109"/>
                <w:sz w:val="18"/>
                <w:szCs w:val="18"/>
              </w:rPr>
              <w:t>e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 w:line="264" w:lineRule="auto"/>
              <w:ind w:left="93" w:right="241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ays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ntrol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ing 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4" w:lineRule="auto"/>
              <w:ind w:left="93" w:right="149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29"/>
                <w:sz w:val="18"/>
                <w:szCs w:val="18"/>
              </w:rPr>
              <w:t xml:space="preserve"> 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9"/>
                <w:sz w:val="18"/>
                <w:szCs w:val="18"/>
              </w:rPr>
              <w:t xml:space="preserve">n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b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3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5" w:lineRule="auto"/>
              <w:ind w:left="93" w:right="57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ays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95"/>
                <w:sz w:val="18"/>
                <w:szCs w:val="18"/>
              </w:rPr>
              <w:t xml:space="preserve">f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ntrol</w:t>
            </w:r>
            <w:r>
              <w:rPr>
                <w:spacing w:val="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ing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4"/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11" w:line="265" w:lineRule="auto"/>
              <w:ind w:left="93" w:right="21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 xml:space="preserve">; </w:t>
            </w:r>
            <w:r>
              <w:rPr>
                <w:spacing w:val="2"/>
                <w:w w:val="84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103"/>
                <w:sz w:val="18"/>
                <w:szCs w:val="18"/>
              </w:rPr>
              <w:t>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pells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d </w:t>
            </w:r>
            <w:r>
              <w:rPr>
                <w:spacing w:val="3"/>
                <w:w w:val="108"/>
                <w:sz w:val="18"/>
                <w:szCs w:val="18"/>
              </w:rPr>
              <w:t>p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n</w:t>
            </w:r>
            <w:r>
              <w:rPr>
                <w:spacing w:val="-1"/>
                <w:w w:val="108"/>
                <w:sz w:val="18"/>
                <w:szCs w:val="18"/>
              </w:rPr>
              <w:t>o</w:t>
            </w:r>
            <w:r>
              <w:rPr>
                <w:spacing w:val="3"/>
                <w:w w:val="108"/>
                <w:sz w:val="18"/>
                <w:szCs w:val="18"/>
              </w:rPr>
              <w:t>u</w:t>
            </w:r>
            <w:r>
              <w:rPr>
                <w:w w:val="108"/>
                <w:sz w:val="18"/>
                <w:szCs w:val="18"/>
              </w:rPr>
              <w:t>nc</w:t>
            </w:r>
            <w:r>
              <w:rPr>
                <w:spacing w:val="-1"/>
                <w:w w:val="108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s</w:t>
            </w:r>
            <w:r>
              <w:rPr>
                <w:spacing w:val="-5"/>
                <w:w w:val="108"/>
                <w:sz w:val="18"/>
                <w:szCs w:val="18"/>
              </w:rPr>
              <w:t xml:space="preserve"> </w:t>
            </w:r>
            <w:r>
              <w:rPr>
                <w:spacing w:val="5"/>
                <w:w w:val="103"/>
                <w:sz w:val="18"/>
                <w:szCs w:val="18"/>
              </w:rPr>
              <w:t>w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4C49A4">
            <w:pPr>
              <w:spacing w:line="200" w:lineRule="exact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d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tick</w:t>
            </w:r>
          </w:p>
          <w:p w:rsidR="000C10AC" w:rsidRDefault="004C49A4">
            <w:pPr>
              <w:spacing w:before="21"/>
              <w:ind w:left="93"/>
              <w:rPr>
                <w:sz w:val="18"/>
                <w:szCs w:val="18"/>
              </w:rPr>
            </w:pPr>
            <w:r>
              <w:rPr>
                <w:spacing w:val="3"/>
                <w:w w:val="95"/>
                <w:sz w:val="18"/>
                <w:szCs w:val="18"/>
              </w:rPr>
              <w:t>-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11"/>
              <w:ind w:left="95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ays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>co</w:t>
            </w:r>
            <w:r>
              <w:rPr>
                <w:spacing w:val="5"/>
                <w:w w:val="105"/>
                <w:sz w:val="18"/>
                <w:szCs w:val="18"/>
              </w:rPr>
              <w:t>n</w:t>
            </w:r>
            <w:r>
              <w:rPr>
                <w:spacing w:val="-3"/>
                <w:w w:val="105"/>
                <w:sz w:val="18"/>
                <w:szCs w:val="18"/>
              </w:rPr>
              <w:t>t</w:t>
            </w:r>
            <w:r>
              <w:rPr>
                <w:spacing w:val="1"/>
                <w:w w:val="105"/>
                <w:sz w:val="18"/>
                <w:szCs w:val="18"/>
              </w:rPr>
              <w:t>r</w:t>
            </w:r>
            <w:r>
              <w:rPr>
                <w:spacing w:val="2"/>
                <w:w w:val="105"/>
                <w:sz w:val="18"/>
                <w:szCs w:val="18"/>
              </w:rPr>
              <w:t>o</w:t>
            </w:r>
            <w:r>
              <w:rPr>
                <w:spacing w:val="-3"/>
                <w:w w:val="105"/>
                <w:sz w:val="18"/>
                <w:szCs w:val="18"/>
              </w:rPr>
              <w:t>l</w:t>
            </w:r>
            <w:r>
              <w:rPr>
                <w:spacing w:val="-1"/>
                <w:w w:val="105"/>
                <w:sz w:val="18"/>
                <w:szCs w:val="18"/>
              </w:rPr>
              <w:t>li</w:t>
            </w:r>
            <w:r>
              <w:rPr>
                <w:w w:val="105"/>
                <w:sz w:val="18"/>
                <w:szCs w:val="18"/>
              </w:rPr>
              <w:t>ng</w:t>
            </w:r>
            <w:r>
              <w:rPr>
                <w:spacing w:val="3"/>
                <w:w w:val="105"/>
                <w:sz w:val="18"/>
                <w:szCs w:val="18"/>
              </w:rPr>
              <w:t xml:space="preserve"> 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w w:val="111"/>
                <w:sz w:val="18"/>
                <w:szCs w:val="18"/>
              </w:rPr>
              <w:t>bb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w w:val="110"/>
                <w:sz w:val="18"/>
                <w:szCs w:val="18"/>
              </w:rPr>
              <w:t>diseas</w:t>
            </w:r>
            <w:r>
              <w:rPr>
                <w:spacing w:val="3"/>
                <w:w w:val="110"/>
                <w:sz w:val="18"/>
                <w:szCs w:val="18"/>
              </w:rPr>
              <w:t>e</w:t>
            </w:r>
            <w:r>
              <w:rPr>
                <w:w w:val="110"/>
                <w:sz w:val="18"/>
                <w:szCs w:val="18"/>
              </w:rPr>
              <w:t>s</w:t>
            </w:r>
          </w:p>
          <w:p w:rsidR="000C10AC" w:rsidRDefault="004C49A4">
            <w:pPr>
              <w:spacing w:before="23"/>
              <w:ind w:left="95"/>
              <w:rPr>
                <w:sz w:val="18"/>
                <w:szCs w:val="18"/>
              </w:rPr>
            </w:pPr>
            <w:r>
              <w:rPr>
                <w:spacing w:val="4"/>
                <w:w w:val="74"/>
                <w:sz w:val="18"/>
                <w:szCs w:val="18"/>
              </w:rPr>
              <w:t>K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hes 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1"/>
                <w:sz w:val="18"/>
                <w:szCs w:val="18"/>
              </w:rPr>
              <w:t xml:space="preserve"> </w:t>
            </w:r>
            <w:r>
              <w:rPr>
                <w:spacing w:val="5"/>
                <w:w w:val="95"/>
                <w:sz w:val="18"/>
                <w:szCs w:val="18"/>
              </w:rPr>
              <w:t>f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  <w:r>
              <w:rPr>
                <w:spacing w:val="2"/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</w:rPr>
              <w:t>.</w:t>
            </w:r>
            <w:r>
              <w:rPr>
                <w:spacing w:val="-2"/>
                <w:w w:val="105"/>
                <w:sz w:val="18"/>
                <w:szCs w:val="18"/>
              </w:rPr>
              <w:t>.</w:t>
            </w:r>
            <w:r>
              <w:rPr>
                <w:w w:val="105"/>
                <w:sz w:val="18"/>
                <w:szCs w:val="18"/>
              </w:rPr>
              <w:t>.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109"/>
                <w:sz w:val="18"/>
                <w:szCs w:val="18"/>
              </w:rPr>
              <w:t>ar</w:t>
            </w:r>
            <w:r>
              <w:rPr>
                <w:spacing w:val="1"/>
                <w:w w:val="109"/>
                <w:sz w:val="18"/>
                <w:szCs w:val="18"/>
              </w:rPr>
              <w:t>a</w:t>
            </w:r>
            <w:r>
              <w:rPr>
                <w:spacing w:val="-2"/>
                <w:w w:val="109"/>
                <w:sz w:val="18"/>
                <w:szCs w:val="18"/>
              </w:rPr>
              <w:t>s</w:t>
            </w:r>
            <w:r>
              <w:rPr>
                <w:w w:val="109"/>
                <w:sz w:val="18"/>
                <w:szCs w:val="18"/>
              </w:rPr>
              <w:t>it</w:t>
            </w:r>
            <w:r>
              <w:rPr>
                <w:spacing w:val="-2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s</w:t>
            </w:r>
            <w:r>
              <w:rPr>
                <w:spacing w:val="-2"/>
                <w:w w:val="109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w w:val="111"/>
                <w:sz w:val="18"/>
                <w:szCs w:val="18"/>
              </w:rPr>
              <w:t>bb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w w:val="130"/>
                <w:sz w:val="18"/>
                <w:szCs w:val="18"/>
              </w:rPr>
              <w:t>t</w:t>
            </w:r>
            <w:r>
              <w:rPr>
                <w:w w:val="106"/>
                <w:sz w:val="18"/>
                <w:szCs w:val="18"/>
              </w:rPr>
              <w:t>s</w:t>
            </w:r>
          </w:p>
          <w:p w:rsidR="000C10AC" w:rsidRDefault="004C49A4">
            <w:pPr>
              <w:spacing w:before="21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5"/>
                <w:w w:val="109"/>
                <w:sz w:val="18"/>
                <w:szCs w:val="18"/>
              </w:rPr>
              <w:t>p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0"/>
                <w:sz w:val="18"/>
                <w:szCs w:val="18"/>
              </w:rPr>
              <w:t>x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1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99"/>
                <w:sz w:val="18"/>
                <w:szCs w:val="18"/>
              </w:rPr>
              <w:t>Ty</w:t>
            </w:r>
            <w:r>
              <w:rPr>
                <w:spacing w:val="1"/>
                <w:w w:val="99"/>
                <w:sz w:val="18"/>
                <w:szCs w:val="18"/>
              </w:rPr>
              <w:t>p</w:t>
            </w:r>
            <w:r>
              <w:rPr>
                <w:spacing w:val="-1"/>
                <w:w w:val="99"/>
                <w:sz w:val="18"/>
                <w:szCs w:val="18"/>
              </w:rPr>
              <w:t>e</w:t>
            </w:r>
            <w:r>
              <w:rPr>
                <w:w w:val="99"/>
                <w:sz w:val="18"/>
                <w:szCs w:val="18"/>
              </w:rPr>
              <w:t>s</w:t>
            </w:r>
            <w:r>
              <w:rPr>
                <w:spacing w:val="3"/>
                <w:w w:val="99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w w:val="88"/>
                <w:sz w:val="18"/>
                <w:szCs w:val="18"/>
              </w:rPr>
              <w:t>D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>n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Q</w:t>
            </w:r>
            <w:r>
              <w:rPr>
                <w:spacing w:val="-1"/>
                <w:sz w:val="18"/>
                <w:szCs w:val="18"/>
              </w:rPr>
              <w:t>u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1"/>
                <w:w w:val="103"/>
                <w:sz w:val="18"/>
                <w:szCs w:val="18"/>
              </w:rPr>
              <w:t>w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8"/>
                <w:sz w:val="18"/>
                <w:szCs w:val="18"/>
              </w:rPr>
              <w:t>r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400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mi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w w:val="109"/>
                <w:sz w:val="18"/>
                <w:szCs w:val="18"/>
              </w:rPr>
              <w:t xml:space="preserve">n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lvi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285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1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5"/>
                <w:w w:val="8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ci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boo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w w:val="105"/>
                <w:sz w:val="18"/>
                <w:szCs w:val="18"/>
              </w:rPr>
              <w:t xml:space="preserve">4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1"/>
                <w:w w:val="105"/>
                <w:sz w:val="18"/>
                <w:szCs w:val="18"/>
              </w:rPr>
              <w:t>1</w:t>
            </w:r>
            <w:r>
              <w:rPr>
                <w:spacing w:val="3"/>
                <w:w w:val="105"/>
                <w:sz w:val="18"/>
                <w:szCs w:val="18"/>
              </w:rPr>
              <w:t>8</w:t>
            </w:r>
            <w:r>
              <w:rPr>
                <w:w w:val="105"/>
                <w:sz w:val="18"/>
                <w:szCs w:val="18"/>
              </w:rPr>
              <w:t>6</w:t>
            </w:r>
          </w:p>
        </w:tc>
      </w:tr>
    </w:tbl>
    <w:p w:rsidR="000C10AC" w:rsidRDefault="000C10AC">
      <w:pPr>
        <w:spacing w:before="2" w:line="120" w:lineRule="exact"/>
        <w:rPr>
          <w:sz w:val="12"/>
          <w:szCs w:val="12"/>
        </w:rPr>
      </w:pPr>
    </w:p>
    <w:p w:rsidR="000C10AC" w:rsidRDefault="004C49A4">
      <w:pPr>
        <w:ind w:right="783"/>
        <w:jc w:val="right"/>
        <w:sectPr w:rsidR="000C10AC">
          <w:pgSz w:w="15840" w:h="12240" w:orient="landscape"/>
          <w:pgMar w:top="840" w:right="0" w:bottom="280" w:left="720" w:header="720" w:footer="720" w:gutter="0"/>
          <w:cols w:space="720"/>
        </w:sectPr>
      </w:pPr>
      <w:r>
        <w:rPr>
          <w:w w:val="105"/>
        </w:rPr>
        <w:t>14</w:t>
      </w:r>
    </w:p>
    <w:p w:rsidR="000C10AC" w:rsidRDefault="000C10AC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424"/>
        <w:gridCol w:w="677"/>
        <w:gridCol w:w="614"/>
        <w:gridCol w:w="739"/>
        <w:gridCol w:w="2030"/>
        <w:gridCol w:w="1776"/>
        <w:gridCol w:w="4146"/>
        <w:gridCol w:w="1184"/>
        <w:gridCol w:w="846"/>
        <w:gridCol w:w="679"/>
        <w:gridCol w:w="589"/>
        <w:gridCol w:w="695"/>
      </w:tblGrid>
      <w:tr w:rsidR="000C10AC">
        <w:trPr>
          <w:trHeight w:hRule="exact" w:val="1073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>
            <w:pPr>
              <w:spacing w:before="17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W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ys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>rolli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0C10AC"/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</w:tr>
      <w:tr w:rsidR="000C10AC">
        <w:trPr>
          <w:trHeight w:hRule="exact" w:val="3451"/>
        </w:trPr>
        <w:tc>
          <w:tcPr>
            <w:tcW w:w="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0C10AC"/>
        </w:tc>
        <w:tc>
          <w:tcPr>
            <w:tcW w:w="42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7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4</w:t>
            </w:r>
          </w:p>
        </w:tc>
        <w:tc>
          <w:tcPr>
            <w:tcW w:w="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73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w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1"/>
                <w:sz w:val="18"/>
                <w:szCs w:val="18"/>
              </w:rPr>
              <w:t>rl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vi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pacing w:val="3"/>
                <w:w w:val="130"/>
                <w:sz w:val="18"/>
                <w:szCs w:val="18"/>
              </w:rPr>
              <w:t>t</w:t>
            </w:r>
            <w:r>
              <w:rPr>
                <w:spacing w:val="1"/>
                <w:w w:val="111"/>
                <w:sz w:val="18"/>
                <w:szCs w:val="18"/>
              </w:rPr>
              <w:t>h</w:t>
            </w:r>
            <w:r>
              <w:rPr>
                <w:spacing w:val="-1"/>
                <w:w w:val="92"/>
                <w:sz w:val="18"/>
                <w:szCs w:val="18"/>
              </w:rPr>
              <w:t>i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spacing w:val="-1"/>
                <w:w w:val="98"/>
                <w:sz w:val="18"/>
                <w:szCs w:val="18"/>
              </w:rPr>
              <w:t>g</w:t>
            </w:r>
            <w:r>
              <w:rPr>
                <w:w w:val="106"/>
                <w:sz w:val="18"/>
                <w:szCs w:val="18"/>
              </w:rPr>
              <w:t>s</w:t>
            </w:r>
          </w:p>
        </w:tc>
        <w:tc>
          <w:tcPr>
            <w:tcW w:w="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1117" w:right="111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5"/>
                <w:w w:val="94"/>
                <w:sz w:val="18"/>
                <w:szCs w:val="18"/>
              </w:rPr>
              <w:t>k</w:t>
            </w:r>
            <w:r>
              <w:rPr>
                <w:spacing w:val="1"/>
                <w:w w:val="116"/>
                <w:sz w:val="18"/>
                <w:szCs w:val="18"/>
              </w:rPr>
              <w:t>e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5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577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w w:val="109"/>
                <w:sz w:val="18"/>
                <w:szCs w:val="18"/>
              </w:rPr>
              <w:t>m</w:t>
            </w:r>
            <w:r>
              <w:rPr>
                <w:spacing w:val="-2"/>
                <w:w w:val="109"/>
                <w:sz w:val="18"/>
                <w:szCs w:val="18"/>
              </w:rPr>
              <w:t>a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>ag</w:t>
            </w:r>
            <w:r>
              <w:rPr>
                <w:spacing w:val="1"/>
                <w:w w:val="109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m</w:t>
            </w:r>
            <w:r>
              <w:rPr>
                <w:spacing w:val="-1"/>
                <w:w w:val="109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109"/>
                <w:sz w:val="18"/>
                <w:szCs w:val="18"/>
              </w:rPr>
              <w:t xml:space="preserve">t </w:t>
            </w:r>
            <w:r>
              <w:rPr>
                <w:spacing w:val="-1"/>
                <w:w w:val="109"/>
                <w:sz w:val="18"/>
                <w:szCs w:val="18"/>
              </w:rPr>
              <w:t>p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spacing w:val="-2"/>
                <w:w w:val="118"/>
                <w:sz w:val="18"/>
                <w:szCs w:val="18"/>
              </w:rPr>
              <w:t>e</w:t>
            </w:r>
            <w:r>
              <w:rPr>
                <w:spacing w:val="3"/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3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265" w:lineRule="auto"/>
              <w:ind w:left="93" w:righ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2"/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90"/>
                <w:sz w:val="18"/>
                <w:szCs w:val="18"/>
              </w:rPr>
              <w:t>x</w:t>
            </w:r>
            <w:r>
              <w:rPr>
                <w:spacing w:val="2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2"/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 xml:space="preserve">a </w:t>
            </w:r>
            <w:r>
              <w:rPr>
                <w:spacing w:val="3"/>
                <w:w w:val="95"/>
                <w:sz w:val="18"/>
                <w:szCs w:val="18"/>
              </w:rPr>
              <w:t>f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</w:p>
          <w:p w:rsidR="000C10AC" w:rsidRDefault="000C10AC">
            <w:pPr>
              <w:spacing w:before="8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2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ns</w:t>
            </w:r>
            <w:r>
              <w:rPr>
                <w:spacing w:val="42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3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pacing w:val="3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hy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ers</w:t>
            </w:r>
            <w:r>
              <w:rPr>
                <w:spacing w:val="43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 xml:space="preserve">p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spacing w:line="267" w:lineRule="auto"/>
              <w:ind w:left="93" w:right="26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w w:val="109"/>
                <w:sz w:val="18"/>
                <w:szCs w:val="18"/>
              </w:rPr>
              <w:t>h</w:t>
            </w:r>
            <w:r>
              <w:rPr>
                <w:w w:val="116"/>
                <w:sz w:val="18"/>
                <w:szCs w:val="18"/>
              </w:rPr>
              <w:t xml:space="preserve">e 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-3"/>
                <w:w w:val="116"/>
                <w:sz w:val="18"/>
                <w:szCs w:val="18"/>
              </w:rPr>
              <w:t>e</w:t>
            </w:r>
            <w:r>
              <w:rPr>
                <w:spacing w:val="3"/>
                <w:w w:val="109"/>
                <w:sz w:val="18"/>
                <w:szCs w:val="18"/>
              </w:rPr>
              <w:t>q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107"/>
                <w:sz w:val="18"/>
                <w:szCs w:val="18"/>
              </w:rPr>
              <w:t>m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w w:val="108"/>
                <w:sz w:val="18"/>
                <w:szCs w:val="18"/>
              </w:rPr>
              <w:t xml:space="preserve">r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ting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10AC" w:rsidRDefault="004C49A4">
            <w:pPr>
              <w:spacing w:before="8"/>
              <w:ind w:left="9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w w:val="92"/>
                <w:sz w:val="18"/>
                <w:szCs w:val="18"/>
              </w:rPr>
              <w:t>l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spacing w:val="1"/>
                <w:w w:val="115"/>
                <w:sz w:val="18"/>
                <w:szCs w:val="18"/>
              </w:rPr>
              <w:t>a</w:t>
            </w:r>
            <w:r>
              <w:rPr>
                <w:spacing w:val="1"/>
                <w:w w:val="111"/>
                <w:sz w:val="18"/>
                <w:szCs w:val="18"/>
              </w:rPr>
              <w:t>r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r</w:t>
            </w:r>
            <w:r>
              <w:rPr>
                <w:w w:val="103"/>
                <w:sz w:val="18"/>
                <w:szCs w:val="18"/>
              </w:rPr>
              <w:t>;</w:t>
            </w:r>
          </w:p>
          <w:p w:rsidR="000C10AC" w:rsidRDefault="004C49A4">
            <w:pPr>
              <w:spacing w:before="23" w:line="267" w:lineRule="auto"/>
              <w:ind w:left="93" w:right="13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es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3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w w:val="94"/>
                <w:sz w:val="18"/>
                <w:szCs w:val="18"/>
              </w:rPr>
              <w:t>k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bit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spacing w:val="1"/>
                <w:w w:val="94"/>
                <w:sz w:val="18"/>
                <w:szCs w:val="18"/>
              </w:rPr>
              <w:t>k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4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0C10AC" w:rsidRDefault="004C49A4">
            <w:pPr>
              <w:spacing w:before="8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</w:t>
            </w:r>
            <w:r>
              <w:rPr>
                <w:spacing w:val="1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k</w:t>
            </w:r>
            <w:r>
              <w:rPr>
                <w:spacing w:val="3"/>
                <w:w w:val="118"/>
                <w:sz w:val="18"/>
                <w:szCs w:val="18"/>
              </w:rPr>
              <w:t>e</w:t>
            </w:r>
            <w:r>
              <w:rPr>
                <w:spacing w:val="-4"/>
                <w:w w:val="118"/>
                <w:sz w:val="18"/>
                <w:szCs w:val="18"/>
              </w:rPr>
              <w:t>e</w:t>
            </w:r>
            <w:r>
              <w:rPr>
                <w:w w:val="111"/>
                <w:sz w:val="18"/>
                <w:szCs w:val="18"/>
              </w:rPr>
              <w:t>p</w:t>
            </w:r>
            <w:r>
              <w:rPr>
                <w:w w:val="92"/>
                <w:sz w:val="18"/>
                <w:szCs w:val="18"/>
              </w:rPr>
              <w:t>i</w:t>
            </w:r>
            <w:r>
              <w:rPr>
                <w:spacing w:val="3"/>
                <w:w w:val="111"/>
                <w:sz w:val="18"/>
                <w:szCs w:val="18"/>
              </w:rPr>
              <w:t>n</w:t>
            </w:r>
            <w:r>
              <w:rPr>
                <w:w w:val="98"/>
                <w:sz w:val="18"/>
                <w:szCs w:val="18"/>
              </w:rPr>
              <w:t>g</w:t>
            </w:r>
          </w:p>
          <w:p w:rsidR="000C10AC" w:rsidRDefault="004C49A4">
            <w:pPr>
              <w:spacing w:before="23" w:line="267" w:lineRule="auto"/>
              <w:ind w:left="95" w:right="167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ds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 w:rsidR="00134D7F">
              <w:rPr>
                <w:spacing w:val="1"/>
                <w:sz w:val="18"/>
                <w:szCs w:val="18"/>
              </w:rPr>
              <w:t>w</w:t>
            </w:r>
            <w:r w:rsidR="00134D7F">
              <w:rPr>
                <w:spacing w:val="2"/>
                <w:sz w:val="18"/>
                <w:szCs w:val="18"/>
              </w:rPr>
              <w:t>r</w:t>
            </w:r>
            <w:r w:rsidR="00134D7F">
              <w:rPr>
                <w:sz w:val="18"/>
                <w:szCs w:val="18"/>
              </w:rPr>
              <w:t>itt</w:t>
            </w:r>
            <w:r w:rsidR="00134D7F">
              <w:rPr>
                <w:spacing w:val="-1"/>
                <w:sz w:val="18"/>
                <w:szCs w:val="18"/>
              </w:rPr>
              <w:t>e</w:t>
            </w:r>
            <w:r w:rsidR="00134D7F">
              <w:rPr>
                <w:sz w:val="18"/>
                <w:szCs w:val="18"/>
              </w:rPr>
              <w:t xml:space="preserve">n </w:t>
            </w:r>
            <w:r w:rsidR="00134D7F">
              <w:rPr>
                <w:spacing w:val="1"/>
                <w:sz w:val="18"/>
                <w:szCs w:val="18"/>
              </w:rPr>
              <w:t>statements</w:t>
            </w:r>
            <w:r>
              <w:rPr>
                <w:spacing w:val="-2"/>
                <w:w w:val="11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ll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94"/>
                <w:sz w:val="18"/>
                <w:szCs w:val="18"/>
              </w:rPr>
              <w:t>v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rr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ed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</w:t>
            </w:r>
            <w:r>
              <w:rPr>
                <w:spacing w:val="3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5"/>
                <w:w w:val="95"/>
                <w:sz w:val="18"/>
                <w:szCs w:val="18"/>
              </w:rPr>
              <w:t>f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05"/>
                <w:sz w:val="18"/>
                <w:szCs w:val="18"/>
              </w:rPr>
              <w:t>.</w:t>
            </w:r>
          </w:p>
          <w:p w:rsidR="000C10AC" w:rsidRDefault="000C10AC">
            <w:pPr>
              <w:spacing w:before="9" w:line="220" w:lineRule="exact"/>
              <w:rPr>
                <w:sz w:val="22"/>
                <w:szCs w:val="22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w w:val="83"/>
                <w:sz w:val="18"/>
                <w:szCs w:val="18"/>
              </w:rPr>
              <w:t>E</w:t>
            </w:r>
            <w:r>
              <w:rPr>
                <w:spacing w:val="3"/>
                <w:w w:val="90"/>
                <w:sz w:val="18"/>
                <w:szCs w:val="18"/>
              </w:rPr>
              <w:t>x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spacing w:val="3"/>
                <w:w w:val="109"/>
                <w:sz w:val="18"/>
                <w:szCs w:val="18"/>
              </w:rPr>
              <w:t>p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bit</w:t>
            </w:r>
            <w:r>
              <w:rPr>
                <w:spacing w:val="34"/>
                <w:sz w:val="18"/>
                <w:szCs w:val="18"/>
              </w:rPr>
              <w:t xml:space="preserve"> 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2"/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w w:val="109"/>
                <w:sz w:val="18"/>
                <w:szCs w:val="18"/>
              </w:rPr>
              <w:t>d</w:t>
            </w:r>
            <w:r>
              <w:rPr>
                <w:w w:val="104"/>
                <w:sz w:val="18"/>
                <w:szCs w:val="18"/>
              </w:rPr>
              <w:t>s</w:t>
            </w:r>
          </w:p>
          <w:p w:rsidR="000C10AC" w:rsidRDefault="000C10AC">
            <w:pPr>
              <w:spacing w:before="14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ind w:left="95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d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b</w:t>
            </w:r>
            <w:r>
              <w:rPr>
                <w:spacing w:val="2"/>
                <w:w w:val="86"/>
                <w:sz w:val="18"/>
                <w:szCs w:val="18"/>
              </w:rPr>
              <w:t>l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0C10AC">
            <w:pPr>
              <w:spacing w:before="9" w:line="240" w:lineRule="exact"/>
              <w:rPr>
                <w:sz w:val="24"/>
                <w:szCs w:val="24"/>
              </w:rPr>
            </w:pPr>
          </w:p>
          <w:p w:rsidR="000C10AC" w:rsidRDefault="004C49A4">
            <w:pPr>
              <w:spacing w:line="534" w:lineRule="auto"/>
              <w:ind w:left="95" w:right="308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easo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5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hy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f</w:t>
            </w:r>
            <w:r>
              <w:rPr>
                <w:spacing w:val="-2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mers</w:t>
            </w:r>
            <w:r>
              <w:rPr>
                <w:spacing w:val="4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ep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</w:t>
            </w:r>
            <w:r>
              <w:rPr>
                <w:spacing w:val="2"/>
                <w:sz w:val="18"/>
                <w:szCs w:val="18"/>
              </w:rPr>
              <w:t>co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8"/>
                <w:sz w:val="18"/>
                <w:szCs w:val="18"/>
              </w:rPr>
              <w:t xml:space="preserve"> </w:t>
            </w:r>
            <w:r>
              <w:rPr>
                <w:spacing w:val="5"/>
                <w:w w:val="94"/>
                <w:sz w:val="18"/>
                <w:szCs w:val="18"/>
              </w:rPr>
              <w:t>(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9"/>
                <w:sz w:val="18"/>
                <w:szCs w:val="18"/>
              </w:rPr>
              <w:t>p</w:t>
            </w:r>
            <w:r>
              <w:rPr>
                <w:spacing w:val="-1"/>
                <w:w w:val="109"/>
                <w:sz w:val="18"/>
                <w:szCs w:val="18"/>
              </w:rPr>
              <w:t>o</w:t>
            </w:r>
            <w:r>
              <w:rPr>
                <w:spacing w:val="2"/>
                <w:w w:val="108"/>
                <w:sz w:val="18"/>
                <w:szCs w:val="18"/>
              </w:rPr>
              <w:t>r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9"/>
                <w:sz w:val="18"/>
                <w:szCs w:val="18"/>
              </w:rPr>
              <w:t>n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94"/>
                <w:sz w:val="18"/>
                <w:szCs w:val="18"/>
              </w:rPr>
              <w:t xml:space="preserve">) </w:t>
            </w:r>
            <w:r>
              <w:rPr>
                <w:spacing w:val="2"/>
                <w:w w:val="84"/>
                <w:sz w:val="18"/>
                <w:szCs w:val="18"/>
              </w:rPr>
              <w:t>R</w:t>
            </w:r>
            <w:r>
              <w:rPr>
                <w:spacing w:val="-1"/>
                <w:w w:val="116"/>
                <w:sz w:val="18"/>
                <w:szCs w:val="18"/>
              </w:rPr>
              <w:t>e</w:t>
            </w:r>
            <w:r>
              <w:rPr>
                <w:w w:val="109"/>
                <w:sz w:val="18"/>
                <w:szCs w:val="18"/>
              </w:rPr>
              <w:t>q</w:t>
            </w:r>
            <w:r>
              <w:rPr>
                <w:spacing w:val="1"/>
                <w:w w:val="109"/>
                <w:sz w:val="18"/>
                <w:szCs w:val="18"/>
              </w:rPr>
              <w:t>u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116"/>
                <w:sz w:val="18"/>
                <w:szCs w:val="18"/>
              </w:rPr>
              <w:t>e</w:t>
            </w:r>
            <w:r>
              <w:rPr>
                <w:spacing w:val="1"/>
                <w:w w:val="109"/>
                <w:sz w:val="18"/>
                <w:szCs w:val="18"/>
              </w:rPr>
              <w:t>n</w:t>
            </w:r>
            <w:r>
              <w:rPr>
                <w:spacing w:val="1"/>
                <w:w w:val="125"/>
                <w:sz w:val="18"/>
                <w:szCs w:val="18"/>
              </w:rPr>
              <w:t>t</w:t>
            </w:r>
            <w:r>
              <w:rPr>
                <w:w w:val="10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or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t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b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v</w:t>
            </w:r>
            <w:r>
              <w:rPr>
                <w:spacing w:val="-3"/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y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ain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2"/>
                <w:w w:val="104"/>
                <w:sz w:val="18"/>
                <w:szCs w:val="18"/>
              </w:rPr>
              <w:t>s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2"/>
                <w:w w:val="109"/>
                <w:sz w:val="18"/>
                <w:szCs w:val="18"/>
              </w:rPr>
              <w:t>o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07"/>
                <w:sz w:val="18"/>
                <w:szCs w:val="18"/>
              </w:rPr>
              <w:t>m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-1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tabs>
                <w:tab w:val="left" w:pos="780"/>
              </w:tabs>
              <w:spacing w:line="272" w:lineRule="auto"/>
              <w:ind w:left="781" w:right="176" w:hanging="338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></w:t>
            </w:r>
            <w:r>
              <w:rPr>
                <w:sz w:val="18"/>
                <w:szCs w:val="18"/>
              </w:rPr>
              <w:tab/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1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r</w:t>
            </w:r>
            <w:r>
              <w:rPr>
                <w:spacing w:val="2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t</w:t>
            </w:r>
            <w:r>
              <w:rPr>
                <w:spacing w:val="-4"/>
                <w:sz w:val="18"/>
                <w:szCs w:val="18"/>
              </w:rPr>
              <w:t>a</w:t>
            </w:r>
            <w:r>
              <w:rPr>
                <w:spacing w:val="1"/>
                <w:sz w:val="18"/>
                <w:szCs w:val="18"/>
              </w:rPr>
              <w:t>b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3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f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112"/>
                <w:sz w:val="18"/>
                <w:szCs w:val="18"/>
              </w:rPr>
              <w:t>a</w:t>
            </w:r>
            <w:r>
              <w:rPr>
                <w:spacing w:val="1"/>
                <w:w w:val="109"/>
                <w:sz w:val="18"/>
                <w:szCs w:val="18"/>
              </w:rPr>
              <w:t>bb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w w:val="125"/>
                <w:sz w:val="18"/>
                <w:szCs w:val="18"/>
              </w:rPr>
              <w:t xml:space="preserve">t </w:t>
            </w:r>
            <w:r>
              <w:rPr>
                <w:spacing w:val="1"/>
                <w:w w:val="95"/>
                <w:sz w:val="18"/>
                <w:szCs w:val="18"/>
              </w:rPr>
              <w:t>f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spacing w:val="-2"/>
                <w:w w:val="107"/>
                <w:sz w:val="18"/>
                <w:szCs w:val="18"/>
              </w:rPr>
              <w:t>m</w:t>
            </w:r>
            <w:r>
              <w:rPr>
                <w:w w:val="104"/>
                <w:sz w:val="18"/>
                <w:szCs w:val="18"/>
              </w:rPr>
              <w:t>s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3"/>
                <w:sz w:val="18"/>
                <w:szCs w:val="18"/>
              </w:rPr>
              <w:t>C</w:t>
            </w:r>
            <w:r>
              <w:rPr>
                <w:spacing w:val="-2"/>
                <w:w w:val="108"/>
                <w:sz w:val="18"/>
                <w:szCs w:val="18"/>
              </w:rPr>
              <w:t>r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25"/>
                <w:sz w:val="18"/>
                <w:szCs w:val="18"/>
              </w:rPr>
              <w:t>t</w:t>
            </w:r>
            <w:r>
              <w:rPr>
                <w:spacing w:val="-2"/>
                <w:w w:val="86"/>
                <w:sz w:val="18"/>
                <w:szCs w:val="18"/>
              </w:rPr>
              <w:t>i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-2"/>
                <w:w w:val="112"/>
                <w:sz w:val="18"/>
                <w:szCs w:val="18"/>
              </w:rPr>
              <w:t>a</w:t>
            </w:r>
            <w:r>
              <w:rPr>
                <w:w w:val="86"/>
                <w:sz w:val="18"/>
                <w:szCs w:val="18"/>
              </w:rPr>
              <w:t>l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1"/>
                <w:w w:val="125"/>
                <w:sz w:val="18"/>
                <w:szCs w:val="18"/>
              </w:rPr>
              <w:t>t</w:t>
            </w:r>
            <w:r>
              <w:rPr>
                <w:spacing w:val="1"/>
                <w:w w:val="109"/>
                <w:sz w:val="18"/>
                <w:szCs w:val="18"/>
              </w:rPr>
              <w:t>h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spacing w:val="-5"/>
                <w:w w:val="94"/>
                <w:sz w:val="18"/>
                <w:szCs w:val="18"/>
              </w:rPr>
              <w:t>k</w:t>
            </w:r>
            <w:r>
              <w:rPr>
                <w:w w:val="86"/>
                <w:sz w:val="18"/>
                <w:szCs w:val="18"/>
              </w:rPr>
              <w:t>i</w:t>
            </w:r>
            <w:r>
              <w:rPr>
                <w:spacing w:val="3"/>
                <w:w w:val="109"/>
                <w:sz w:val="18"/>
                <w:szCs w:val="18"/>
              </w:rPr>
              <w:t>n</w:t>
            </w:r>
            <w:r>
              <w:rPr>
                <w:w w:val="97"/>
                <w:sz w:val="18"/>
                <w:szCs w:val="18"/>
              </w:rPr>
              <w:t>g</w:t>
            </w:r>
          </w:p>
          <w:p w:rsidR="000C10AC" w:rsidRDefault="004C49A4">
            <w:pPr>
              <w:spacing w:before="30"/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ob</w:t>
            </w:r>
            <w:r>
              <w:rPr>
                <w:sz w:val="18"/>
                <w:szCs w:val="18"/>
              </w:rPr>
              <w:t>l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28"/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s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lv</w:t>
            </w:r>
            <w:r>
              <w:rPr>
                <w:spacing w:val="-2"/>
                <w:sz w:val="18"/>
                <w:szCs w:val="18"/>
              </w:rPr>
              <w:t>i</w:t>
            </w:r>
            <w:r>
              <w:rPr>
                <w:spacing w:val="3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58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m</w:t>
            </w:r>
            <w:r>
              <w:rPr>
                <w:spacing w:val="1"/>
                <w:sz w:val="18"/>
                <w:szCs w:val="18"/>
              </w:rPr>
              <w:t>p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1"/>
                <w:sz w:val="18"/>
                <w:szCs w:val="18"/>
              </w:rPr>
              <w:t>e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pacing w:val="1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rd</w:t>
            </w:r>
            <w:r>
              <w:rPr>
                <w:spacing w:val="3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w w:val="99"/>
                <w:sz w:val="18"/>
                <w:szCs w:val="18"/>
              </w:rPr>
              <w:t>c</w:t>
            </w:r>
            <w:r>
              <w:rPr>
                <w:spacing w:val="5"/>
                <w:w w:val="109"/>
                <w:sz w:val="18"/>
                <w:szCs w:val="18"/>
              </w:rPr>
              <w:t>h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w w:val="108"/>
                <w:sz w:val="18"/>
                <w:szCs w:val="18"/>
              </w:rPr>
              <w:t>r</w:t>
            </w:r>
            <w:r>
              <w:rPr>
                <w:w w:val="125"/>
                <w:sz w:val="18"/>
                <w:szCs w:val="18"/>
              </w:rPr>
              <w:t>t</w:t>
            </w:r>
          </w:p>
        </w:tc>
        <w:tc>
          <w:tcPr>
            <w:tcW w:w="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textDirection w:val="btLr"/>
          </w:tcPr>
          <w:p w:rsidR="000C10AC" w:rsidRDefault="000C10AC">
            <w:pPr>
              <w:spacing w:before="7" w:line="100" w:lineRule="exact"/>
              <w:rPr>
                <w:sz w:val="10"/>
                <w:szCs w:val="10"/>
              </w:rPr>
            </w:pPr>
          </w:p>
          <w:p w:rsidR="000C10AC" w:rsidRDefault="004C49A4">
            <w:pPr>
              <w:ind w:left="443"/>
              <w:rPr>
                <w:sz w:val="18"/>
                <w:szCs w:val="18"/>
              </w:rPr>
            </w:pPr>
            <w:r>
              <w:rPr>
                <w:w w:val="61"/>
                <w:sz w:val="18"/>
                <w:szCs w:val="18"/>
              </w:rPr>
              <w:t xml:space="preserve">        </w:t>
            </w:r>
            <w:r>
              <w:rPr>
                <w:spacing w:val="6"/>
                <w:w w:val="61"/>
                <w:sz w:val="18"/>
                <w:szCs w:val="18"/>
              </w:rPr>
              <w:t xml:space="preserve"> </w:t>
            </w:r>
            <w:r>
              <w:rPr>
                <w:spacing w:val="1"/>
                <w:w w:val="88"/>
                <w:sz w:val="18"/>
                <w:szCs w:val="18"/>
              </w:rPr>
              <w:t>M</w:t>
            </w:r>
            <w:r>
              <w:rPr>
                <w:w w:val="88"/>
                <w:sz w:val="18"/>
                <w:szCs w:val="18"/>
              </w:rPr>
              <w:t>K</w:t>
            </w:r>
            <w:r>
              <w:rPr>
                <w:spacing w:val="5"/>
                <w:w w:val="8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ri</w:t>
            </w:r>
            <w:r>
              <w:rPr>
                <w:spacing w:val="-2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ary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>
              <w:rPr>
                <w:spacing w:val="-2"/>
                <w:sz w:val="18"/>
                <w:szCs w:val="18"/>
              </w:rPr>
              <w:t>c</w:t>
            </w:r>
            <w:r>
              <w:rPr>
                <w:spacing w:val="2"/>
                <w:sz w:val="18"/>
                <w:szCs w:val="18"/>
              </w:rPr>
              <w:t>i</w:t>
            </w:r>
            <w:r>
              <w:rPr>
                <w:spacing w:val="1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ce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1"/>
                <w:sz w:val="18"/>
                <w:szCs w:val="18"/>
              </w:rPr>
              <w:t>bo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1"/>
                <w:w w:val="109"/>
                <w:sz w:val="18"/>
                <w:szCs w:val="18"/>
              </w:rPr>
              <w:t>p</w:t>
            </w:r>
            <w:r>
              <w:rPr>
                <w:spacing w:val="-4"/>
                <w:w w:val="112"/>
                <w:sz w:val="18"/>
                <w:szCs w:val="18"/>
              </w:rPr>
              <w:t>a</w:t>
            </w:r>
            <w:r>
              <w:rPr>
                <w:spacing w:val="2"/>
                <w:w w:val="97"/>
                <w:sz w:val="18"/>
                <w:szCs w:val="18"/>
              </w:rPr>
              <w:t>g</w:t>
            </w:r>
            <w:r>
              <w:rPr>
                <w:w w:val="116"/>
                <w:sz w:val="18"/>
                <w:szCs w:val="18"/>
              </w:rPr>
              <w:t>e</w:t>
            </w:r>
          </w:p>
          <w:p w:rsidR="000C10AC" w:rsidRDefault="004C49A4">
            <w:pPr>
              <w:spacing w:before="28"/>
              <w:ind w:left="781"/>
              <w:rPr>
                <w:sz w:val="18"/>
                <w:szCs w:val="18"/>
              </w:rPr>
            </w:pPr>
            <w:r>
              <w:rPr>
                <w:spacing w:val="-1"/>
                <w:w w:val="105"/>
                <w:sz w:val="18"/>
                <w:szCs w:val="18"/>
              </w:rPr>
              <w:t>1</w:t>
            </w:r>
            <w:r>
              <w:rPr>
                <w:spacing w:val="3"/>
                <w:w w:val="105"/>
                <w:sz w:val="18"/>
                <w:szCs w:val="18"/>
              </w:rPr>
              <w:t>8</w:t>
            </w:r>
            <w:r>
              <w:rPr>
                <w:w w:val="105"/>
                <w:sz w:val="18"/>
                <w:szCs w:val="18"/>
              </w:rPr>
              <w:t>7</w:t>
            </w:r>
          </w:p>
        </w:tc>
      </w:tr>
    </w:tbl>
    <w:p w:rsidR="000C10AC" w:rsidRDefault="000C10AC">
      <w:pPr>
        <w:spacing w:line="200" w:lineRule="exact"/>
      </w:pPr>
    </w:p>
    <w:p w:rsidR="000C10AC" w:rsidRDefault="000C10AC">
      <w:pPr>
        <w:spacing w:before="1" w:line="240" w:lineRule="exact"/>
        <w:rPr>
          <w:sz w:val="24"/>
          <w:szCs w:val="24"/>
        </w:rPr>
      </w:pPr>
    </w:p>
    <w:p w:rsidR="000C10AC" w:rsidRDefault="004C49A4">
      <w:pPr>
        <w:spacing w:before="40" w:line="220" w:lineRule="exact"/>
        <w:ind w:left="7054" w:right="7625"/>
        <w:jc w:val="center"/>
      </w:pPr>
      <w:r>
        <w:rPr>
          <w:spacing w:val="3"/>
          <w:w w:val="83"/>
        </w:rPr>
        <w:t>E</w:t>
      </w:r>
      <w:r>
        <w:rPr>
          <w:spacing w:val="-2"/>
          <w:w w:val="94"/>
        </w:rPr>
        <w:t>N</w:t>
      </w:r>
      <w:r>
        <w:rPr>
          <w:w w:val="90"/>
        </w:rPr>
        <w:t>D</w:t>
      </w:r>
    </w:p>
    <w:p w:rsidR="000C10AC" w:rsidRDefault="000C10AC">
      <w:pPr>
        <w:spacing w:before="1" w:line="180" w:lineRule="exact"/>
        <w:rPr>
          <w:sz w:val="18"/>
          <w:szCs w:val="18"/>
        </w:rPr>
      </w:pPr>
    </w:p>
    <w:p w:rsidR="000C10AC" w:rsidRDefault="00F57057" w:rsidP="00134D7F">
      <w:pPr>
        <w:spacing w:line="200" w:lineRule="exact"/>
        <w:jc w:val="center"/>
        <w:rPr>
          <w:b/>
        </w:rPr>
      </w:pPr>
      <w:r>
        <w:rPr>
          <w:b/>
        </w:rPr>
        <w:t>PREPARED BY TR TALEMWA BRIAN AKIIKI</w:t>
      </w:r>
    </w:p>
    <w:p w:rsidR="00134D7F" w:rsidRDefault="00134D7F" w:rsidP="00134D7F">
      <w:pPr>
        <w:spacing w:line="200" w:lineRule="exact"/>
        <w:jc w:val="center"/>
        <w:rPr>
          <w:b/>
        </w:rPr>
      </w:pPr>
      <w:r>
        <w:rPr>
          <w:b/>
        </w:rPr>
        <w:t>0759323259</w:t>
      </w:r>
    </w:p>
    <w:p w:rsidR="00134D7F" w:rsidRPr="00F57057" w:rsidRDefault="00134D7F" w:rsidP="00134D7F">
      <w:pPr>
        <w:spacing w:line="200" w:lineRule="exact"/>
        <w:jc w:val="center"/>
        <w:rPr>
          <w:b/>
        </w:rPr>
      </w:pPr>
      <w:r>
        <w:rPr>
          <w:b/>
        </w:rPr>
        <w:t>0764384082</w:t>
      </w: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0C10AC">
      <w:pPr>
        <w:spacing w:line="200" w:lineRule="exact"/>
      </w:pPr>
    </w:p>
    <w:p w:rsidR="000C10AC" w:rsidRDefault="004C49A4">
      <w:pPr>
        <w:spacing w:before="40"/>
        <w:ind w:right="783"/>
        <w:jc w:val="right"/>
      </w:pPr>
      <w:r>
        <w:rPr>
          <w:w w:val="105"/>
        </w:rPr>
        <w:t>15</w:t>
      </w:r>
    </w:p>
    <w:sectPr w:rsidR="000C10AC">
      <w:pgSz w:w="15840" w:h="12240" w:orient="landscape"/>
      <w:pgMar w:top="840" w:right="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A66" w:rsidRDefault="00746A66" w:rsidP="00134D7F">
      <w:r>
        <w:separator/>
      </w:r>
    </w:p>
  </w:endnote>
  <w:endnote w:type="continuationSeparator" w:id="0">
    <w:p w:rsidR="00746A66" w:rsidRDefault="00746A66" w:rsidP="0013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A66" w:rsidRDefault="00746A66" w:rsidP="00134D7F">
      <w:r>
        <w:separator/>
      </w:r>
    </w:p>
  </w:footnote>
  <w:footnote w:type="continuationSeparator" w:id="0">
    <w:p w:rsidR="00746A66" w:rsidRDefault="00746A66" w:rsidP="00134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065C"/>
    <w:multiLevelType w:val="multilevel"/>
    <w:tmpl w:val="4FAA90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AC"/>
    <w:rsid w:val="000C10AC"/>
    <w:rsid w:val="00134D7F"/>
    <w:rsid w:val="004C49A4"/>
    <w:rsid w:val="00746A66"/>
    <w:rsid w:val="00C815AD"/>
    <w:rsid w:val="00DE5BE0"/>
    <w:rsid w:val="00F5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4CBBFF-F262-4824-BDB4-F41B17DC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4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D7F"/>
  </w:style>
  <w:style w:type="paragraph" w:styleId="Footer">
    <w:name w:val="footer"/>
    <w:basedOn w:val="Normal"/>
    <w:link w:val="FooterChar"/>
    <w:uiPriority w:val="99"/>
    <w:unhideWhenUsed/>
    <w:rsid w:val="00134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3726</Words>
  <Characters>21243</Characters>
  <Application>Microsoft Office Word</Application>
  <DocSecurity>0</DocSecurity>
  <Lines>177</Lines>
  <Paragraphs>49</Paragraphs>
  <ScaleCrop>false</ScaleCrop>
  <Company/>
  <LinksUpToDate>false</LinksUpToDate>
  <CharactersWithSpaces>24920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5</cp:revision>
  <dcterms:created xsi:type="dcterms:W3CDTF">2029-05-31T19:00:00Z</dcterms:created>
  <dcterms:modified xsi:type="dcterms:W3CDTF">2029-05-31T19:08:00Z</dcterms:modified>
</cp:coreProperties>
</file>